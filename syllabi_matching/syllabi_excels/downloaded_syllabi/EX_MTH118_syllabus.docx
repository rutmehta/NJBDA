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F76" w:rsidRPr="00B65F76" w:rsidRDefault="00B65F76" w:rsidP="00B65F76">
      <w:pPr>
        <w:spacing w:after="0" w:line="240" w:lineRule="auto"/>
        <w:jc w:val="center"/>
        <w:rPr>
          <w:rFonts w:ascii="Calibri" w:eastAsia="Times New Roman" w:hAnsi="Calibri" w:cs="Times New Roman"/>
          <w:b/>
          <w:sz w:val="24"/>
          <w:szCs w:val="24"/>
        </w:rPr>
      </w:pPr>
      <w:bookmarkStart w:id="0" w:name="_GoBack"/>
      <w:bookmarkEnd w:id="0"/>
      <w:r w:rsidRPr="00B65F76">
        <w:rPr>
          <w:rFonts w:ascii="Calibri" w:eastAsia="Times New Roman" w:hAnsi="Calibri" w:cs="Times New Roman"/>
          <w:b/>
          <w:sz w:val="24"/>
          <w:szCs w:val="24"/>
        </w:rPr>
        <w:t>ESSEX COUNTY COLLEGE</w:t>
      </w:r>
    </w:p>
    <w:p w:rsidR="00B65F76" w:rsidRPr="00B65F76" w:rsidRDefault="00B65F76" w:rsidP="00B65F76">
      <w:pPr>
        <w:spacing w:after="0" w:line="240" w:lineRule="auto"/>
        <w:jc w:val="center"/>
        <w:rPr>
          <w:rFonts w:ascii="Calibri" w:eastAsia="Times New Roman" w:hAnsi="Calibri" w:cs="Times New Roman"/>
          <w:sz w:val="24"/>
          <w:szCs w:val="24"/>
        </w:rPr>
      </w:pPr>
      <w:r w:rsidRPr="00B65F76">
        <w:rPr>
          <w:rFonts w:ascii="Calibri" w:eastAsia="Times New Roman" w:hAnsi="Calibri" w:cs="Times New Roman"/>
          <w:b/>
          <w:sz w:val="24"/>
          <w:szCs w:val="24"/>
        </w:rPr>
        <w:t>Mathematics and Physics Division</w:t>
      </w:r>
    </w:p>
    <w:p w:rsidR="00B65F76" w:rsidRPr="00B65F76" w:rsidRDefault="00B65F76" w:rsidP="00B65F76">
      <w:pPr>
        <w:spacing w:after="0" w:line="240" w:lineRule="auto"/>
        <w:jc w:val="center"/>
        <w:rPr>
          <w:rFonts w:ascii="Calibri" w:eastAsia="Times New Roman" w:hAnsi="Calibri" w:cs="Times New Roman"/>
          <w:b/>
          <w:color w:val="FF0000"/>
          <w:sz w:val="24"/>
          <w:szCs w:val="24"/>
        </w:rPr>
      </w:pPr>
      <w:r w:rsidRPr="00B65F76">
        <w:rPr>
          <w:rFonts w:ascii="Calibri" w:eastAsia="Times New Roman" w:hAnsi="Calibri" w:cs="Times New Roman"/>
          <w:b/>
          <w:sz w:val="24"/>
          <w:szCs w:val="24"/>
        </w:rPr>
        <w:t>MTH 11</w:t>
      </w:r>
      <w:r>
        <w:rPr>
          <w:rFonts w:ascii="Calibri" w:eastAsia="Times New Roman" w:hAnsi="Calibri" w:cs="Times New Roman"/>
          <w:b/>
          <w:sz w:val="24"/>
          <w:szCs w:val="24"/>
        </w:rPr>
        <w:t>8</w:t>
      </w:r>
      <w:r w:rsidRPr="00B65F76">
        <w:rPr>
          <w:rFonts w:ascii="Calibri" w:eastAsia="Times New Roman" w:hAnsi="Calibri" w:cs="Times New Roman"/>
          <w:b/>
          <w:i/>
          <w:color w:val="FF0000"/>
          <w:sz w:val="24"/>
          <w:szCs w:val="24"/>
        </w:rPr>
        <w:t xml:space="preserve"> </w:t>
      </w:r>
      <w:r w:rsidRPr="00B65F76">
        <w:rPr>
          <w:rFonts w:ascii="Calibri" w:eastAsia="Times New Roman" w:hAnsi="Calibri" w:cs="Times New Roman"/>
          <w:b/>
          <w:i/>
          <w:sz w:val="24"/>
          <w:szCs w:val="24"/>
        </w:rPr>
        <w:t xml:space="preserve">– </w:t>
      </w:r>
      <w:r>
        <w:rPr>
          <w:rFonts w:ascii="Calibri" w:eastAsia="Times New Roman" w:hAnsi="Calibri" w:cs="Times New Roman"/>
          <w:b/>
          <w:sz w:val="24"/>
          <w:szCs w:val="24"/>
        </w:rPr>
        <w:t>Pre-calculus</w:t>
      </w:r>
    </w:p>
    <w:p w:rsidR="00B65F76" w:rsidRPr="00B65F76" w:rsidRDefault="00B65F76" w:rsidP="00B65F76">
      <w:pPr>
        <w:spacing w:after="0" w:line="240" w:lineRule="auto"/>
        <w:jc w:val="center"/>
        <w:rPr>
          <w:rFonts w:ascii="Calibri" w:eastAsia="Times New Roman" w:hAnsi="Calibri" w:cs="Times New Roman"/>
          <w:b/>
          <w:sz w:val="24"/>
          <w:szCs w:val="24"/>
        </w:rPr>
      </w:pPr>
      <w:r w:rsidRPr="00B65F76">
        <w:rPr>
          <w:rFonts w:ascii="Calibri" w:eastAsia="Times New Roman" w:hAnsi="Calibri" w:cs="Times New Roman"/>
          <w:b/>
          <w:sz w:val="24"/>
          <w:szCs w:val="24"/>
        </w:rPr>
        <w:t>Course Outline</w:t>
      </w:r>
    </w:p>
    <w:p w:rsidR="00B65F76" w:rsidRPr="00B65F76" w:rsidRDefault="00B65F76" w:rsidP="00B65F76">
      <w:pPr>
        <w:spacing w:after="0" w:line="240" w:lineRule="auto"/>
        <w:rPr>
          <w:rFonts w:ascii="Calibri" w:eastAsia="Times New Roman" w:hAnsi="Calibri" w:cs="Times New Roman"/>
          <w:sz w:val="24"/>
          <w:szCs w:val="24"/>
        </w:rPr>
      </w:pPr>
    </w:p>
    <w:p w:rsidR="00B65F76" w:rsidRPr="00B65F76" w:rsidRDefault="00B65F76" w:rsidP="00B65F76">
      <w:pPr>
        <w:spacing w:after="0" w:line="240" w:lineRule="auto"/>
        <w:rPr>
          <w:rFonts w:ascii="Calibri" w:eastAsia="Times New Roman" w:hAnsi="Calibri" w:cs="Times New Roman"/>
          <w:sz w:val="24"/>
          <w:szCs w:val="24"/>
        </w:rPr>
      </w:pPr>
    </w:p>
    <w:p w:rsidR="00B65F76" w:rsidRPr="00B65F76" w:rsidRDefault="00B65F76" w:rsidP="00B65F76">
      <w:pPr>
        <w:spacing w:after="0" w:line="240" w:lineRule="auto"/>
        <w:jc w:val="both"/>
        <w:rPr>
          <w:rFonts w:ascii="Calibri" w:eastAsia="Times New Roman" w:hAnsi="Calibri" w:cs="Times New Roman"/>
          <w:b/>
          <w:szCs w:val="20"/>
        </w:rPr>
      </w:pPr>
      <w:r w:rsidRPr="00B65F76">
        <w:rPr>
          <w:rFonts w:ascii="Calibri" w:eastAsia="Times New Roman" w:hAnsi="Calibri" w:cs="Times New Roman"/>
          <w:b/>
          <w:szCs w:val="20"/>
        </w:rPr>
        <w:t>Course Number &amp; Name:</w:t>
      </w:r>
      <w:r w:rsidRPr="00B65F76">
        <w:rPr>
          <w:rFonts w:ascii="Calibri" w:eastAsia="Times New Roman" w:hAnsi="Calibri" w:cs="Times New Roman"/>
          <w:szCs w:val="20"/>
        </w:rPr>
        <w:t xml:space="preserve">  MTH 11</w:t>
      </w:r>
      <w:r>
        <w:rPr>
          <w:rFonts w:ascii="Calibri" w:eastAsia="Times New Roman" w:hAnsi="Calibri" w:cs="Times New Roman"/>
          <w:szCs w:val="20"/>
        </w:rPr>
        <w:t>8 Pre-calculus</w:t>
      </w:r>
    </w:p>
    <w:p w:rsidR="00B65F76" w:rsidRPr="00B65F76" w:rsidRDefault="00B65F76" w:rsidP="00B65F76">
      <w:pPr>
        <w:spacing w:after="0" w:line="240" w:lineRule="auto"/>
        <w:jc w:val="both"/>
        <w:rPr>
          <w:rFonts w:ascii="Calibri" w:eastAsia="Times New Roman" w:hAnsi="Calibri" w:cs="Times New Roman"/>
          <w:b/>
          <w:sz w:val="18"/>
          <w:szCs w:val="18"/>
        </w:rPr>
      </w:pPr>
    </w:p>
    <w:p w:rsidR="00B65F76" w:rsidRPr="00B65F76" w:rsidRDefault="00B65F76" w:rsidP="00B65F76">
      <w:pPr>
        <w:spacing w:after="0" w:line="240" w:lineRule="auto"/>
        <w:jc w:val="both"/>
        <w:rPr>
          <w:rFonts w:ascii="Calibri" w:eastAsia="Times New Roman" w:hAnsi="Calibri" w:cs="Times New Roman"/>
          <w:szCs w:val="20"/>
        </w:rPr>
      </w:pPr>
      <w:r w:rsidRPr="00B65F76">
        <w:rPr>
          <w:rFonts w:ascii="Calibri" w:eastAsia="Times New Roman" w:hAnsi="Calibri" w:cs="Times New Roman"/>
          <w:b/>
          <w:szCs w:val="20"/>
        </w:rPr>
        <w:t xml:space="preserve">Credit Hours: </w:t>
      </w:r>
      <w:r w:rsidRPr="00B65F76">
        <w:rPr>
          <w:rFonts w:ascii="Calibri" w:eastAsia="Times New Roman" w:hAnsi="Calibri" w:cs="Times New Roman"/>
          <w:szCs w:val="20"/>
        </w:rPr>
        <w:t xml:space="preserve"> 4</w:t>
      </w:r>
      <w:r w:rsidRPr="00B65F76">
        <w:rPr>
          <w:rFonts w:ascii="Calibri" w:eastAsia="Times New Roman" w:hAnsi="Calibri" w:cs="Times New Roman"/>
          <w:szCs w:val="20"/>
        </w:rPr>
        <w:tab/>
        <w:t>.0</w:t>
      </w:r>
      <w:r w:rsidRPr="00B65F76">
        <w:rPr>
          <w:rFonts w:ascii="Calibri" w:eastAsia="Times New Roman" w:hAnsi="Calibri" w:cs="Times New Roman"/>
          <w:szCs w:val="20"/>
        </w:rPr>
        <w:tab/>
      </w:r>
      <w:r w:rsidRPr="00B65F76">
        <w:rPr>
          <w:rFonts w:ascii="Calibri" w:eastAsia="Times New Roman" w:hAnsi="Calibri" w:cs="Times New Roman"/>
          <w:b/>
          <w:szCs w:val="20"/>
        </w:rPr>
        <w:t xml:space="preserve">Contact Hours: </w:t>
      </w:r>
      <w:r w:rsidRPr="00B65F76">
        <w:rPr>
          <w:rFonts w:ascii="Calibri" w:eastAsia="Times New Roman" w:hAnsi="Calibri" w:cs="Times New Roman"/>
          <w:color w:val="FF0000"/>
          <w:szCs w:val="20"/>
        </w:rPr>
        <w:t xml:space="preserve"> </w:t>
      </w:r>
      <w:r w:rsidRPr="00B65F76">
        <w:rPr>
          <w:rFonts w:ascii="Calibri" w:eastAsia="Times New Roman" w:hAnsi="Calibri" w:cs="Times New Roman"/>
          <w:szCs w:val="20"/>
        </w:rPr>
        <w:t>4.0</w:t>
      </w:r>
      <w:r w:rsidRPr="00B65F76">
        <w:rPr>
          <w:rFonts w:ascii="Calibri" w:eastAsia="Times New Roman" w:hAnsi="Calibri" w:cs="Times New Roman"/>
          <w:szCs w:val="20"/>
        </w:rPr>
        <w:tab/>
      </w:r>
      <w:r w:rsidRPr="00B65F76">
        <w:rPr>
          <w:rFonts w:ascii="Calibri" w:eastAsia="Times New Roman" w:hAnsi="Calibri" w:cs="Times New Roman"/>
          <w:b/>
          <w:szCs w:val="20"/>
        </w:rPr>
        <w:t>Lecture:</w:t>
      </w:r>
      <w:r w:rsidRPr="00B65F76">
        <w:rPr>
          <w:rFonts w:ascii="Calibri" w:eastAsia="Times New Roman" w:hAnsi="Calibri" w:cs="Times New Roman"/>
          <w:szCs w:val="20"/>
        </w:rPr>
        <w:t xml:space="preserve">  4.0</w:t>
      </w:r>
      <w:r w:rsidRPr="00B65F76">
        <w:rPr>
          <w:rFonts w:ascii="Calibri" w:eastAsia="Times New Roman" w:hAnsi="Calibri" w:cs="Times New Roman"/>
          <w:szCs w:val="20"/>
        </w:rPr>
        <w:tab/>
      </w:r>
      <w:r w:rsidRPr="00B65F76">
        <w:rPr>
          <w:rFonts w:ascii="Calibri" w:eastAsia="Times New Roman" w:hAnsi="Calibri" w:cs="Times New Roman"/>
          <w:b/>
          <w:szCs w:val="20"/>
        </w:rPr>
        <w:t xml:space="preserve">Lab: </w:t>
      </w:r>
      <w:r w:rsidRPr="00B65F76">
        <w:rPr>
          <w:rFonts w:ascii="Calibri" w:eastAsia="Times New Roman" w:hAnsi="Calibri" w:cs="Times New Roman"/>
          <w:szCs w:val="20"/>
        </w:rPr>
        <w:t xml:space="preserve"> N/A</w:t>
      </w:r>
      <w:r w:rsidRPr="00B65F76">
        <w:rPr>
          <w:rFonts w:ascii="Calibri" w:eastAsia="Times New Roman" w:hAnsi="Calibri" w:cs="Times New Roman"/>
          <w:szCs w:val="20"/>
        </w:rPr>
        <w:tab/>
      </w:r>
      <w:r w:rsidRPr="00B65F76">
        <w:rPr>
          <w:rFonts w:ascii="Calibri" w:eastAsia="Times New Roman" w:hAnsi="Calibri" w:cs="Times New Roman"/>
          <w:b/>
          <w:szCs w:val="20"/>
        </w:rPr>
        <w:t xml:space="preserve">Other: </w:t>
      </w:r>
      <w:r w:rsidRPr="00B65F76">
        <w:rPr>
          <w:rFonts w:ascii="Calibri" w:eastAsia="Times New Roman" w:hAnsi="Calibri" w:cs="Times New Roman"/>
          <w:szCs w:val="20"/>
        </w:rPr>
        <w:t xml:space="preserve"> N/A</w:t>
      </w:r>
    </w:p>
    <w:p w:rsidR="00B65F76" w:rsidRPr="00B65F76" w:rsidRDefault="00B65F76" w:rsidP="00B65F76">
      <w:pPr>
        <w:spacing w:after="0" w:line="240" w:lineRule="auto"/>
        <w:rPr>
          <w:rFonts w:ascii="Calibri" w:eastAsia="Times New Roman" w:hAnsi="Calibri" w:cs="Times New Roman"/>
          <w:b/>
          <w:sz w:val="18"/>
          <w:szCs w:val="18"/>
        </w:rPr>
      </w:pPr>
    </w:p>
    <w:p w:rsidR="00B65F76" w:rsidRPr="00B65F76" w:rsidRDefault="00B65F76" w:rsidP="00B65F76">
      <w:pPr>
        <w:spacing w:after="0" w:line="240" w:lineRule="auto"/>
        <w:rPr>
          <w:rFonts w:ascii="Calibri" w:eastAsia="Times New Roman" w:hAnsi="Calibri" w:cs="Times New Roman"/>
          <w:szCs w:val="20"/>
        </w:rPr>
      </w:pPr>
      <w:r w:rsidRPr="00B65F76">
        <w:rPr>
          <w:rFonts w:ascii="Calibri" w:eastAsia="Times New Roman" w:hAnsi="Calibri" w:cs="Times New Roman"/>
          <w:b/>
          <w:szCs w:val="20"/>
        </w:rPr>
        <w:t>Prerequisites</w:t>
      </w:r>
      <w:r w:rsidRPr="00B65F76">
        <w:rPr>
          <w:rFonts w:ascii="Calibri" w:eastAsia="Times New Roman" w:hAnsi="Calibri" w:cs="Times New Roman"/>
          <w:szCs w:val="20"/>
        </w:rPr>
        <w:t>:  Grade of “C” or better in MTH</w:t>
      </w:r>
      <w:r w:rsidRPr="00B65F76">
        <w:rPr>
          <w:rFonts w:ascii="Calibri" w:eastAsia="Times New Roman" w:hAnsi="Calibri" w:cs="Times New Roman"/>
          <w:color w:val="FF0000"/>
          <w:szCs w:val="20"/>
        </w:rPr>
        <w:t xml:space="preserve"> </w:t>
      </w:r>
      <w:r w:rsidRPr="00B65F76">
        <w:rPr>
          <w:rFonts w:ascii="Calibri" w:eastAsia="Times New Roman" w:hAnsi="Calibri" w:cs="Times New Roman"/>
          <w:szCs w:val="20"/>
        </w:rPr>
        <w:t>100 or placement</w:t>
      </w:r>
      <w:r w:rsidRPr="00B65F76">
        <w:rPr>
          <w:rFonts w:ascii="Calibri" w:eastAsia="Times New Roman" w:hAnsi="Calibri" w:cs="Times New Roman"/>
          <w:szCs w:val="20"/>
        </w:rPr>
        <w:tab/>
      </w:r>
    </w:p>
    <w:p w:rsidR="00B65F76" w:rsidRPr="00B65F76" w:rsidRDefault="00B65F76" w:rsidP="00B65F76">
      <w:pPr>
        <w:spacing w:after="0" w:line="240" w:lineRule="auto"/>
        <w:rPr>
          <w:rFonts w:ascii="Calibri" w:eastAsia="Times New Roman" w:hAnsi="Calibri" w:cs="Times New Roman"/>
          <w:sz w:val="18"/>
          <w:szCs w:val="18"/>
        </w:rPr>
      </w:pPr>
    </w:p>
    <w:p w:rsidR="00B65F76" w:rsidRPr="00B65F76" w:rsidRDefault="00B65F76" w:rsidP="00B65F76">
      <w:pPr>
        <w:spacing w:after="0" w:line="240" w:lineRule="auto"/>
        <w:rPr>
          <w:rFonts w:ascii="Calibri" w:eastAsia="Times New Roman" w:hAnsi="Calibri" w:cs="Times New Roman"/>
          <w:szCs w:val="20"/>
        </w:rPr>
      </w:pPr>
      <w:r w:rsidRPr="00B65F76">
        <w:rPr>
          <w:rFonts w:ascii="Calibri" w:eastAsia="Times New Roman" w:hAnsi="Calibri" w:cs="Times New Roman"/>
          <w:b/>
          <w:szCs w:val="20"/>
        </w:rPr>
        <w:t>Co-requisites:</w:t>
      </w:r>
      <w:r w:rsidRPr="00B65F76">
        <w:rPr>
          <w:rFonts w:ascii="Calibri" w:eastAsia="Times New Roman" w:hAnsi="Calibri" w:cs="Times New Roman"/>
          <w:szCs w:val="20"/>
        </w:rPr>
        <w:t xml:space="preserve">  None</w:t>
      </w:r>
      <w:r w:rsidRPr="00B65F76">
        <w:rPr>
          <w:rFonts w:ascii="Calibri" w:eastAsia="Times New Roman" w:hAnsi="Calibri" w:cs="Times New Roman"/>
          <w:szCs w:val="20"/>
        </w:rPr>
        <w:tab/>
      </w:r>
      <w:r w:rsidRPr="00B65F76">
        <w:rPr>
          <w:rFonts w:ascii="Calibri" w:eastAsia="Times New Roman" w:hAnsi="Calibri" w:cs="Times New Roman"/>
          <w:szCs w:val="20"/>
        </w:rPr>
        <w:tab/>
      </w:r>
      <w:r w:rsidRPr="00B65F76">
        <w:rPr>
          <w:rFonts w:ascii="Calibri" w:eastAsia="Times New Roman" w:hAnsi="Calibri" w:cs="Times New Roman"/>
          <w:szCs w:val="20"/>
        </w:rPr>
        <w:tab/>
      </w:r>
      <w:r w:rsidRPr="00B65F76">
        <w:rPr>
          <w:rFonts w:ascii="Calibri" w:eastAsia="Times New Roman" w:hAnsi="Calibri" w:cs="Times New Roman"/>
          <w:szCs w:val="20"/>
        </w:rPr>
        <w:tab/>
      </w:r>
      <w:r w:rsidRPr="00B65F76">
        <w:rPr>
          <w:rFonts w:ascii="Calibri" w:eastAsia="Times New Roman" w:hAnsi="Calibri" w:cs="Times New Roman"/>
          <w:b/>
          <w:szCs w:val="20"/>
        </w:rPr>
        <w:t>Concurrent Courses:</w:t>
      </w:r>
      <w:r w:rsidRPr="00B65F76">
        <w:rPr>
          <w:rFonts w:ascii="Calibri" w:eastAsia="Times New Roman" w:hAnsi="Calibri" w:cs="Times New Roman"/>
          <w:szCs w:val="20"/>
        </w:rPr>
        <w:t xml:space="preserve">  None</w:t>
      </w:r>
    </w:p>
    <w:p w:rsidR="00B65F76" w:rsidRPr="00B65F76" w:rsidRDefault="00B65F76" w:rsidP="00B65F76">
      <w:pPr>
        <w:spacing w:after="0" w:line="240" w:lineRule="auto"/>
        <w:rPr>
          <w:rFonts w:ascii="Calibri" w:eastAsia="Times New Roman" w:hAnsi="Calibri" w:cs="Times New Roman"/>
          <w:sz w:val="18"/>
          <w:szCs w:val="18"/>
        </w:rPr>
      </w:pPr>
    </w:p>
    <w:p w:rsidR="00B65F76" w:rsidRPr="00B65F76" w:rsidRDefault="00B65F76" w:rsidP="00B65F76">
      <w:pPr>
        <w:spacing w:after="0" w:line="240" w:lineRule="auto"/>
        <w:rPr>
          <w:rFonts w:ascii="Calibri" w:eastAsia="Times New Roman" w:hAnsi="Calibri" w:cs="Times New Roman"/>
          <w:szCs w:val="20"/>
        </w:rPr>
      </w:pPr>
      <w:r w:rsidRPr="00B65F76">
        <w:rPr>
          <w:rFonts w:ascii="Calibri" w:eastAsia="Times New Roman" w:hAnsi="Calibri" w:cs="Times New Roman"/>
          <w:b/>
          <w:szCs w:val="20"/>
        </w:rPr>
        <w:t>Course Outline Revision Date:</w:t>
      </w:r>
      <w:r w:rsidRPr="00B65F76">
        <w:rPr>
          <w:rFonts w:ascii="Calibri" w:eastAsia="Times New Roman" w:hAnsi="Calibri" w:cs="Times New Roman"/>
          <w:szCs w:val="20"/>
        </w:rPr>
        <w:t xml:space="preserve">  </w:t>
      </w:r>
      <w:r>
        <w:rPr>
          <w:rFonts w:ascii="Calibri" w:eastAsia="Times New Roman" w:hAnsi="Calibri" w:cs="Times New Roman"/>
          <w:szCs w:val="20"/>
        </w:rPr>
        <w:t>Spring 2016</w:t>
      </w:r>
    </w:p>
    <w:p w:rsidR="00B65F76" w:rsidRPr="00B65F76" w:rsidRDefault="00B65F76" w:rsidP="00B65F76">
      <w:pPr>
        <w:pBdr>
          <w:bottom w:val="double" w:sz="6" w:space="1" w:color="auto"/>
        </w:pBdr>
        <w:spacing w:after="0" w:line="240" w:lineRule="auto"/>
        <w:rPr>
          <w:rFonts w:ascii="Calibri" w:eastAsia="Times New Roman" w:hAnsi="Calibri" w:cs="Times New Roman"/>
          <w:color w:val="FF0000"/>
          <w:sz w:val="18"/>
          <w:szCs w:val="18"/>
        </w:rPr>
      </w:pPr>
    </w:p>
    <w:p w:rsidR="00B65F76" w:rsidRPr="00B65F76" w:rsidRDefault="00B65F76" w:rsidP="00B65F76">
      <w:pPr>
        <w:spacing w:after="0" w:line="240" w:lineRule="auto"/>
        <w:rPr>
          <w:rFonts w:ascii="Calibri" w:eastAsia="Times New Roman" w:hAnsi="Calibri" w:cs="Times New Roman"/>
          <w:sz w:val="18"/>
          <w:szCs w:val="18"/>
        </w:rPr>
      </w:pPr>
    </w:p>
    <w:p w:rsidR="00B65F76" w:rsidRPr="00B65F76" w:rsidRDefault="00B65F76" w:rsidP="00B65F76">
      <w:pPr>
        <w:spacing w:after="0" w:line="240" w:lineRule="auto"/>
        <w:rPr>
          <w:rFonts w:ascii="Calibri" w:eastAsia="Times New Roman" w:hAnsi="Calibri" w:cs="Times New Roman"/>
          <w:sz w:val="18"/>
          <w:szCs w:val="18"/>
        </w:rPr>
      </w:pPr>
    </w:p>
    <w:p w:rsidR="00B65F76" w:rsidRPr="00B65F76" w:rsidRDefault="00B65F76" w:rsidP="00B65F76">
      <w:pPr>
        <w:spacing w:after="0" w:line="240" w:lineRule="auto"/>
        <w:jc w:val="both"/>
        <w:rPr>
          <w:rFonts w:ascii="Calibri" w:eastAsia="Times New Roman" w:hAnsi="Calibri" w:cs="Times New Roman"/>
          <w:b/>
        </w:rPr>
      </w:pPr>
      <w:r w:rsidRPr="00B65F76">
        <w:rPr>
          <w:rFonts w:ascii="Calibri" w:eastAsia="Times New Roman" w:hAnsi="Calibri" w:cs="Times New Roman"/>
          <w:b/>
          <w:szCs w:val="20"/>
        </w:rPr>
        <w:t>Course Description</w:t>
      </w:r>
      <w:r w:rsidRPr="00B65F76">
        <w:rPr>
          <w:rFonts w:ascii="Calibri" w:eastAsia="Times New Roman" w:hAnsi="Calibri" w:cs="Times New Roman"/>
          <w:iCs/>
          <w:sz w:val="24"/>
          <w:szCs w:val="24"/>
        </w:rPr>
        <w:t xml:space="preserve">: </w:t>
      </w:r>
      <w:r w:rsidRPr="00B65F76">
        <w:rPr>
          <w:rFonts w:ascii="Calibri" w:eastAsia="Times New Roman" w:hAnsi="Calibri" w:cs="Times New Roman"/>
          <w:szCs w:val="20"/>
        </w:rPr>
        <w:t xml:space="preserve">Topics covered include </w:t>
      </w:r>
      <w:r w:rsidR="00C026E4" w:rsidRPr="00C026E4">
        <w:rPr>
          <w:rFonts w:cs="Arial"/>
        </w:rPr>
        <w:t>polynomial, piecewise, rational, exponential, logarithmic, and trigonometric</w:t>
      </w:r>
      <w:r w:rsidR="00C026E4" w:rsidRPr="00C026E4">
        <w:rPr>
          <w:rFonts w:eastAsia="Times New Roman" w:cs="Arial"/>
        </w:rPr>
        <w:t xml:space="preserve"> functions</w:t>
      </w:r>
      <w:r w:rsidR="009B4EBA">
        <w:rPr>
          <w:rFonts w:eastAsia="Times New Roman" w:cs="Arial"/>
        </w:rPr>
        <w:t>,</w:t>
      </w:r>
      <w:r w:rsidR="00C026E4" w:rsidRPr="00C026E4">
        <w:rPr>
          <w:rFonts w:eastAsia="Times New Roman" w:cs="Arial"/>
        </w:rPr>
        <w:t xml:space="preserve"> their graphs</w:t>
      </w:r>
      <w:r w:rsidR="009B4EBA">
        <w:rPr>
          <w:rFonts w:eastAsia="Times New Roman" w:cs="Arial"/>
        </w:rPr>
        <w:t xml:space="preserve">, and </w:t>
      </w:r>
      <w:r w:rsidR="00C026E4" w:rsidRPr="00C026E4">
        <w:rPr>
          <w:rFonts w:eastAsia="Times New Roman" w:cs="Arial"/>
        </w:rPr>
        <w:t>applications</w:t>
      </w:r>
      <w:r w:rsidR="00C026E4" w:rsidRPr="00C026E4">
        <w:rPr>
          <w:rFonts w:cs="Arial"/>
        </w:rPr>
        <w:t xml:space="preserve"> involving such functions</w:t>
      </w:r>
      <w:r w:rsidR="00C026E4" w:rsidRPr="00C026E4">
        <w:rPr>
          <w:rFonts w:eastAsia="Times New Roman" w:cs="Arial"/>
        </w:rPr>
        <w:t>; polar coordinates; conic sections; and a brief introduction to sequences</w:t>
      </w:r>
      <w:r w:rsidRPr="00C026E4">
        <w:rPr>
          <w:rFonts w:eastAsia="Times New Roman" w:cs="Times New Roman"/>
          <w:szCs w:val="20"/>
        </w:rPr>
        <w:t>.</w:t>
      </w:r>
      <w:r w:rsidRPr="00B65F76">
        <w:rPr>
          <w:rFonts w:ascii="Calibri" w:eastAsia="Times New Roman" w:hAnsi="Calibri" w:cs="Times New Roman"/>
          <w:szCs w:val="20"/>
        </w:rPr>
        <w:t xml:space="preserve"> This course is designed for students who </w:t>
      </w:r>
      <w:r>
        <w:rPr>
          <w:rFonts w:ascii="Calibri" w:eastAsia="Times New Roman" w:hAnsi="Calibri" w:cs="Times New Roman"/>
          <w:szCs w:val="20"/>
        </w:rPr>
        <w:t>are pursuing the 2+2 ECC – Rutgers</w:t>
      </w:r>
      <w:r w:rsidR="00CD0A36">
        <w:rPr>
          <w:rFonts w:ascii="Calibri" w:eastAsia="Times New Roman" w:hAnsi="Calibri" w:cs="Times New Roman"/>
          <w:szCs w:val="20"/>
        </w:rPr>
        <w:t>-</w:t>
      </w:r>
      <w:r>
        <w:rPr>
          <w:rFonts w:ascii="Calibri" w:eastAsia="Times New Roman" w:hAnsi="Calibri" w:cs="Times New Roman"/>
          <w:szCs w:val="20"/>
        </w:rPr>
        <w:t xml:space="preserve">Newark Biology/Pre-Medicine major and, as such, </w:t>
      </w:r>
      <w:r w:rsidRPr="00B65F76">
        <w:rPr>
          <w:rFonts w:ascii="Calibri" w:eastAsia="Times New Roman" w:hAnsi="Calibri" w:cs="Times New Roman"/>
          <w:szCs w:val="20"/>
        </w:rPr>
        <w:t xml:space="preserve">plan to take </w:t>
      </w:r>
      <w:r>
        <w:rPr>
          <w:rFonts w:ascii="Calibri" w:eastAsia="Times New Roman" w:hAnsi="Calibri" w:cs="Times New Roman"/>
          <w:szCs w:val="20"/>
        </w:rPr>
        <w:t xml:space="preserve">only </w:t>
      </w:r>
      <w:r w:rsidRPr="00B65F76">
        <w:rPr>
          <w:rFonts w:ascii="Calibri" w:eastAsia="Times New Roman" w:hAnsi="Calibri" w:cs="Times New Roman"/>
          <w:szCs w:val="20"/>
        </w:rPr>
        <w:t>MTH 121</w:t>
      </w:r>
      <w:r>
        <w:rPr>
          <w:rFonts w:ascii="Calibri" w:eastAsia="Times New Roman" w:hAnsi="Calibri" w:cs="Times New Roman"/>
          <w:szCs w:val="20"/>
        </w:rPr>
        <w:t xml:space="preserve"> in the calculus sequence</w:t>
      </w:r>
      <w:r w:rsidRPr="00B65F76">
        <w:rPr>
          <w:rFonts w:ascii="Calibri" w:eastAsia="Times New Roman" w:hAnsi="Calibri" w:cs="Times New Roman"/>
          <w:szCs w:val="20"/>
        </w:rPr>
        <w:t>.</w:t>
      </w:r>
      <w:r>
        <w:rPr>
          <w:rFonts w:ascii="Calibri" w:eastAsia="Times New Roman" w:hAnsi="Calibri" w:cs="Times New Roman"/>
          <w:szCs w:val="20"/>
        </w:rPr>
        <w:t xml:space="preserve"> This is not an appropriate course for students who plan to take more than one course in the calculus sequence.</w:t>
      </w:r>
    </w:p>
    <w:p w:rsidR="00B65F76" w:rsidRDefault="00B65F76" w:rsidP="00B65F76">
      <w:pPr>
        <w:spacing w:after="0" w:line="240" w:lineRule="auto"/>
        <w:jc w:val="both"/>
        <w:rPr>
          <w:rFonts w:ascii="Calibri" w:eastAsia="Times New Roman" w:hAnsi="Calibri" w:cs="Times New Roman"/>
          <w:b/>
          <w:szCs w:val="20"/>
        </w:rPr>
      </w:pPr>
    </w:p>
    <w:p w:rsidR="00ED576E" w:rsidRPr="00B26633" w:rsidRDefault="00493FB1" w:rsidP="00ED576E">
      <w:pPr>
        <w:spacing w:after="0" w:line="240" w:lineRule="auto"/>
        <w:contextualSpacing/>
        <w:jc w:val="both"/>
        <w:rPr>
          <w:rFonts w:cs="Times New Roman"/>
          <w:b/>
          <w:bCs/>
        </w:rPr>
      </w:pPr>
      <w:r>
        <w:rPr>
          <w:rFonts w:cs="Times New Roman"/>
          <w:b/>
          <w:bCs/>
        </w:rPr>
        <w:t>Fall</w:t>
      </w:r>
      <w:r w:rsidR="00ED576E">
        <w:rPr>
          <w:rFonts w:cs="Times New Roman"/>
          <w:b/>
          <w:bCs/>
        </w:rPr>
        <w:t xml:space="preserve"> </w:t>
      </w:r>
      <w:r w:rsidR="005B260F">
        <w:rPr>
          <w:rFonts w:cs="Times New Roman"/>
          <w:b/>
          <w:bCs/>
        </w:rPr>
        <w:t>2019</w:t>
      </w:r>
      <w:r w:rsidR="00ED576E" w:rsidRPr="00B26633">
        <w:rPr>
          <w:rFonts w:cs="Times New Roman"/>
          <w:b/>
          <w:bCs/>
        </w:rPr>
        <w:t xml:space="preserve">  -  Section  </w:t>
      </w:r>
      <w:r w:rsidR="00ED576E">
        <w:rPr>
          <w:rFonts w:cs="Times New Roman"/>
          <w:b/>
          <w:bCs/>
        </w:rPr>
        <w:t>001</w:t>
      </w:r>
    </w:p>
    <w:p w:rsidR="00ED576E" w:rsidRPr="00B26633" w:rsidRDefault="00ED576E" w:rsidP="00ED576E">
      <w:pPr>
        <w:spacing w:after="0" w:line="240" w:lineRule="auto"/>
        <w:contextualSpacing/>
        <w:jc w:val="both"/>
        <w:rPr>
          <w:rFonts w:cs="Times New Roman"/>
          <w:b/>
          <w:bCs/>
        </w:rPr>
      </w:pPr>
    </w:p>
    <w:p w:rsidR="00ED576E" w:rsidRPr="00B26633" w:rsidRDefault="00ED576E" w:rsidP="00ED576E">
      <w:pPr>
        <w:spacing w:after="0" w:line="240" w:lineRule="auto"/>
        <w:contextualSpacing/>
        <w:jc w:val="both"/>
        <w:rPr>
          <w:rFonts w:cs="Times New Roman"/>
          <w:b/>
          <w:bCs/>
        </w:rPr>
      </w:pPr>
      <w:r w:rsidRPr="00B26633">
        <w:rPr>
          <w:rFonts w:cs="Times New Roman"/>
          <w:b/>
          <w:bCs/>
        </w:rPr>
        <w:t xml:space="preserve">Instructor:   </w:t>
      </w:r>
      <w:r w:rsidRPr="00B26633">
        <w:rPr>
          <w:rFonts w:cs="Times New Roman"/>
          <w:b/>
          <w:bCs/>
        </w:rPr>
        <w:tab/>
        <w:t>Dr. Alvin Williams</w:t>
      </w:r>
    </w:p>
    <w:p w:rsidR="00ED576E" w:rsidRPr="00B26633" w:rsidRDefault="00ED576E" w:rsidP="00ED576E">
      <w:pPr>
        <w:spacing w:after="0" w:line="240" w:lineRule="auto"/>
        <w:contextualSpacing/>
        <w:jc w:val="both"/>
        <w:rPr>
          <w:rFonts w:cs="Times New Roman"/>
          <w:b/>
          <w:bCs/>
        </w:rPr>
      </w:pPr>
    </w:p>
    <w:p w:rsidR="00ED576E" w:rsidRPr="00B26633" w:rsidRDefault="00ED576E" w:rsidP="00ED576E">
      <w:pPr>
        <w:spacing w:after="0" w:line="240" w:lineRule="auto"/>
        <w:contextualSpacing/>
        <w:jc w:val="both"/>
        <w:rPr>
          <w:rFonts w:cs="Times New Roman"/>
          <w:bCs/>
        </w:rPr>
      </w:pPr>
      <w:r w:rsidRPr="00B26633">
        <w:rPr>
          <w:rFonts w:cs="Times New Roman"/>
          <w:b/>
          <w:bCs/>
        </w:rPr>
        <w:t xml:space="preserve">Office:   </w:t>
      </w:r>
      <w:r w:rsidRPr="00B26633">
        <w:rPr>
          <w:rFonts w:cs="Times New Roman"/>
          <w:b/>
          <w:bCs/>
        </w:rPr>
        <w:tab/>
      </w:r>
      <w:r w:rsidRPr="00B26633">
        <w:rPr>
          <w:rFonts w:cs="Times New Roman"/>
          <w:bCs/>
        </w:rPr>
        <w:t>2160 – Blue Area</w:t>
      </w:r>
      <w:r w:rsidRPr="00B26633">
        <w:rPr>
          <w:rFonts w:cs="Times New Roman"/>
          <w:bCs/>
        </w:rPr>
        <w:tab/>
      </w:r>
      <w:r w:rsidRPr="00B26633">
        <w:rPr>
          <w:rFonts w:cs="Times New Roman"/>
          <w:bCs/>
        </w:rPr>
        <w:tab/>
      </w:r>
    </w:p>
    <w:p w:rsidR="00ED576E" w:rsidRPr="00B26633" w:rsidRDefault="00ED576E" w:rsidP="00ED576E">
      <w:pPr>
        <w:spacing w:after="0" w:line="240" w:lineRule="auto"/>
        <w:contextualSpacing/>
        <w:jc w:val="both"/>
        <w:rPr>
          <w:rFonts w:cs="Times New Roman"/>
          <w:b/>
          <w:bCs/>
        </w:rPr>
      </w:pPr>
      <w:r w:rsidRPr="00B26633">
        <w:rPr>
          <w:rFonts w:cs="Times New Roman"/>
          <w:b/>
          <w:bCs/>
        </w:rPr>
        <w:t>Office Phone:</w:t>
      </w:r>
      <w:r w:rsidRPr="00B26633">
        <w:rPr>
          <w:rFonts w:cs="Times New Roman"/>
          <w:b/>
          <w:bCs/>
        </w:rPr>
        <w:tab/>
      </w:r>
      <w:r w:rsidRPr="00B26633">
        <w:rPr>
          <w:rFonts w:cs="Times New Roman"/>
          <w:bCs/>
        </w:rPr>
        <w:t>973-877-4449</w:t>
      </w:r>
    </w:p>
    <w:p w:rsidR="00ED576E" w:rsidRPr="00B26633" w:rsidRDefault="00ED576E" w:rsidP="00ED576E">
      <w:pPr>
        <w:spacing w:after="0" w:line="240" w:lineRule="auto"/>
        <w:contextualSpacing/>
        <w:jc w:val="both"/>
        <w:rPr>
          <w:rFonts w:cs="Times New Roman"/>
          <w:bCs/>
        </w:rPr>
      </w:pPr>
      <w:r w:rsidRPr="00B26633">
        <w:rPr>
          <w:rFonts w:cs="Times New Roman"/>
          <w:b/>
          <w:bCs/>
        </w:rPr>
        <w:t>Office E-mail:    williams@essex.edu</w:t>
      </w:r>
    </w:p>
    <w:p w:rsidR="00ED576E" w:rsidRPr="00B26633" w:rsidRDefault="00ED576E" w:rsidP="00ED576E">
      <w:pPr>
        <w:spacing w:after="0" w:line="240" w:lineRule="auto"/>
        <w:contextualSpacing/>
        <w:jc w:val="both"/>
        <w:rPr>
          <w:rFonts w:cs="Times New Roman"/>
          <w:b/>
          <w:bCs/>
        </w:rPr>
      </w:pPr>
      <w:r w:rsidRPr="00B26633">
        <w:rPr>
          <w:rFonts w:cs="Times New Roman"/>
          <w:b/>
          <w:bCs/>
        </w:rPr>
        <w:t>Office Hours:</w:t>
      </w:r>
      <w:r w:rsidRPr="00B26633">
        <w:rPr>
          <w:rFonts w:cs="Times New Roman"/>
          <w:b/>
          <w:bCs/>
        </w:rPr>
        <w:tab/>
      </w:r>
      <w:r w:rsidRPr="00B26633">
        <w:rPr>
          <w:rFonts w:cs="Times New Roman"/>
          <w:bCs/>
          <w:i/>
        </w:rPr>
        <w:t>Regular</w:t>
      </w:r>
    </w:p>
    <w:p w:rsidR="00571EF7" w:rsidRDefault="00571EF7" w:rsidP="00571EF7">
      <w:pPr>
        <w:spacing w:after="0" w:line="240" w:lineRule="auto"/>
        <w:ind w:left="720" w:firstLine="720"/>
        <w:contextualSpacing/>
        <w:jc w:val="both"/>
        <w:rPr>
          <w:rFonts w:cs="Times New Roman"/>
          <w:bCs/>
        </w:rPr>
      </w:pPr>
      <w:r>
        <w:rPr>
          <w:rFonts w:cs="Times New Roman"/>
          <w:bCs/>
        </w:rPr>
        <w:t xml:space="preserve">Monday </w:t>
      </w:r>
      <w:r w:rsidR="00ED576E" w:rsidRPr="00B26633">
        <w:rPr>
          <w:rFonts w:cs="Times New Roman"/>
          <w:bCs/>
        </w:rPr>
        <w:t xml:space="preserve">Wednesday, Friday </w:t>
      </w:r>
      <w:r>
        <w:rPr>
          <w:rFonts w:cs="Times New Roman"/>
          <w:bCs/>
        </w:rPr>
        <w:t>2:25 – 3:45</w:t>
      </w:r>
      <w:r w:rsidR="00ED576E" w:rsidRPr="00B26633">
        <w:rPr>
          <w:rFonts w:cs="Times New Roman"/>
          <w:bCs/>
        </w:rPr>
        <w:t>pm</w:t>
      </w:r>
      <w:r w:rsidRPr="00571EF7">
        <w:rPr>
          <w:rFonts w:cs="Times New Roman"/>
          <w:bCs/>
        </w:rPr>
        <w:t xml:space="preserve"> </w:t>
      </w:r>
    </w:p>
    <w:p w:rsidR="00571EF7" w:rsidRPr="00B26633" w:rsidRDefault="00571EF7" w:rsidP="00571EF7">
      <w:pPr>
        <w:spacing w:after="0" w:line="240" w:lineRule="auto"/>
        <w:ind w:left="720" w:firstLine="720"/>
        <w:contextualSpacing/>
        <w:jc w:val="both"/>
        <w:rPr>
          <w:rFonts w:cs="Times New Roman"/>
          <w:bCs/>
        </w:rPr>
      </w:pPr>
      <w:r w:rsidRPr="00B26633">
        <w:rPr>
          <w:rFonts w:cs="Times New Roman"/>
          <w:bCs/>
        </w:rPr>
        <w:t xml:space="preserve">Monday </w:t>
      </w:r>
      <w:r>
        <w:rPr>
          <w:rFonts w:cs="Times New Roman"/>
          <w:bCs/>
        </w:rPr>
        <w:t>3:50 pm –5:10</w:t>
      </w:r>
      <w:r w:rsidRPr="00B26633">
        <w:rPr>
          <w:rFonts w:cs="Times New Roman"/>
          <w:bCs/>
        </w:rPr>
        <w:t>pm</w:t>
      </w:r>
    </w:p>
    <w:p w:rsidR="00ED576E" w:rsidRPr="00B26633" w:rsidRDefault="00ED576E" w:rsidP="00ED576E">
      <w:pPr>
        <w:spacing w:after="0" w:line="240" w:lineRule="auto"/>
        <w:contextualSpacing/>
        <w:jc w:val="both"/>
        <w:rPr>
          <w:rFonts w:cs="Times New Roman"/>
          <w:bCs/>
        </w:rPr>
      </w:pPr>
    </w:p>
    <w:p w:rsidR="00ED576E" w:rsidRPr="00B26633" w:rsidRDefault="00ED576E" w:rsidP="00ED576E">
      <w:pPr>
        <w:spacing w:after="0" w:line="240" w:lineRule="auto"/>
        <w:contextualSpacing/>
        <w:jc w:val="both"/>
        <w:rPr>
          <w:rFonts w:cs="Times New Roman"/>
          <w:bCs/>
          <w:i/>
        </w:rPr>
      </w:pPr>
      <w:r w:rsidRPr="00B26633">
        <w:rPr>
          <w:rFonts w:cs="Times New Roman"/>
          <w:bCs/>
        </w:rPr>
        <w:tab/>
      </w:r>
      <w:r w:rsidRPr="00B26633">
        <w:rPr>
          <w:rFonts w:cs="Times New Roman"/>
          <w:bCs/>
        </w:rPr>
        <w:tab/>
      </w:r>
      <w:r w:rsidRPr="00B26633">
        <w:rPr>
          <w:rFonts w:cs="Times New Roman"/>
          <w:bCs/>
          <w:i/>
        </w:rPr>
        <w:t>By Appointment</w:t>
      </w:r>
    </w:p>
    <w:p w:rsidR="00ED576E" w:rsidRPr="00B26633" w:rsidRDefault="00ED576E" w:rsidP="00ED576E">
      <w:pPr>
        <w:spacing w:after="0" w:line="240" w:lineRule="auto"/>
        <w:contextualSpacing/>
        <w:jc w:val="both"/>
        <w:rPr>
          <w:rFonts w:cs="Times New Roman"/>
          <w:bCs/>
        </w:rPr>
      </w:pPr>
      <w:r w:rsidRPr="00B26633">
        <w:rPr>
          <w:rFonts w:cs="Times New Roman"/>
          <w:bCs/>
        </w:rPr>
        <w:tab/>
      </w:r>
      <w:r w:rsidRPr="00B26633">
        <w:rPr>
          <w:rFonts w:cs="Times New Roman"/>
          <w:bCs/>
        </w:rPr>
        <w:tab/>
        <w:t xml:space="preserve">Monday </w:t>
      </w:r>
      <w:r w:rsidR="00571EF7">
        <w:rPr>
          <w:rFonts w:cs="Times New Roman"/>
          <w:bCs/>
        </w:rPr>
        <w:t>5:15 – 5:45</w:t>
      </w:r>
      <w:r w:rsidRPr="00B26633">
        <w:rPr>
          <w:rFonts w:cs="Times New Roman"/>
          <w:bCs/>
        </w:rPr>
        <w:t>pm</w:t>
      </w:r>
    </w:p>
    <w:p w:rsidR="00ED576E" w:rsidRPr="00B26633" w:rsidRDefault="00ED576E" w:rsidP="00ED576E">
      <w:pPr>
        <w:spacing w:after="0" w:line="240" w:lineRule="auto"/>
        <w:contextualSpacing/>
        <w:jc w:val="both"/>
        <w:rPr>
          <w:rFonts w:cs="Times New Roman"/>
          <w:bCs/>
        </w:rPr>
      </w:pPr>
      <w:r w:rsidRPr="00B26633">
        <w:rPr>
          <w:rFonts w:cs="Times New Roman"/>
          <w:bCs/>
        </w:rPr>
        <w:tab/>
      </w:r>
      <w:r w:rsidRPr="00B26633">
        <w:rPr>
          <w:rFonts w:cs="Times New Roman"/>
          <w:bCs/>
        </w:rPr>
        <w:tab/>
        <w:t xml:space="preserve">Wednesday, Friday </w:t>
      </w:r>
      <w:r>
        <w:rPr>
          <w:rFonts w:cs="Times New Roman"/>
          <w:bCs/>
        </w:rPr>
        <w:t>3:50</w:t>
      </w:r>
      <w:r w:rsidRPr="00B26633">
        <w:rPr>
          <w:rFonts w:cs="Times New Roman"/>
          <w:bCs/>
        </w:rPr>
        <w:t xml:space="preserve">pm – </w:t>
      </w:r>
      <w:r>
        <w:rPr>
          <w:rFonts w:cs="Times New Roman"/>
          <w:bCs/>
        </w:rPr>
        <w:t xml:space="preserve">5:10 </w:t>
      </w:r>
      <w:r w:rsidRPr="00B26633">
        <w:rPr>
          <w:rFonts w:cs="Times New Roman"/>
          <w:bCs/>
        </w:rPr>
        <w:t>pm</w:t>
      </w:r>
    </w:p>
    <w:p w:rsidR="00ED576E" w:rsidRPr="00B26633" w:rsidRDefault="00ED576E" w:rsidP="00ED576E">
      <w:pPr>
        <w:spacing w:after="0" w:line="240" w:lineRule="auto"/>
        <w:contextualSpacing/>
        <w:jc w:val="both"/>
        <w:rPr>
          <w:rFonts w:cs="Times New Roman"/>
          <w:b/>
          <w:bCs/>
        </w:rPr>
      </w:pPr>
    </w:p>
    <w:p w:rsidR="00ED576E" w:rsidRPr="00B26633" w:rsidRDefault="00ED576E" w:rsidP="00ED576E">
      <w:pPr>
        <w:spacing w:after="0" w:line="240" w:lineRule="auto"/>
        <w:contextualSpacing/>
        <w:jc w:val="both"/>
        <w:rPr>
          <w:rFonts w:cs="Times New Roman"/>
          <w:bCs/>
        </w:rPr>
      </w:pPr>
      <w:r w:rsidRPr="00B26633">
        <w:rPr>
          <w:rFonts w:cs="Times New Roman"/>
          <w:b/>
          <w:bCs/>
        </w:rPr>
        <w:t>Term:</w:t>
      </w:r>
      <w:r w:rsidRPr="00B26633">
        <w:rPr>
          <w:rFonts w:cs="Times New Roman"/>
          <w:b/>
          <w:bCs/>
        </w:rPr>
        <w:tab/>
      </w:r>
      <w:r w:rsidRPr="00B26633">
        <w:rPr>
          <w:rFonts w:cs="Times New Roman"/>
          <w:b/>
          <w:bCs/>
        </w:rPr>
        <w:tab/>
      </w:r>
      <w:r w:rsidR="000744D7">
        <w:rPr>
          <w:rFonts w:cs="Times New Roman"/>
          <w:b/>
          <w:bCs/>
        </w:rPr>
        <w:t xml:space="preserve">Fall </w:t>
      </w:r>
      <w:r w:rsidR="005B260F">
        <w:rPr>
          <w:rFonts w:cs="Times New Roman"/>
          <w:b/>
          <w:bCs/>
        </w:rPr>
        <w:t>2019</w:t>
      </w:r>
    </w:p>
    <w:p w:rsidR="00ED576E" w:rsidRPr="00B26633" w:rsidRDefault="00ED576E" w:rsidP="00ED576E">
      <w:pPr>
        <w:spacing w:after="0" w:line="240" w:lineRule="auto"/>
        <w:contextualSpacing/>
        <w:jc w:val="both"/>
        <w:rPr>
          <w:rFonts w:cs="Times New Roman"/>
          <w:bCs/>
        </w:rPr>
      </w:pPr>
      <w:r>
        <w:rPr>
          <w:rFonts w:cs="Times New Roman"/>
          <w:bCs/>
        </w:rPr>
        <w:tab/>
      </w:r>
      <w:r>
        <w:rPr>
          <w:rFonts w:cs="Times New Roman"/>
          <w:bCs/>
        </w:rPr>
        <w:tab/>
        <w:t>First Day of Class</w:t>
      </w:r>
      <w:r w:rsidRPr="00B26633">
        <w:rPr>
          <w:rFonts w:cs="Times New Roman"/>
          <w:bCs/>
        </w:rPr>
        <w:t xml:space="preserve">:   </w:t>
      </w:r>
      <w:r w:rsidR="000744D7">
        <w:rPr>
          <w:rFonts w:cs="Times New Roman"/>
          <w:bCs/>
        </w:rPr>
        <w:t xml:space="preserve">September </w:t>
      </w:r>
      <w:r w:rsidR="00904A0B">
        <w:rPr>
          <w:rFonts w:cs="Times New Roman"/>
          <w:bCs/>
        </w:rPr>
        <w:t>4</w:t>
      </w:r>
      <w:r>
        <w:rPr>
          <w:rFonts w:cs="Times New Roman"/>
          <w:bCs/>
        </w:rPr>
        <w:t xml:space="preserve">, </w:t>
      </w:r>
      <w:r w:rsidR="005B260F">
        <w:rPr>
          <w:rFonts w:cs="Times New Roman"/>
          <w:bCs/>
        </w:rPr>
        <w:t>2019</w:t>
      </w:r>
      <w:r>
        <w:rPr>
          <w:rFonts w:cs="Times New Roman"/>
          <w:bCs/>
        </w:rPr>
        <w:t xml:space="preserve">           Last Day of Class</w:t>
      </w:r>
      <w:r w:rsidRPr="00B26633">
        <w:rPr>
          <w:rFonts w:cs="Times New Roman"/>
          <w:bCs/>
        </w:rPr>
        <w:t xml:space="preserve">:  </w:t>
      </w:r>
      <w:r w:rsidR="000744D7">
        <w:rPr>
          <w:rFonts w:cs="Times New Roman"/>
          <w:bCs/>
        </w:rPr>
        <w:t>December</w:t>
      </w:r>
      <w:r w:rsidR="00904A0B">
        <w:rPr>
          <w:rFonts w:cs="Times New Roman"/>
          <w:bCs/>
        </w:rPr>
        <w:t>20</w:t>
      </w:r>
      <w:r>
        <w:rPr>
          <w:rFonts w:cs="Times New Roman"/>
          <w:bCs/>
        </w:rPr>
        <w:t xml:space="preserve">, </w:t>
      </w:r>
      <w:r w:rsidR="005B260F">
        <w:rPr>
          <w:rFonts w:cs="Times New Roman"/>
          <w:bCs/>
        </w:rPr>
        <w:t>2019</w:t>
      </w:r>
    </w:p>
    <w:p w:rsidR="00ED576E" w:rsidRPr="00B26633" w:rsidRDefault="00ED576E" w:rsidP="00ED576E">
      <w:pPr>
        <w:spacing w:after="0" w:line="240" w:lineRule="auto"/>
        <w:contextualSpacing/>
        <w:jc w:val="both"/>
        <w:rPr>
          <w:rFonts w:cs="Times New Roman"/>
          <w:bCs/>
        </w:rPr>
      </w:pPr>
    </w:p>
    <w:p w:rsidR="00ED576E" w:rsidRPr="00B26633" w:rsidRDefault="00ED576E" w:rsidP="00ED576E">
      <w:pPr>
        <w:spacing w:after="0" w:line="240" w:lineRule="auto"/>
        <w:contextualSpacing/>
        <w:jc w:val="both"/>
        <w:rPr>
          <w:rFonts w:cs="Times New Roman"/>
          <w:bCs/>
        </w:rPr>
      </w:pPr>
      <w:r w:rsidRPr="00B26633">
        <w:rPr>
          <w:rFonts w:cs="Times New Roman"/>
          <w:b/>
          <w:bCs/>
        </w:rPr>
        <w:t xml:space="preserve">Class Days/Times:  MWF </w:t>
      </w:r>
      <w:r>
        <w:rPr>
          <w:rFonts w:cs="Times New Roman"/>
          <w:bCs/>
        </w:rPr>
        <w:t>8:30am – 9:50am</w:t>
      </w:r>
      <w:r w:rsidRPr="00B26633">
        <w:rPr>
          <w:rFonts w:cs="Times New Roman"/>
          <w:bCs/>
        </w:rPr>
        <w:t xml:space="preserve"> </w:t>
      </w:r>
    </w:p>
    <w:p w:rsidR="00ED576E" w:rsidRPr="00B26633" w:rsidRDefault="00ED576E" w:rsidP="00ED576E">
      <w:pPr>
        <w:spacing w:after="0" w:line="240" w:lineRule="auto"/>
        <w:contextualSpacing/>
        <w:jc w:val="both"/>
        <w:rPr>
          <w:rFonts w:cs="Times New Roman"/>
          <w:bCs/>
        </w:rPr>
      </w:pPr>
      <w:r w:rsidRPr="00B26633">
        <w:rPr>
          <w:rFonts w:cs="Times New Roman"/>
          <w:bCs/>
        </w:rPr>
        <w:tab/>
      </w:r>
      <w:r w:rsidRPr="00B26633">
        <w:rPr>
          <w:rFonts w:cs="Times New Roman"/>
          <w:bCs/>
        </w:rPr>
        <w:tab/>
      </w:r>
      <w:r w:rsidRPr="00B26633">
        <w:rPr>
          <w:rFonts w:cs="Times New Roman"/>
          <w:bCs/>
        </w:rPr>
        <w:tab/>
      </w:r>
    </w:p>
    <w:p w:rsidR="00ED576E" w:rsidRPr="00B26633" w:rsidRDefault="00ED576E" w:rsidP="00ED576E">
      <w:pPr>
        <w:spacing w:after="0" w:line="240" w:lineRule="auto"/>
        <w:contextualSpacing/>
        <w:jc w:val="both"/>
        <w:rPr>
          <w:rFonts w:cs="Times New Roman"/>
          <w:bCs/>
        </w:rPr>
      </w:pPr>
      <w:r w:rsidRPr="00B26633">
        <w:rPr>
          <w:rFonts w:cs="Times New Roman"/>
          <w:b/>
          <w:bCs/>
        </w:rPr>
        <w:t>Classroom:</w:t>
      </w:r>
      <w:r w:rsidRPr="00B26633">
        <w:rPr>
          <w:rFonts w:cs="Times New Roman"/>
          <w:b/>
          <w:bCs/>
        </w:rPr>
        <w:tab/>
      </w:r>
      <w:r w:rsidR="008B66D7">
        <w:rPr>
          <w:rFonts w:cs="Times New Roman"/>
          <w:b/>
          <w:bCs/>
        </w:rPr>
        <w:t>21</w:t>
      </w:r>
      <w:r w:rsidR="000744D7">
        <w:rPr>
          <w:rFonts w:cs="Times New Roman"/>
          <w:b/>
          <w:bCs/>
        </w:rPr>
        <w:t>10</w:t>
      </w:r>
      <w:r>
        <w:rPr>
          <w:rFonts w:cs="Times New Roman"/>
          <w:b/>
          <w:bCs/>
        </w:rPr>
        <w:t xml:space="preserve"> </w:t>
      </w:r>
      <w:r w:rsidR="000744D7">
        <w:rPr>
          <w:rFonts w:cs="Times New Roman"/>
          <w:b/>
          <w:bCs/>
        </w:rPr>
        <w:t xml:space="preserve"> </w:t>
      </w:r>
    </w:p>
    <w:p w:rsidR="00ED576E" w:rsidRPr="00B26633" w:rsidRDefault="00ED576E" w:rsidP="00ED576E">
      <w:pPr>
        <w:spacing w:after="0" w:line="240" w:lineRule="auto"/>
        <w:contextualSpacing/>
        <w:jc w:val="both"/>
        <w:rPr>
          <w:rFonts w:cs="Times New Roman"/>
          <w:bCs/>
        </w:rPr>
      </w:pPr>
    </w:p>
    <w:p w:rsidR="00ED576E" w:rsidRPr="00B26633" w:rsidRDefault="00ED576E" w:rsidP="00ED576E">
      <w:pPr>
        <w:spacing w:after="0" w:line="240" w:lineRule="auto"/>
        <w:contextualSpacing/>
        <w:jc w:val="both"/>
        <w:rPr>
          <w:rFonts w:cs="Times New Roman"/>
        </w:rPr>
      </w:pPr>
      <w:r>
        <w:rPr>
          <w:rFonts w:cs="Times New Roman"/>
          <w:b/>
        </w:rPr>
        <w:t>MyMathLab</w:t>
      </w:r>
      <w:r w:rsidRPr="00B26633">
        <w:rPr>
          <w:rFonts w:cs="Times New Roman"/>
          <w:b/>
        </w:rPr>
        <w:t xml:space="preserve"> </w:t>
      </w:r>
      <w:r>
        <w:rPr>
          <w:rFonts w:cs="Times New Roman"/>
          <w:b/>
        </w:rPr>
        <w:t>Course ID</w:t>
      </w:r>
      <w:r w:rsidRPr="00B26633">
        <w:rPr>
          <w:rFonts w:cs="Times New Roman"/>
          <w:b/>
        </w:rPr>
        <w:t>:</w:t>
      </w:r>
      <w:r w:rsidRPr="00B26633">
        <w:rPr>
          <w:rFonts w:cs="Times New Roman"/>
        </w:rPr>
        <w:tab/>
      </w:r>
      <w:r w:rsidR="000E17C1">
        <w:rPr>
          <w:rFonts w:cs="Times New Roman"/>
        </w:rPr>
        <w:tab/>
      </w:r>
      <w:r w:rsidR="00904A0B" w:rsidRPr="00904A0B">
        <w:rPr>
          <w:rFonts w:ascii="Helvetica" w:hAnsi="Helvetica" w:cs="Helvetica"/>
          <w:color w:val="2E74B5" w:themeColor="accent1" w:themeShade="BF"/>
        </w:rPr>
        <w:t>williams33956</w:t>
      </w:r>
    </w:p>
    <w:p w:rsidR="00ED576E" w:rsidRPr="00B26633" w:rsidRDefault="00ED576E" w:rsidP="00ED576E">
      <w:pPr>
        <w:spacing w:after="0" w:line="240" w:lineRule="auto"/>
        <w:contextualSpacing/>
        <w:jc w:val="both"/>
        <w:rPr>
          <w:rFonts w:eastAsia="Times New Roman" w:cs="Times New Roman"/>
          <w:sz w:val="24"/>
          <w:szCs w:val="24"/>
        </w:rPr>
      </w:pPr>
    </w:p>
    <w:p w:rsidR="00ED576E" w:rsidRPr="00B26633" w:rsidRDefault="00ED576E" w:rsidP="00ED576E">
      <w:pPr>
        <w:spacing w:after="0" w:line="240" w:lineRule="auto"/>
        <w:contextualSpacing/>
        <w:jc w:val="both"/>
        <w:rPr>
          <w:rFonts w:eastAsia="Times New Roman" w:cs="Times New Roman"/>
          <w:sz w:val="24"/>
          <w:szCs w:val="24"/>
        </w:rPr>
      </w:pPr>
      <w:r>
        <w:rPr>
          <w:rFonts w:eastAsia="Times New Roman" w:cs="Times New Roman"/>
          <w:b/>
          <w:sz w:val="24"/>
          <w:szCs w:val="24"/>
          <w:u w:val="single"/>
        </w:rPr>
        <w:t>MyMathLab</w:t>
      </w:r>
      <w:r w:rsidRPr="00B26633">
        <w:rPr>
          <w:rFonts w:eastAsia="Times New Roman" w:cs="Times New Roman"/>
          <w:sz w:val="24"/>
          <w:szCs w:val="24"/>
          <w:u w:val="single"/>
        </w:rPr>
        <w:t xml:space="preserve"> </w:t>
      </w:r>
      <w:r w:rsidRPr="00B26633">
        <w:rPr>
          <w:rFonts w:eastAsia="Times New Roman" w:cs="Times New Roman"/>
          <w:b/>
          <w:sz w:val="24"/>
          <w:szCs w:val="24"/>
          <w:u w:val="single"/>
        </w:rPr>
        <w:t>Instruction</w:t>
      </w:r>
      <w:r>
        <w:rPr>
          <w:rFonts w:eastAsia="Times New Roman" w:cs="Times New Roman"/>
          <w:b/>
          <w:sz w:val="24"/>
          <w:szCs w:val="24"/>
          <w:u w:val="single"/>
        </w:rPr>
        <w:t>s</w:t>
      </w:r>
    </w:p>
    <w:p w:rsidR="000E17C1" w:rsidRPr="00C429D4" w:rsidRDefault="000E17C1" w:rsidP="00D36F59">
      <w:pPr>
        <w:pStyle w:val="ListParagraph"/>
        <w:numPr>
          <w:ilvl w:val="0"/>
          <w:numId w:val="14"/>
        </w:numPr>
        <w:kinsoku w:val="0"/>
        <w:overflowPunct w:val="0"/>
        <w:autoSpaceDE w:val="0"/>
        <w:autoSpaceDN w:val="0"/>
        <w:adjustRightInd w:val="0"/>
        <w:spacing w:after="0" w:line="228" w:lineRule="exact"/>
        <w:rPr>
          <w:rFonts w:ascii="Helvetica" w:hAnsi="Helvetica" w:cs="Helvetica"/>
          <w:color w:val="000000"/>
        </w:rPr>
      </w:pPr>
      <w:r w:rsidRPr="00D36F59">
        <w:rPr>
          <w:rFonts w:ascii="Helvetica" w:hAnsi="Helvetica" w:cs="Helvetica"/>
        </w:rPr>
        <w:t xml:space="preserve">Go to </w:t>
      </w:r>
      <w:r w:rsidR="00C429D4">
        <w:rPr>
          <w:rFonts w:ascii="Arial" w:hAnsi="Arial" w:cs="Arial"/>
          <w:color w:val="007FAA"/>
        </w:rPr>
        <w:t>www.pearson.com/mylab</w:t>
      </w:r>
    </w:p>
    <w:p w:rsidR="000E17C1" w:rsidRPr="000E17C1" w:rsidRDefault="000E17C1" w:rsidP="000E17C1">
      <w:pPr>
        <w:numPr>
          <w:ilvl w:val="0"/>
          <w:numId w:val="14"/>
        </w:numPr>
        <w:tabs>
          <w:tab w:val="left" w:pos="1100"/>
        </w:tabs>
        <w:kinsoku w:val="0"/>
        <w:overflowPunct w:val="0"/>
        <w:autoSpaceDE w:val="0"/>
        <w:autoSpaceDN w:val="0"/>
        <w:adjustRightInd w:val="0"/>
        <w:spacing w:before="40" w:after="0" w:line="240" w:lineRule="auto"/>
        <w:rPr>
          <w:rFonts w:ascii="Helvetica" w:hAnsi="Helvetica" w:cs="Helvetica"/>
        </w:rPr>
      </w:pPr>
      <w:r w:rsidRPr="000E17C1">
        <w:rPr>
          <w:rFonts w:ascii="Helvetica" w:hAnsi="Helvetica" w:cs="Helvetica"/>
        </w:rPr>
        <w:t xml:space="preserve">Under Register, select </w:t>
      </w:r>
      <w:r w:rsidRPr="000E17C1">
        <w:rPr>
          <w:rFonts w:ascii="Helvetica" w:hAnsi="Helvetica" w:cs="Helvetica"/>
          <w:b/>
          <w:bCs/>
        </w:rPr>
        <w:t>Student</w:t>
      </w:r>
      <w:r w:rsidRPr="000E17C1">
        <w:rPr>
          <w:rFonts w:ascii="Helvetica" w:hAnsi="Helvetica" w:cs="Helvetica"/>
        </w:rPr>
        <w:t>.</w:t>
      </w:r>
    </w:p>
    <w:p w:rsidR="000E17C1" w:rsidRPr="000E17C1" w:rsidRDefault="000E17C1" w:rsidP="000E17C1">
      <w:pPr>
        <w:numPr>
          <w:ilvl w:val="0"/>
          <w:numId w:val="14"/>
        </w:numPr>
        <w:tabs>
          <w:tab w:val="left" w:pos="1100"/>
        </w:tabs>
        <w:kinsoku w:val="0"/>
        <w:overflowPunct w:val="0"/>
        <w:autoSpaceDE w:val="0"/>
        <w:autoSpaceDN w:val="0"/>
        <w:adjustRightInd w:val="0"/>
        <w:spacing w:before="110" w:after="0" w:line="240" w:lineRule="auto"/>
        <w:rPr>
          <w:rFonts w:ascii="Helvetica" w:hAnsi="Helvetica" w:cs="Helvetica"/>
        </w:rPr>
      </w:pPr>
      <w:r w:rsidRPr="000E17C1">
        <w:rPr>
          <w:rFonts w:ascii="Helvetica" w:hAnsi="Helvetica" w:cs="Helvetica"/>
        </w:rPr>
        <w:t xml:space="preserve">Confirm you have the information needed, then select </w:t>
      </w:r>
      <w:r w:rsidRPr="000E17C1">
        <w:rPr>
          <w:rFonts w:ascii="Helvetica" w:hAnsi="Helvetica" w:cs="Helvetica"/>
          <w:b/>
          <w:bCs/>
        </w:rPr>
        <w:t>OK! Register now</w:t>
      </w:r>
      <w:r w:rsidRPr="000E17C1">
        <w:rPr>
          <w:rFonts w:ascii="Helvetica" w:hAnsi="Helvetica" w:cs="Helvetica"/>
        </w:rPr>
        <w:t>.</w:t>
      </w:r>
    </w:p>
    <w:p w:rsidR="000E17C1" w:rsidRPr="000E17C1" w:rsidRDefault="000E17C1" w:rsidP="00C429D4">
      <w:pPr>
        <w:numPr>
          <w:ilvl w:val="0"/>
          <w:numId w:val="14"/>
        </w:numPr>
        <w:tabs>
          <w:tab w:val="left" w:pos="1100"/>
        </w:tabs>
        <w:kinsoku w:val="0"/>
        <w:overflowPunct w:val="0"/>
        <w:autoSpaceDE w:val="0"/>
        <w:autoSpaceDN w:val="0"/>
        <w:adjustRightInd w:val="0"/>
        <w:spacing w:before="110" w:after="0" w:line="240" w:lineRule="auto"/>
        <w:rPr>
          <w:rFonts w:ascii="Helvetica" w:hAnsi="Helvetica" w:cs="Helvetica"/>
          <w:color w:val="000000"/>
        </w:rPr>
      </w:pPr>
      <w:r w:rsidRPr="000E17C1">
        <w:rPr>
          <w:rFonts w:ascii="Helvetica" w:hAnsi="Helvetica" w:cs="Helvetica"/>
        </w:rPr>
        <w:t>Enter your instructor’s course ID:</w:t>
      </w:r>
      <w:r w:rsidR="00C429D4" w:rsidRPr="00C429D4">
        <w:t xml:space="preserve"> </w:t>
      </w:r>
      <w:r w:rsidR="00904A0B" w:rsidRPr="00904A0B">
        <w:rPr>
          <w:rFonts w:ascii="Helvetica" w:hAnsi="Helvetica" w:cs="Helvetica"/>
          <w:color w:val="2E74B5" w:themeColor="accent1" w:themeShade="BF"/>
        </w:rPr>
        <w:t>williams33956</w:t>
      </w:r>
      <w:r w:rsidRPr="000E17C1">
        <w:rPr>
          <w:rFonts w:ascii="Helvetica" w:hAnsi="Helvetica" w:cs="Helvetica"/>
          <w:color w:val="000000"/>
        </w:rPr>
        <w:t xml:space="preserve">, and </w:t>
      </w:r>
      <w:r w:rsidRPr="000E17C1">
        <w:rPr>
          <w:rFonts w:ascii="Helvetica" w:hAnsi="Helvetica" w:cs="Helvetica"/>
          <w:b/>
          <w:bCs/>
          <w:color w:val="000000"/>
        </w:rPr>
        <w:t>Continue</w:t>
      </w:r>
      <w:r w:rsidRPr="000E17C1">
        <w:rPr>
          <w:rFonts w:ascii="Helvetica" w:hAnsi="Helvetica" w:cs="Helvetica"/>
          <w:color w:val="000000"/>
        </w:rPr>
        <w:t>.</w:t>
      </w:r>
    </w:p>
    <w:p w:rsidR="000E17C1" w:rsidRPr="000E17C1" w:rsidRDefault="000E17C1" w:rsidP="000E17C1">
      <w:pPr>
        <w:numPr>
          <w:ilvl w:val="0"/>
          <w:numId w:val="14"/>
        </w:numPr>
        <w:tabs>
          <w:tab w:val="left" w:pos="1100"/>
        </w:tabs>
        <w:kinsoku w:val="0"/>
        <w:overflowPunct w:val="0"/>
        <w:autoSpaceDE w:val="0"/>
        <w:autoSpaceDN w:val="0"/>
        <w:adjustRightInd w:val="0"/>
        <w:spacing w:before="110" w:after="0" w:line="240" w:lineRule="auto"/>
        <w:rPr>
          <w:rFonts w:ascii="Helvetica" w:hAnsi="Helvetica" w:cs="Helvetica"/>
        </w:rPr>
      </w:pPr>
      <w:r w:rsidRPr="000E17C1">
        <w:rPr>
          <w:rFonts w:ascii="Helvetica" w:hAnsi="Helvetica" w:cs="Helvetica"/>
        </w:rPr>
        <w:lastRenderedPageBreak/>
        <w:t xml:space="preserve">Enter your existing Pearson account </w:t>
      </w:r>
      <w:r w:rsidRPr="000E17C1">
        <w:rPr>
          <w:rFonts w:ascii="Helvetica" w:hAnsi="Helvetica" w:cs="Helvetica"/>
          <w:b/>
          <w:bCs/>
        </w:rPr>
        <w:t xml:space="preserve">username </w:t>
      </w:r>
      <w:r w:rsidRPr="000E17C1">
        <w:rPr>
          <w:rFonts w:ascii="Helvetica" w:hAnsi="Helvetica" w:cs="Helvetica"/>
        </w:rPr>
        <w:t xml:space="preserve">and </w:t>
      </w:r>
      <w:r w:rsidRPr="000E17C1">
        <w:rPr>
          <w:rFonts w:ascii="Helvetica" w:hAnsi="Helvetica" w:cs="Helvetica"/>
          <w:b/>
          <w:bCs/>
        </w:rPr>
        <w:t xml:space="preserve">password </w:t>
      </w:r>
      <w:r w:rsidRPr="000E17C1">
        <w:rPr>
          <w:rFonts w:ascii="Helvetica" w:hAnsi="Helvetica" w:cs="Helvetica"/>
        </w:rPr>
        <w:t xml:space="preserve">to </w:t>
      </w:r>
      <w:r w:rsidRPr="000E17C1">
        <w:rPr>
          <w:rFonts w:ascii="Helvetica" w:hAnsi="Helvetica" w:cs="Helvetica"/>
          <w:b/>
          <w:bCs/>
        </w:rPr>
        <w:t>Sign In</w:t>
      </w:r>
      <w:r w:rsidRPr="000E17C1">
        <w:rPr>
          <w:rFonts w:ascii="Helvetica" w:hAnsi="Helvetica" w:cs="Helvetica"/>
        </w:rPr>
        <w:t>.</w:t>
      </w:r>
    </w:p>
    <w:p w:rsidR="000E17C1" w:rsidRPr="000E17C1" w:rsidRDefault="000E17C1" w:rsidP="000E17C1">
      <w:pPr>
        <w:kinsoku w:val="0"/>
        <w:overflowPunct w:val="0"/>
        <w:autoSpaceDE w:val="0"/>
        <w:autoSpaceDN w:val="0"/>
        <w:adjustRightInd w:val="0"/>
        <w:spacing w:before="117" w:after="0" w:line="249" w:lineRule="auto"/>
        <w:ind w:left="343" w:right="116"/>
        <w:rPr>
          <w:rFonts w:ascii="Helvetica" w:hAnsi="Helvetica" w:cs="Helvetica"/>
        </w:rPr>
      </w:pPr>
      <w:r w:rsidRPr="000E17C1">
        <w:rPr>
          <w:rFonts w:ascii="Helvetica" w:hAnsi="Helvetica" w:cs="Helvetica"/>
        </w:rPr>
        <w:t>You have an account if you have ever used a Pearson MyLab &amp; Mastering product, such as MyMathLab, MyITLab, MySpanishLab, MasteringBiology or MasteringPhysics.</w:t>
      </w:r>
    </w:p>
    <w:p w:rsidR="000E17C1" w:rsidRPr="000E17C1" w:rsidRDefault="000E17C1" w:rsidP="000E17C1">
      <w:pPr>
        <w:kinsoku w:val="0"/>
        <w:overflowPunct w:val="0"/>
        <w:autoSpaceDE w:val="0"/>
        <w:autoSpaceDN w:val="0"/>
        <w:adjustRightInd w:val="0"/>
        <w:spacing w:before="101" w:after="0" w:line="240" w:lineRule="auto"/>
        <w:ind w:left="953"/>
        <w:rPr>
          <w:rFonts w:ascii="Helvetica" w:hAnsi="Helvetica" w:cs="Helvetica"/>
        </w:rPr>
      </w:pPr>
      <w:r w:rsidRPr="000E17C1">
        <w:rPr>
          <w:rFonts w:ascii="Helvetica" w:hAnsi="Helvetica" w:cs="Helvetica"/>
        </w:rPr>
        <w:t xml:space="preserve">If you don’t have an account, select </w:t>
      </w:r>
      <w:r w:rsidRPr="000E17C1">
        <w:rPr>
          <w:rFonts w:ascii="Helvetica" w:hAnsi="Helvetica" w:cs="Helvetica"/>
          <w:b/>
          <w:bCs/>
        </w:rPr>
        <w:t xml:space="preserve">Create </w:t>
      </w:r>
      <w:r w:rsidRPr="000E17C1">
        <w:rPr>
          <w:rFonts w:ascii="Helvetica" w:hAnsi="Helvetica" w:cs="Helvetica"/>
        </w:rPr>
        <w:t>and complete the required fields.</w:t>
      </w:r>
    </w:p>
    <w:p w:rsidR="000E17C1" w:rsidRPr="000E17C1" w:rsidRDefault="000E17C1" w:rsidP="000E17C1">
      <w:pPr>
        <w:numPr>
          <w:ilvl w:val="0"/>
          <w:numId w:val="14"/>
        </w:numPr>
        <w:tabs>
          <w:tab w:val="left" w:pos="1100"/>
        </w:tabs>
        <w:kinsoku w:val="0"/>
        <w:overflowPunct w:val="0"/>
        <w:autoSpaceDE w:val="0"/>
        <w:autoSpaceDN w:val="0"/>
        <w:adjustRightInd w:val="0"/>
        <w:spacing w:before="117" w:after="0" w:line="240" w:lineRule="auto"/>
        <w:rPr>
          <w:rFonts w:ascii="Helvetica" w:hAnsi="Helvetica" w:cs="Helvetica"/>
        </w:rPr>
      </w:pPr>
      <w:r w:rsidRPr="000E17C1">
        <w:rPr>
          <w:rFonts w:ascii="Helvetica" w:hAnsi="Helvetica" w:cs="Helvetica"/>
        </w:rPr>
        <w:t>Select an access option.</w:t>
      </w:r>
    </w:p>
    <w:p w:rsidR="000E17C1" w:rsidRPr="000E17C1" w:rsidRDefault="000E17C1" w:rsidP="000E17C1">
      <w:pPr>
        <w:kinsoku w:val="0"/>
        <w:overflowPunct w:val="0"/>
        <w:autoSpaceDE w:val="0"/>
        <w:autoSpaceDN w:val="0"/>
        <w:adjustRightInd w:val="0"/>
        <w:spacing w:before="117" w:after="0" w:line="249" w:lineRule="auto"/>
        <w:ind w:left="953" w:right="127"/>
        <w:rPr>
          <w:rFonts w:ascii="Helvetica" w:hAnsi="Helvetica" w:cs="Helvetica"/>
        </w:rPr>
      </w:pPr>
      <w:r w:rsidRPr="000E17C1">
        <w:rPr>
          <w:rFonts w:ascii="Helvetica" w:hAnsi="Helvetica" w:cs="Helvetica"/>
        </w:rPr>
        <w:t>Enter the access code that came with your textbook or was purchased separately from the bookstore.</w:t>
      </w:r>
    </w:p>
    <w:p w:rsidR="000E17C1" w:rsidRPr="000E17C1" w:rsidRDefault="000E17C1" w:rsidP="000E17C1">
      <w:pPr>
        <w:kinsoku w:val="0"/>
        <w:overflowPunct w:val="0"/>
        <w:autoSpaceDE w:val="0"/>
        <w:autoSpaceDN w:val="0"/>
        <w:adjustRightInd w:val="0"/>
        <w:spacing w:after="0" w:line="240" w:lineRule="auto"/>
        <w:ind w:left="953"/>
        <w:rPr>
          <w:rFonts w:ascii="Helvetica" w:hAnsi="Helvetica" w:cs="Helvetica"/>
        </w:rPr>
      </w:pPr>
      <w:r w:rsidRPr="000E17C1">
        <w:rPr>
          <w:rFonts w:ascii="Helvetica" w:hAnsi="Helvetica" w:cs="Helvetica"/>
        </w:rPr>
        <w:t>Buy access using a credit card or PayPal account.</w:t>
      </w:r>
    </w:p>
    <w:p w:rsidR="000E17C1" w:rsidRPr="000E17C1" w:rsidRDefault="000E17C1" w:rsidP="000E17C1">
      <w:pPr>
        <w:kinsoku w:val="0"/>
        <w:overflowPunct w:val="0"/>
        <w:autoSpaceDE w:val="0"/>
        <w:autoSpaceDN w:val="0"/>
        <w:adjustRightInd w:val="0"/>
        <w:spacing w:before="9" w:after="0" w:line="249" w:lineRule="auto"/>
        <w:ind w:left="953" w:right="127"/>
        <w:rPr>
          <w:rFonts w:ascii="Helvetica" w:hAnsi="Helvetica" w:cs="Helvetica"/>
        </w:rPr>
      </w:pPr>
      <w:r w:rsidRPr="000E17C1">
        <w:rPr>
          <w:rFonts w:ascii="Helvetica" w:hAnsi="Helvetica" w:cs="Helvetica"/>
        </w:rPr>
        <w:t>If available, get temporary access by selecting the link near the bottom of the page.</w:t>
      </w:r>
    </w:p>
    <w:p w:rsidR="000E17C1" w:rsidRPr="000E17C1" w:rsidRDefault="000E17C1" w:rsidP="000E17C1">
      <w:pPr>
        <w:numPr>
          <w:ilvl w:val="0"/>
          <w:numId w:val="14"/>
        </w:numPr>
        <w:tabs>
          <w:tab w:val="left" w:pos="1100"/>
        </w:tabs>
        <w:kinsoku w:val="0"/>
        <w:overflowPunct w:val="0"/>
        <w:autoSpaceDE w:val="0"/>
        <w:autoSpaceDN w:val="0"/>
        <w:adjustRightInd w:val="0"/>
        <w:spacing w:before="101" w:after="0" w:line="240" w:lineRule="auto"/>
        <w:rPr>
          <w:rFonts w:ascii="Helvetica" w:hAnsi="Helvetica" w:cs="Helvetica"/>
        </w:rPr>
      </w:pPr>
      <w:r w:rsidRPr="000E17C1">
        <w:rPr>
          <w:rFonts w:ascii="Helvetica" w:hAnsi="Helvetica" w:cs="Helvetica"/>
        </w:rPr>
        <w:t xml:space="preserve">From the You're Done! page, select </w:t>
      </w:r>
      <w:r w:rsidRPr="000E17C1">
        <w:rPr>
          <w:rFonts w:ascii="Helvetica" w:hAnsi="Helvetica" w:cs="Helvetica"/>
          <w:b/>
          <w:bCs/>
        </w:rPr>
        <w:t>Go To My Courses</w:t>
      </w:r>
      <w:r w:rsidRPr="000E17C1">
        <w:rPr>
          <w:rFonts w:ascii="Helvetica" w:hAnsi="Helvetica" w:cs="Helvetica"/>
        </w:rPr>
        <w:t>.</w:t>
      </w:r>
    </w:p>
    <w:p w:rsidR="000E17C1" w:rsidRPr="000E17C1" w:rsidRDefault="000E17C1" w:rsidP="000E17C1">
      <w:pPr>
        <w:numPr>
          <w:ilvl w:val="0"/>
          <w:numId w:val="14"/>
        </w:numPr>
        <w:tabs>
          <w:tab w:val="left" w:pos="1100"/>
        </w:tabs>
        <w:kinsoku w:val="0"/>
        <w:overflowPunct w:val="0"/>
        <w:autoSpaceDE w:val="0"/>
        <w:autoSpaceDN w:val="0"/>
        <w:adjustRightInd w:val="0"/>
        <w:spacing w:before="110" w:after="0" w:line="240" w:lineRule="auto"/>
        <w:rPr>
          <w:rFonts w:ascii="Helvetica" w:hAnsi="Helvetica" w:cs="Helvetica"/>
          <w:color w:val="000000"/>
        </w:rPr>
      </w:pPr>
      <w:r w:rsidRPr="000E17C1">
        <w:rPr>
          <w:rFonts w:ascii="Helvetica" w:hAnsi="Helvetica" w:cs="Helvetica"/>
        </w:rPr>
        <w:t xml:space="preserve">On the My Courses page, select the course name </w:t>
      </w:r>
      <w:r w:rsidRPr="000E17C1">
        <w:rPr>
          <w:rFonts w:ascii="Helvetica" w:hAnsi="Helvetica" w:cs="Helvetica"/>
          <w:b/>
          <w:bCs/>
          <w:color w:val="007FA9"/>
        </w:rPr>
        <w:t>MTH 118 001</w:t>
      </w:r>
      <w:r w:rsidR="00C429D4">
        <w:rPr>
          <w:rFonts w:ascii="Helvetica" w:hAnsi="Helvetica" w:cs="Helvetica"/>
          <w:b/>
          <w:bCs/>
          <w:color w:val="007FA9"/>
        </w:rPr>
        <w:t xml:space="preserve"> </w:t>
      </w:r>
      <w:r w:rsidR="00904A0B">
        <w:rPr>
          <w:rFonts w:ascii="Helvetica" w:hAnsi="Helvetica" w:cs="Helvetica"/>
          <w:b/>
          <w:bCs/>
          <w:color w:val="007FA9"/>
        </w:rPr>
        <w:t>F</w:t>
      </w:r>
      <w:r w:rsidR="005B260F">
        <w:rPr>
          <w:rFonts w:ascii="Helvetica" w:hAnsi="Helvetica" w:cs="Helvetica"/>
          <w:b/>
          <w:bCs/>
          <w:color w:val="007FA9"/>
        </w:rPr>
        <w:t>2019</w:t>
      </w:r>
      <w:r w:rsidRPr="000E17C1">
        <w:rPr>
          <w:rFonts w:ascii="Helvetica" w:hAnsi="Helvetica" w:cs="Helvetica"/>
          <w:b/>
          <w:bCs/>
          <w:color w:val="007FA9"/>
        </w:rPr>
        <w:t xml:space="preserve"> </w:t>
      </w:r>
      <w:r w:rsidRPr="000E17C1">
        <w:rPr>
          <w:rFonts w:ascii="Helvetica" w:hAnsi="Helvetica" w:cs="Helvetica"/>
          <w:color w:val="000000"/>
        </w:rPr>
        <w:t>to start your work.</w:t>
      </w:r>
    </w:p>
    <w:p w:rsidR="000E17C1" w:rsidRPr="000E17C1" w:rsidRDefault="000E17C1" w:rsidP="000E17C1">
      <w:pPr>
        <w:kinsoku w:val="0"/>
        <w:overflowPunct w:val="0"/>
        <w:autoSpaceDE w:val="0"/>
        <w:autoSpaceDN w:val="0"/>
        <w:adjustRightInd w:val="0"/>
        <w:spacing w:before="40" w:after="0" w:line="240" w:lineRule="auto"/>
        <w:ind w:left="39"/>
        <w:outlineLvl w:val="0"/>
        <w:rPr>
          <w:rFonts w:ascii="Helvetica" w:hAnsi="Helvetica" w:cs="Helvetica"/>
        </w:rPr>
      </w:pPr>
      <w:r w:rsidRPr="000E17C1">
        <w:rPr>
          <w:rFonts w:ascii="Helvetica" w:hAnsi="Helvetica" w:cs="Helvetica"/>
          <w:b/>
          <w:bCs/>
        </w:rPr>
        <w:t>To sign in later:</w:t>
      </w:r>
    </w:p>
    <w:p w:rsidR="000E17C1" w:rsidRPr="00C429D4" w:rsidRDefault="000E17C1" w:rsidP="000E17C1">
      <w:pPr>
        <w:numPr>
          <w:ilvl w:val="0"/>
          <w:numId w:val="13"/>
        </w:numPr>
        <w:tabs>
          <w:tab w:val="left" w:pos="1100"/>
        </w:tabs>
        <w:kinsoku w:val="0"/>
        <w:overflowPunct w:val="0"/>
        <w:autoSpaceDE w:val="0"/>
        <w:autoSpaceDN w:val="0"/>
        <w:adjustRightInd w:val="0"/>
        <w:spacing w:before="153" w:after="0" w:line="240" w:lineRule="auto"/>
        <w:rPr>
          <w:rFonts w:ascii="Helvetica" w:hAnsi="Helvetica" w:cs="Helvetica"/>
          <w:color w:val="000000"/>
        </w:rPr>
      </w:pPr>
      <w:r w:rsidRPr="000E17C1">
        <w:rPr>
          <w:rFonts w:ascii="Helvetica" w:hAnsi="Helvetica" w:cs="Helvetica"/>
        </w:rPr>
        <w:t xml:space="preserve">Go to </w:t>
      </w:r>
      <w:hyperlink r:id="rId8" w:history="1">
        <w:r w:rsidR="00C429D4" w:rsidRPr="002B4D00">
          <w:rPr>
            <w:rStyle w:val="Hyperlink"/>
            <w:rFonts w:ascii="Helvetica" w:hAnsi="Helvetica" w:cs="Helvetica"/>
          </w:rPr>
          <w:t>www.pearson.com/mylab</w:t>
        </w:r>
      </w:hyperlink>
    </w:p>
    <w:p w:rsidR="000E17C1" w:rsidRPr="000E17C1" w:rsidRDefault="000E17C1" w:rsidP="000E17C1">
      <w:pPr>
        <w:numPr>
          <w:ilvl w:val="0"/>
          <w:numId w:val="13"/>
        </w:numPr>
        <w:tabs>
          <w:tab w:val="left" w:pos="1100"/>
        </w:tabs>
        <w:kinsoku w:val="0"/>
        <w:overflowPunct w:val="0"/>
        <w:autoSpaceDE w:val="0"/>
        <w:autoSpaceDN w:val="0"/>
        <w:adjustRightInd w:val="0"/>
        <w:spacing w:before="111" w:after="0" w:line="240" w:lineRule="auto"/>
        <w:rPr>
          <w:rFonts w:ascii="Helvetica" w:hAnsi="Helvetica" w:cs="Helvetica"/>
        </w:rPr>
      </w:pPr>
      <w:r w:rsidRPr="000E17C1">
        <w:rPr>
          <w:rFonts w:ascii="Helvetica" w:hAnsi="Helvetica" w:cs="Helvetica"/>
        </w:rPr>
        <w:t xml:space="preserve">Select </w:t>
      </w:r>
      <w:r w:rsidRPr="000E17C1">
        <w:rPr>
          <w:rFonts w:ascii="Helvetica" w:hAnsi="Helvetica" w:cs="Helvetica"/>
          <w:b/>
          <w:bCs/>
        </w:rPr>
        <w:t>Sign In</w:t>
      </w:r>
      <w:r w:rsidRPr="000E17C1">
        <w:rPr>
          <w:rFonts w:ascii="Helvetica" w:hAnsi="Helvetica" w:cs="Helvetica"/>
        </w:rPr>
        <w:t>.</w:t>
      </w:r>
    </w:p>
    <w:p w:rsidR="000E17C1" w:rsidRPr="000E17C1" w:rsidRDefault="000E17C1" w:rsidP="000E17C1">
      <w:pPr>
        <w:numPr>
          <w:ilvl w:val="0"/>
          <w:numId w:val="12"/>
        </w:numPr>
        <w:tabs>
          <w:tab w:val="left" w:pos="1100"/>
        </w:tabs>
        <w:kinsoku w:val="0"/>
        <w:overflowPunct w:val="0"/>
        <w:autoSpaceDE w:val="0"/>
        <w:autoSpaceDN w:val="0"/>
        <w:adjustRightInd w:val="0"/>
        <w:spacing w:before="40" w:after="0" w:line="240" w:lineRule="auto"/>
        <w:rPr>
          <w:rFonts w:ascii="Helvetica" w:hAnsi="Helvetica" w:cs="Helvetica"/>
        </w:rPr>
      </w:pPr>
      <w:r w:rsidRPr="000E17C1">
        <w:rPr>
          <w:rFonts w:ascii="Helvetica" w:hAnsi="Helvetica" w:cs="Helvetica"/>
        </w:rPr>
        <w:t xml:space="preserve">Enter your Pearson account </w:t>
      </w:r>
      <w:r w:rsidRPr="000E17C1">
        <w:rPr>
          <w:rFonts w:ascii="Helvetica" w:hAnsi="Helvetica" w:cs="Helvetica"/>
          <w:b/>
          <w:bCs/>
        </w:rPr>
        <w:t xml:space="preserve">username </w:t>
      </w:r>
      <w:r w:rsidRPr="000E17C1">
        <w:rPr>
          <w:rFonts w:ascii="Helvetica" w:hAnsi="Helvetica" w:cs="Helvetica"/>
        </w:rPr>
        <w:t xml:space="preserve">and </w:t>
      </w:r>
      <w:r w:rsidRPr="000E17C1">
        <w:rPr>
          <w:rFonts w:ascii="Helvetica" w:hAnsi="Helvetica" w:cs="Helvetica"/>
          <w:b/>
          <w:bCs/>
        </w:rPr>
        <w:t xml:space="preserve">password, </w:t>
      </w:r>
      <w:r w:rsidRPr="000E17C1">
        <w:rPr>
          <w:rFonts w:ascii="Helvetica" w:hAnsi="Helvetica" w:cs="Helvetica"/>
        </w:rPr>
        <w:t xml:space="preserve">and </w:t>
      </w:r>
      <w:r w:rsidRPr="000E17C1">
        <w:rPr>
          <w:rFonts w:ascii="Helvetica" w:hAnsi="Helvetica" w:cs="Helvetica"/>
          <w:b/>
          <w:bCs/>
        </w:rPr>
        <w:t>Sign In</w:t>
      </w:r>
      <w:r w:rsidRPr="000E17C1">
        <w:rPr>
          <w:rFonts w:ascii="Helvetica" w:hAnsi="Helvetica" w:cs="Helvetica"/>
        </w:rPr>
        <w:t>.</w:t>
      </w:r>
    </w:p>
    <w:p w:rsidR="000E17C1" w:rsidRPr="000E17C1" w:rsidRDefault="000E17C1" w:rsidP="000E17C1">
      <w:pPr>
        <w:numPr>
          <w:ilvl w:val="0"/>
          <w:numId w:val="12"/>
        </w:numPr>
        <w:tabs>
          <w:tab w:val="left" w:pos="1100"/>
        </w:tabs>
        <w:kinsoku w:val="0"/>
        <w:overflowPunct w:val="0"/>
        <w:autoSpaceDE w:val="0"/>
        <w:autoSpaceDN w:val="0"/>
        <w:adjustRightInd w:val="0"/>
        <w:spacing w:before="110" w:after="0" w:line="240" w:lineRule="auto"/>
        <w:rPr>
          <w:rFonts w:ascii="Helvetica" w:hAnsi="Helvetica" w:cs="Helvetica"/>
          <w:color w:val="000000"/>
        </w:rPr>
      </w:pPr>
      <w:r w:rsidRPr="000E17C1">
        <w:rPr>
          <w:rFonts w:ascii="Helvetica" w:hAnsi="Helvetica" w:cs="Helvetica"/>
        </w:rPr>
        <w:t xml:space="preserve">Select the course name </w:t>
      </w:r>
      <w:r w:rsidRPr="000E17C1">
        <w:rPr>
          <w:rFonts w:ascii="Helvetica" w:hAnsi="Helvetica" w:cs="Helvetica"/>
          <w:b/>
          <w:bCs/>
          <w:color w:val="007FA9"/>
        </w:rPr>
        <w:t>MTH 118 001</w:t>
      </w:r>
      <w:r w:rsidR="00C429D4">
        <w:rPr>
          <w:rFonts w:ascii="Helvetica" w:hAnsi="Helvetica" w:cs="Helvetica"/>
          <w:b/>
          <w:bCs/>
          <w:color w:val="007FA9"/>
        </w:rPr>
        <w:t xml:space="preserve"> </w:t>
      </w:r>
      <w:r w:rsidR="00904A0B">
        <w:rPr>
          <w:rFonts w:ascii="Helvetica" w:hAnsi="Helvetica" w:cs="Helvetica"/>
          <w:b/>
          <w:bCs/>
          <w:color w:val="007FA9"/>
        </w:rPr>
        <w:t>F</w:t>
      </w:r>
      <w:r w:rsidR="005B260F">
        <w:rPr>
          <w:rFonts w:ascii="Helvetica" w:hAnsi="Helvetica" w:cs="Helvetica"/>
          <w:b/>
          <w:bCs/>
          <w:color w:val="007FA9"/>
        </w:rPr>
        <w:t>2019</w:t>
      </w:r>
      <w:r w:rsidRPr="000E17C1">
        <w:rPr>
          <w:rFonts w:ascii="Helvetica" w:hAnsi="Helvetica" w:cs="Helvetica"/>
          <w:b/>
          <w:bCs/>
          <w:color w:val="007FA9"/>
        </w:rPr>
        <w:t xml:space="preserve"> </w:t>
      </w:r>
      <w:r w:rsidRPr="000E17C1">
        <w:rPr>
          <w:rFonts w:ascii="Helvetica" w:hAnsi="Helvetica" w:cs="Helvetica"/>
          <w:color w:val="000000"/>
        </w:rPr>
        <w:t>to start your work.</w:t>
      </w:r>
    </w:p>
    <w:p w:rsidR="000E17C1" w:rsidRPr="000E17C1" w:rsidRDefault="000E17C1" w:rsidP="000E17C1">
      <w:pPr>
        <w:kinsoku w:val="0"/>
        <w:overflowPunct w:val="0"/>
        <w:autoSpaceDE w:val="0"/>
        <w:autoSpaceDN w:val="0"/>
        <w:adjustRightInd w:val="0"/>
        <w:spacing w:before="40" w:after="0" w:line="240" w:lineRule="auto"/>
        <w:ind w:left="39"/>
        <w:outlineLvl w:val="0"/>
        <w:rPr>
          <w:rFonts w:ascii="Helvetica" w:hAnsi="Helvetica" w:cs="Helvetica"/>
        </w:rPr>
      </w:pPr>
      <w:r w:rsidRPr="000E17C1">
        <w:rPr>
          <w:rFonts w:ascii="Helvetica" w:hAnsi="Helvetica" w:cs="Helvetica"/>
          <w:b/>
          <w:bCs/>
        </w:rPr>
        <w:t>To upgrade temporary access to full access:</w:t>
      </w:r>
    </w:p>
    <w:p w:rsidR="000E17C1" w:rsidRPr="00C429D4" w:rsidRDefault="000E17C1" w:rsidP="000E17C1">
      <w:pPr>
        <w:numPr>
          <w:ilvl w:val="0"/>
          <w:numId w:val="11"/>
        </w:numPr>
        <w:tabs>
          <w:tab w:val="left" w:pos="1100"/>
        </w:tabs>
        <w:kinsoku w:val="0"/>
        <w:overflowPunct w:val="0"/>
        <w:autoSpaceDE w:val="0"/>
        <w:autoSpaceDN w:val="0"/>
        <w:adjustRightInd w:val="0"/>
        <w:spacing w:before="153" w:after="0" w:line="240" w:lineRule="auto"/>
        <w:rPr>
          <w:rFonts w:ascii="Helvetica" w:hAnsi="Helvetica" w:cs="Helvetica"/>
          <w:color w:val="000000"/>
        </w:rPr>
      </w:pPr>
      <w:r w:rsidRPr="000E17C1">
        <w:rPr>
          <w:rFonts w:ascii="Helvetica" w:hAnsi="Helvetica" w:cs="Helvetica"/>
        </w:rPr>
        <w:t xml:space="preserve">Go to </w:t>
      </w:r>
      <w:hyperlink r:id="rId9" w:history="1">
        <w:r w:rsidR="00C429D4" w:rsidRPr="002B4D00">
          <w:rPr>
            <w:rStyle w:val="Hyperlink"/>
            <w:rFonts w:ascii="Helvetica" w:hAnsi="Helvetica" w:cs="Helvetica"/>
          </w:rPr>
          <w:t>www.pearson.com/mylab</w:t>
        </w:r>
      </w:hyperlink>
    </w:p>
    <w:p w:rsidR="000E17C1" w:rsidRPr="000E17C1" w:rsidRDefault="000E17C1" w:rsidP="000E17C1">
      <w:pPr>
        <w:numPr>
          <w:ilvl w:val="0"/>
          <w:numId w:val="11"/>
        </w:numPr>
        <w:tabs>
          <w:tab w:val="left" w:pos="1100"/>
        </w:tabs>
        <w:kinsoku w:val="0"/>
        <w:overflowPunct w:val="0"/>
        <w:autoSpaceDE w:val="0"/>
        <w:autoSpaceDN w:val="0"/>
        <w:adjustRightInd w:val="0"/>
        <w:spacing w:before="111" w:after="0" w:line="240" w:lineRule="auto"/>
        <w:rPr>
          <w:rFonts w:ascii="Helvetica" w:hAnsi="Helvetica" w:cs="Helvetica"/>
        </w:rPr>
      </w:pPr>
      <w:r w:rsidRPr="000E17C1">
        <w:rPr>
          <w:rFonts w:ascii="Helvetica" w:hAnsi="Helvetica" w:cs="Helvetica"/>
        </w:rPr>
        <w:t xml:space="preserve">Select </w:t>
      </w:r>
      <w:r w:rsidRPr="000E17C1">
        <w:rPr>
          <w:rFonts w:ascii="Helvetica" w:hAnsi="Helvetica" w:cs="Helvetica"/>
          <w:b/>
          <w:bCs/>
        </w:rPr>
        <w:t>Sign In</w:t>
      </w:r>
      <w:r w:rsidRPr="000E17C1">
        <w:rPr>
          <w:rFonts w:ascii="Helvetica" w:hAnsi="Helvetica" w:cs="Helvetica"/>
        </w:rPr>
        <w:t>.</w:t>
      </w:r>
    </w:p>
    <w:p w:rsidR="000E17C1" w:rsidRPr="000E17C1" w:rsidRDefault="000E17C1" w:rsidP="000E17C1">
      <w:pPr>
        <w:kinsoku w:val="0"/>
        <w:overflowPunct w:val="0"/>
        <w:autoSpaceDE w:val="0"/>
        <w:autoSpaceDN w:val="0"/>
        <w:adjustRightInd w:val="0"/>
        <w:spacing w:before="40" w:after="0" w:line="240" w:lineRule="auto"/>
        <w:ind w:left="39"/>
        <w:rPr>
          <w:rFonts w:ascii="Helvetica" w:hAnsi="Helvetica" w:cs="Helvetica"/>
        </w:rPr>
      </w:pPr>
      <w:r w:rsidRPr="000E17C1">
        <w:rPr>
          <w:rFonts w:ascii="Helvetica" w:hAnsi="Helvetica" w:cs="Helvetica"/>
        </w:rPr>
        <w:t>3.</w:t>
      </w:r>
      <w:r w:rsidRPr="000E17C1">
        <w:rPr>
          <w:rFonts w:ascii="Helvetica" w:hAnsi="Helvetica" w:cs="Helvetica"/>
          <w:spacing w:val="58"/>
        </w:rPr>
        <w:t xml:space="preserve"> </w:t>
      </w:r>
      <w:r w:rsidRPr="000E17C1">
        <w:rPr>
          <w:rFonts w:ascii="Helvetica" w:hAnsi="Helvetica" w:cs="Helvetica"/>
        </w:rPr>
        <w:t xml:space="preserve">Enter your Pearson account </w:t>
      </w:r>
      <w:r w:rsidRPr="000E17C1">
        <w:rPr>
          <w:rFonts w:ascii="Helvetica" w:hAnsi="Helvetica" w:cs="Helvetica"/>
          <w:b/>
          <w:bCs/>
        </w:rPr>
        <w:t xml:space="preserve">username </w:t>
      </w:r>
      <w:r w:rsidRPr="000E17C1">
        <w:rPr>
          <w:rFonts w:ascii="Helvetica" w:hAnsi="Helvetica" w:cs="Helvetica"/>
        </w:rPr>
        <w:t xml:space="preserve">and </w:t>
      </w:r>
      <w:r w:rsidRPr="000E17C1">
        <w:rPr>
          <w:rFonts w:ascii="Helvetica" w:hAnsi="Helvetica" w:cs="Helvetica"/>
          <w:b/>
          <w:bCs/>
        </w:rPr>
        <w:t xml:space="preserve">password, </w:t>
      </w:r>
      <w:r w:rsidRPr="000E17C1">
        <w:rPr>
          <w:rFonts w:ascii="Helvetica" w:hAnsi="Helvetica" w:cs="Helvetica"/>
        </w:rPr>
        <w:t xml:space="preserve">and </w:t>
      </w:r>
      <w:r w:rsidRPr="000E17C1">
        <w:rPr>
          <w:rFonts w:ascii="Helvetica" w:hAnsi="Helvetica" w:cs="Helvetica"/>
          <w:b/>
          <w:bCs/>
        </w:rPr>
        <w:t>Sign In</w:t>
      </w:r>
      <w:r w:rsidRPr="000E17C1">
        <w:rPr>
          <w:rFonts w:ascii="Helvetica" w:hAnsi="Helvetica" w:cs="Helvetica"/>
        </w:rPr>
        <w:t>.</w:t>
      </w:r>
    </w:p>
    <w:p w:rsidR="000E17C1" w:rsidRPr="000E17C1" w:rsidRDefault="000E17C1" w:rsidP="000E17C1">
      <w:pPr>
        <w:kinsoku w:val="0"/>
        <w:overflowPunct w:val="0"/>
        <w:autoSpaceDE w:val="0"/>
        <w:autoSpaceDN w:val="0"/>
        <w:adjustRightInd w:val="0"/>
        <w:spacing w:before="40" w:after="0" w:line="240" w:lineRule="auto"/>
        <w:ind w:left="39"/>
        <w:rPr>
          <w:rFonts w:ascii="Helvetica" w:hAnsi="Helvetica" w:cs="Helvetica"/>
          <w:color w:val="000000"/>
        </w:rPr>
      </w:pPr>
      <w:r w:rsidRPr="000E17C1">
        <w:rPr>
          <w:rFonts w:ascii="Helvetica" w:hAnsi="Helvetica" w:cs="Helvetica"/>
        </w:rPr>
        <w:t>4.</w:t>
      </w:r>
      <w:r w:rsidRPr="000E17C1">
        <w:rPr>
          <w:rFonts w:ascii="Helvetica" w:hAnsi="Helvetica" w:cs="Helvetica"/>
          <w:spacing w:val="58"/>
        </w:rPr>
        <w:t xml:space="preserve"> </w:t>
      </w:r>
      <w:r w:rsidRPr="000E17C1">
        <w:rPr>
          <w:rFonts w:ascii="Helvetica" w:hAnsi="Helvetica" w:cs="Helvetica"/>
        </w:rPr>
        <w:t xml:space="preserve">Select </w:t>
      </w:r>
      <w:r w:rsidRPr="000E17C1">
        <w:rPr>
          <w:rFonts w:ascii="Helvetica" w:hAnsi="Helvetica" w:cs="Helvetica"/>
          <w:b/>
          <w:bCs/>
        </w:rPr>
        <w:t xml:space="preserve">Upgrade access  </w:t>
      </w:r>
      <w:r w:rsidRPr="000E17C1">
        <w:rPr>
          <w:rFonts w:ascii="Helvetica" w:hAnsi="Helvetica" w:cs="Helvetica"/>
        </w:rPr>
        <w:t xml:space="preserve">for </w:t>
      </w:r>
      <w:r w:rsidRPr="000E17C1">
        <w:rPr>
          <w:rFonts w:ascii="Helvetica" w:hAnsi="Helvetica" w:cs="Helvetica"/>
          <w:b/>
          <w:bCs/>
          <w:color w:val="007FA9"/>
        </w:rPr>
        <w:t>MTH 118 001</w:t>
      </w:r>
      <w:r w:rsidR="00C429D4">
        <w:rPr>
          <w:rFonts w:ascii="Helvetica" w:hAnsi="Helvetica" w:cs="Helvetica"/>
          <w:b/>
          <w:bCs/>
          <w:color w:val="007FA9"/>
        </w:rPr>
        <w:t xml:space="preserve"> </w:t>
      </w:r>
      <w:r w:rsidR="008B3B76">
        <w:rPr>
          <w:rFonts w:ascii="Helvetica" w:hAnsi="Helvetica" w:cs="Helvetica"/>
          <w:b/>
          <w:bCs/>
          <w:color w:val="007FA9"/>
        </w:rPr>
        <w:t>F</w:t>
      </w:r>
      <w:r w:rsidR="005B260F">
        <w:rPr>
          <w:rFonts w:ascii="Helvetica" w:hAnsi="Helvetica" w:cs="Helvetica"/>
          <w:b/>
          <w:bCs/>
          <w:color w:val="007FA9"/>
        </w:rPr>
        <w:t>2019</w:t>
      </w:r>
      <w:r w:rsidRPr="000E17C1">
        <w:rPr>
          <w:rFonts w:ascii="Helvetica" w:hAnsi="Helvetica" w:cs="Helvetica"/>
          <w:b/>
          <w:bCs/>
          <w:color w:val="007FA9"/>
        </w:rPr>
        <w:t>.</w:t>
      </w:r>
    </w:p>
    <w:p w:rsidR="000E17C1" w:rsidRPr="000E17C1" w:rsidRDefault="000E17C1" w:rsidP="000E17C1">
      <w:pPr>
        <w:kinsoku w:val="0"/>
        <w:overflowPunct w:val="0"/>
        <w:autoSpaceDE w:val="0"/>
        <w:autoSpaceDN w:val="0"/>
        <w:adjustRightInd w:val="0"/>
        <w:spacing w:before="40" w:after="0" w:line="240" w:lineRule="auto"/>
        <w:ind w:left="39"/>
        <w:rPr>
          <w:rFonts w:ascii="Helvetica" w:hAnsi="Helvetica" w:cs="Helvetica"/>
        </w:rPr>
      </w:pPr>
      <w:r w:rsidRPr="000E17C1">
        <w:rPr>
          <w:rFonts w:ascii="Helvetica" w:hAnsi="Helvetica" w:cs="Helvetica"/>
        </w:rPr>
        <w:lastRenderedPageBreak/>
        <w:t>5.</w:t>
      </w:r>
      <w:r w:rsidRPr="000E17C1">
        <w:rPr>
          <w:rFonts w:ascii="Helvetica" w:hAnsi="Helvetica" w:cs="Helvetica"/>
          <w:spacing w:val="58"/>
        </w:rPr>
        <w:t xml:space="preserve"> </w:t>
      </w:r>
      <w:r w:rsidRPr="000E17C1">
        <w:rPr>
          <w:rFonts w:ascii="Helvetica" w:hAnsi="Helvetica" w:cs="Helvetica"/>
        </w:rPr>
        <w:t>Enter an access code or buy access with a credit card or PayPal account.</w:t>
      </w:r>
    </w:p>
    <w:p w:rsidR="000E17C1" w:rsidRDefault="000E17C1">
      <w:pPr>
        <w:rPr>
          <w:rFonts w:eastAsia="Times New Roman" w:cs="Times New Roman"/>
          <w:b/>
          <w:sz w:val="24"/>
          <w:szCs w:val="24"/>
        </w:rPr>
      </w:pPr>
      <w:r>
        <w:rPr>
          <w:rFonts w:eastAsia="Times New Roman" w:cs="Times New Roman"/>
          <w:b/>
          <w:sz w:val="24"/>
          <w:szCs w:val="24"/>
        </w:rPr>
        <w:br w:type="page"/>
      </w:r>
    </w:p>
    <w:p w:rsidR="00ED576E" w:rsidRDefault="00ED576E" w:rsidP="00ED576E">
      <w:pPr>
        <w:spacing w:after="0" w:line="240" w:lineRule="auto"/>
        <w:contextualSpacing/>
        <w:jc w:val="both"/>
        <w:rPr>
          <w:rFonts w:eastAsia="Times New Roman" w:cs="Times New Roman"/>
          <w:b/>
          <w:sz w:val="24"/>
          <w:szCs w:val="24"/>
        </w:rPr>
      </w:pPr>
    </w:p>
    <w:p w:rsidR="00ED576E" w:rsidRPr="00B26633" w:rsidRDefault="00ED576E" w:rsidP="00ED576E">
      <w:pPr>
        <w:spacing w:after="0" w:line="240" w:lineRule="auto"/>
        <w:contextualSpacing/>
        <w:jc w:val="both"/>
        <w:rPr>
          <w:rFonts w:eastAsia="Times New Roman" w:cs="Times New Roman"/>
          <w:sz w:val="24"/>
          <w:szCs w:val="24"/>
        </w:rPr>
      </w:pPr>
      <w:r w:rsidRPr="00B26633">
        <w:rPr>
          <w:rFonts w:eastAsia="Times New Roman" w:cs="Times New Roman"/>
          <w:b/>
          <w:sz w:val="24"/>
          <w:szCs w:val="24"/>
        </w:rPr>
        <w:t>Grading:</w:t>
      </w:r>
      <w:r w:rsidRPr="00B26633">
        <w:rPr>
          <w:rFonts w:eastAsia="Times New Roman" w:cs="Times New Roman"/>
          <w:b/>
          <w:sz w:val="24"/>
          <w:szCs w:val="24"/>
        </w:rPr>
        <w:tab/>
        <w:t xml:space="preserve"> </w:t>
      </w:r>
      <w:r w:rsidRPr="00B26633">
        <w:rPr>
          <w:rFonts w:eastAsia="Times New Roman" w:cs="Times New Roman"/>
          <w:sz w:val="24"/>
          <w:szCs w:val="24"/>
        </w:rPr>
        <w:t>Final course grades are recommended to be computed as follows:</w:t>
      </w:r>
      <w:r w:rsidRPr="00B26633">
        <w:rPr>
          <w:rFonts w:eastAsia="Times New Roman" w:cs="Times New Roman"/>
          <w:b/>
          <w:sz w:val="24"/>
          <w:szCs w:val="24"/>
        </w:rPr>
        <w:tab/>
      </w:r>
      <w:r w:rsidRPr="00B26633">
        <w:rPr>
          <w:rFonts w:eastAsia="Times New Roman" w:cs="Times New Roman"/>
          <w:b/>
          <w:sz w:val="24"/>
          <w:szCs w:val="24"/>
        </w:rPr>
        <w:tab/>
      </w:r>
    </w:p>
    <w:p w:rsidR="00ED576E" w:rsidRPr="00B26633" w:rsidRDefault="00ED576E" w:rsidP="00ED576E">
      <w:pPr>
        <w:spacing w:after="0" w:line="240" w:lineRule="auto"/>
        <w:contextualSpacing/>
        <w:jc w:val="both"/>
        <w:rPr>
          <w:rFonts w:eastAsia="Times New Roman" w:cs="Times New Roman"/>
          <w:b/>
          <w:sz w:val="24"/>
          <w:szCs w:val="24"/>
        </w:rPr>
      </w:pPr>
      <w:r w:rsidRPr="00B26633">
        <w:rPr>
          <w:rFonts w:eastAsia="Times New Roman" w:cs="Times New Roman"/>
          <w:sz w:val="24"/>
          <w:szCs w:val="24"/>
        </w:rPr>
        <w:tab/>
      </w:r>
      <w:r w:rsidRPr="00B26633">
        <w:rPr>
          <w:rFonts w:eastAsia="Times New Roman" w:cs="Times New Roman"/>
          <w:sz w:val="24"/>
          <w:szCs w:val="24"/>
        </w:rPr>
        <w:tab/>
      </w:r>
      <w:r w:rsidRPr="00B26633">
        <w:rPr>
          <w:rFonts w:eastAsia="Times New Roman" w:cs="Times New Roman"/>
          <w:sz w:val="24"/>
          <w:szCs w:val="24"/>
        </w:rPr>
        <w:tab/>
        <w:t xml:space="preserve">                  </w:t>
      </w:r>
      <w:r w:rsidRPr="00B26633">
        <w:rPr>
          <w:rFonts w:eastAsia="Times New Roman" w:cs="Times New Roman"/>
          <w:sz w:val="24"/>
          <w:szCs w:val="24"/>
        </w:rPr>
        <w:tab/>
      </w:r>
      <w:r w:rsidRPr="00B26633">
        <w:rPr>
          <w:rFonts w:eastAsia="Times New Roman" w:cs="Times New Roman"/>
          <w:sz w:val="24"/>
          <w:szCs w:val="24"/>
        </w:rPr>
        <w:tab/>
      </w:r>
      <w:r w:rsidRPr="00B26633">
        <w:rPr>
          <w:rFonts w:eastAsia="Times New Roman" w:cs="Times New Roman"/>
          <w:sz w:val="24"/>
          <w:szCs w:val="24"/>
        </w:rPr>
        <w:tab/>
      </w:r>
      <w:r w:rsidRPr="00B26633">
        <w:rPr>
          <w:rFonts w:eastAsia="Times New Roman" w:cs="Times New Roman"/>
          <w:sz w:val="24"/>
          <w:szCs w:val="24"/>
        </w:rPr>
        <w:tab/>
      </w:r>
      <w:r w:rsidRPr="00B26633">
        <w:rPr>
          <w:rFonts w:eastAsia="Times New Roman" w:cs="Times New Roman"/>
          <w:sz w:val="24"/>
          <w:szCs w:val="24"/>
        </w:rPr>
        <w:tab/>
      </w:r>
      <w:r w:rsidRPr="00B26633">
        <w:rPr>
          <w:rFonts w:eastAsia="Times New Roman" w:cs="Times New Roman"/>
          <w:sz w:val="24"/>
          <w:szCs w:val="24"/>
        </w:rPr>
        <w:tab/>
        <w:t xml:space="preserve">        </w:t>
      </w:r>
      <w:r w:rsidRPr="00B26633">
        <w:rPr>
          <w:rFonts w:eastAsia="Times New Roman" w:cs="Times New Roman"/>
          <w:b/>
          <w:sz w:val="24"/>
          <w:szCs w:val="24"/>
        </w:rPr>
        <w:t xml:space="preserve">% of </w:t>
      </w:r>
    </w:p>
    <w:p w:rsidR="00ED576E" w:rsidRPr="00B26633" w:rsidRDefault="00ED576E" w:rsidP="00ED576E">
      <w:pPr>
        <w:spacing w:after="0" w:line="240" w:lineRule="auto"/>
        <w:contextualSpacing/>
        <w:jc w:val="both"/>
        <w:rPr>
          <w:rFonts w:eastAsia="Times New Roman" w:cs="Times New Roman"/>
          <w:b/>
          <w:sz w:val="24"/>
          <w:szCs w:val="24"/>
        </w:rPr>
      </w:pPr>
      <w:r w:rsidRPr="00B26633">
        <w:rPr>
          <w:rFonts w:eastAsia="Times New Roman" w:cs="Times New Roman"/>
          <w:b/>
          <w:sz w:val="24"/>
          <w:szCs w:val="24"/>
        </w:rPr>
        <w:t>Grading Components</w:t>
      </w:r>
      <w:r w:rsidRPr="00B26633">
        <w:rPr>
          <w:rFonts w:eastAsia="Times New Roman" w:cs="Times New Roman"/>
          <w:b/>
          <w:sz w:val="24"/>
          <w:szCs w:val="24"/>
        </w:rPr>
        <w:tab/>
        <w:t xml:space="preserve">          Final Course Grade</w:t>
      </w:r>
    </w:p>
    <w:p w:rsidR="00ED576E" w:rsidRPr="00B26633" w:rsidRDefault="00ED576E" w:rsidP="00ED576E">
      <w:pPr>
        <w:spacing w:after="0" w:line="240" w:lineRule="auto"/>
        <w:contextualSpacing/>
        <w:jc w:val="both"/>
        <w:rPr>
          <w:rFonts w:eastAsia="Times New Roman" w:cs="Times New Roman"/>
          <w:sz w:val="24"/>
          <w:szCs w:val="24"/>
        </w:rPr>
      </w:pPr>
      <w:r w:rsidRPr="00B26633">
        <w:rPr>
          <w:rFonts w:eastAsia="Times New Roman" w:cs="Times New Roman"/>
          <w:b/>
          <w:noProof/>
          <w:sz w:val="24"/>
          <w:szCs w:val="24"/>
        </w:rPr>
        <mc:AlternateContent>
          <mc:Choice Requires="wps">
            <w:drawing>
              <wp:anchor distT="0" distB="0" distL="114300" distR="114300" simplePos="0" relativeHeight="251661312" behindDoc="0" locked="0" layoutInCell="1" allowOverlap="1" wp14:anchorId="697D6239" wp14:editId="0A2E22BD">
                <wp:simplePos x="0" y="0"/>
                <wp:positionH relativeFrom="column">
                  <wp:posOffset>38100</wp:posOffset>
                </wp:positionH>
                <wp:positionV relativeFrom="paragraph">
                  <wp:posOffset>31115</wp:posOffset>
                </wp:positionV>
                <wp:extent cx="5610225" cy="0"/>
                <wp:effectExtent l="9525" t="12065" r="9525" b="1651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02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F56646" id="_x0000_t32" coordsize="21600,21600" o:spt="32" o:oned="t" path="m,l21600,21600e" filled="f">
                <v:path arrowok="t" fillok="f" o:connecttype="none"/>
                <o:lock v:ext="edit" shapetype="t"/>
              </v:shapetype>
              <v:shape id="Straight Arrow Connector 2" o:spid="_x0000_s1026" type="#_x0000_t32" style="position:absolute;margin-left:3pt;margin-top:2.45pt;width:441.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" strokeweight="1.5pt"/>
            </w:pict>
          </mc:Fallback>
        </mc:AlternateContent>
      </w:r>
    </w:p>
    <w:p w:rsidR="00ED576E" w:rsidRPr="00B26633" w:rsidRDefault="00ED576E" w:rsidP="00ED576E">
      <w:pPr>
        <w:numPr>
          <w:ilvl w:val="0"/>
          <w:numId w:val="9"/>
        </w:numPr>
        <w:spacing w:after="0" w:line="240" w:lineRule="auto"/>
        <w:contextualSpacing/>
        <w:jc w:val="both"/>
        <w:rPr>
          <w:rFonts w:eastAsia="Times New Roman" w:cs="Times New Roman"/>
          <w:sz w:val="24"/>
          <w:szCs w:val="24"/>
        </w:rPr>
      </w:pPr>
      <w:r w:rsidRPr="00B26633">
        <w:rPr>
          <w:rFonts w:eastAsia="Times New Roman" w:cs="Times New Roman"/>
          <w:b/>
          <w:bCs/>
          <w:sz w:val="24"/>
          <w:szCs w:val="24"/>
        </w:rPr>
        <w:t>Test 1</w:t>
      </w:r>
      <w:r w:rsidRPr="00B26633">
        <w:rPr>
          <w:rFonts w:eastAsia="Times New Roman" w:cs="Times New Roman"/>
          <w:sz w:val="24"/>
          <w:szCs w:val="24"/>
        </w:rPr>
        <w:tab/>
      </w:r>
      <w:r w:rsidRPr="00B26633">
        <w:rPr>
          <w:rFonts w:eastAsia="Times New Roman" w:cs="Times New Roman"/>
          <w:sz w:val="24"/>
          <w:szCs w:val="24"/>
        </w:rPr>
        <w:tab/>
      </w:r>
      <w:r w:rsidRPr="00B26633">
        <w:rPr>
          <w:rFonts w:eastAsia="Times New Roman" w:cs="Times New Roman"/>
          <w:sz w:val="24"/>
          <w:szCs w:val="24"/>
        </w:rPr>
        <w:tab/>
      </w:r>
      <w:r w:rsidRPr="00B26633">
        <w:rPr>
          <w:rFonts w:eastAsia="Times New Roman" w:cs="Times New Roman"/>
          <w:sz w:val="24"/>
          <w:szCs w:val="24"/>
        </w:rPr>
        <w:tab/>
      </w:r>
      <w:r w:rsidRPr="00B26633">
        <w:rPr>
          <w:rFonts w:eastAsia="Times New Roman" w:cs="Times New Roman"/>
          <w:sz w:val="24"/>
          <w:szCs w:val="24"/>
        </w:rPr>
        <w:tab/>
      </w:r>
      <w:r w:rsidRPr="00B26633">
        <w:rPr>
          <w:rFonts w:eastAsia="Times New Roman" w:cs="Times New Roman"/>
          <w:sz w:val="24"/>
          <w:szCs w:val="24"/>
        </w:rPr>
        <w:tab/>
        <w:t xml:space="preserve"> </w:t>
      </w:r>
      <w:r w:rsidRPr="00B26633">
        <w:rPr>
          <w:rFonts w:eastAsia="Times New Roman" w:cs="Times New Roman"/>
          <w:sz w:val="24"/>
          <w:szCs w:val="24"/>
        </w:rPr>
        <w:tab/>
      </w:r>
      <w:r w:rsidRPr="00B26633">
        <w:rPr>
          <w:rFonts w:eastAsia="Times New Roman" w:cs="Times New Roman"/>
          <w:sz w:val="24"/>
          <w:szCs w:val="24"/>
        </w:rPr>
        <w:tab/>
      </w:r>
      <w:r w:rsidRPr="00B26633">
        <w:rPr>
          <w:rFonts w:eastAsia="Times New Roman" w:cs="Times New Roman"/>
          <w:sz w:val="24"/>
          <w:szCs w:val="24"/>
        </w:rPr>
        <w:tab/>
        <w:t xml:space="preserve">    </w:t>
      </w:r>
      <w:r w:rsidR="00E03A85">
        <w:rPr>
          <w:rFonts w:eastAsia="Times New Roman" w:cs="Times New Roman"/>
          <w:b/>
          <w:bCs/>
          <w:sz w:val="24"/>
          <w:szCs w:val="24"/>
        </w:rPr>
        <w:t>20</w:t>
      </w:r>
      <w:r w:rsidRPr="00B26633">
        <w:rPr>
          <w:rFonts w:eastAsia="Times New Roman" w:cs="Times New Roman"/>
          <w:b/>
          <w:bCs/>
          <w:sz w:val="24"/>
          <w:szCs w:val="24"/>
        </w:rPr>
        <w:tab/>
        <w:t>%</w:t>
      </w:r>
    </w:p>
    <w:p w:rsidR="00ED576E" w:rsidRPr="00B26633" w:rsidRDefault="00ED576E" w:rsidP="00ED576E">
      <w:pPr>
        <w:spacing w:after="0" w:line="240" w:lineRule="auto"/>
        <w:contextualSpacing/>
        <w:jc w:val="both"/>
        <w:rPr>
          <w:rFonts w:eastAsia="Times New Roman" w:cs="Times New Roman"/>
          <w:sz w:val="24"/>
          <w:szCs w:val="24"/>
        </w:rPr>
      </w:pPr>
    </w:p>
    <w:p w:rsidR="00ED576E" w:rsidRPr="00B26633" w:rsidRDefault="00ED576E" w:rsidP="00ED576E">
      <w:pPr>
        <w:numPr>
          <w:ilvl w:val="0"/>
          <w:numId w:val="9"/>
        </w:numPr>
        <w:spacing w:after="0" w:line="240" w:lineRule="auto"/>
        <w:contextualSpacing/>
        <w:jc w:val="both"/>
        <w:rPr>
          <w:rFonts w:eastAsia="Times New Roman" w:cs="Times New Roman"/>
          <w:b/>
          <w:bCs/>
          <w:sz w:val="24"/>
          <w:szCs w:val="24"/>
        </w:rPr>
      </w:pPr>
      <w:r>
        <w:rPr>
          <w:rFonts w:eastAsia="Times New Roman" w:cs="Times New Roman"/>
          <w:b/>
          <w:bCs/>
          <w:sz w:val="24"/>
          <w:szCs w:val="24"/>
        </w:rPr>
        <w:t>Test 2</w:t>
      </w:r>
      <w:r>
        <w:rPr>
          <w:rFonts w:eastAsia="Times New Roman" w:cs="Times New Roman"/>
          <w:b/>
          <w:bCs/>
          <w:sz w:val="24"/>
          <w:szCs w:val="24"/>
        </w:rPr>
        <w:tab/>
      </w:r>
      <w:r>
        <w:rPr>
          <w:rFonts w:eastAsia="Times New Roman" w:cs="Times New Roman"/>
          <w:b/>
          <w:bCs/>
          <w:sz w:val="24"/>
          <w:szCs w:val="24"/>
        </w:rPr>
        <w:tab/>
      </w:r>
      <w:r>
        <w:rPr>
          <w:rFonts w:eastAsia="Times New Roman" w:cs="Times New Roman"/>
          <w:b/>
          <w:bCs/>
          <w:sz w:val="24"/>
          <w:szCs w:val="24"/>
        </w:rPr>
        <w:tab/>
      </w:r>
      <w:r>
        <w:rPr>
          <w:rFonts w:eastAsia="Times New Roman" w:cs="Times New Roman"/>
          <w:b/>
          <w:bCs/>
          <w:sz w:val="24"/>
          <w:szCs w:val="24"/>
        </w:rPr>
        <w:tab/>
      </w:r>
      <w:r>
        <w:rPr>
          <w:rFonts w:eastAsia="Times New Roman" w:cs="Times New Roman"/>
          <w:b/>
          <w:bCs/>
          <w:sz w:val="24"/>
          <w:szCs w:val="24"/>
        </w:rPr>
        <w:tab/>
      </w:r>
      <w:r>
        <w:rPr>
          <w:rFonts w:eastAsia="Times New Roman" w:cs="Times New Roman"/>
          <w:b/>
          <w:bCs/>
          <w:sz w:val="24"/>
          <w:szCs w:val="24"/>
        </w:rPr>
        <w:tab/>
      </w:r>
      <w:r>
        <w:rPr>
          <w:rFonts w:eastAsia="Times New Roman" w:cs="Times New Roman"/>
          <w:b/>
          <w:bCs/>
          <w:sz w:val="24"/>
          <w:szCs w:val="24"/>
        </w:rPr>
        <w:tab/>
      </w:r>
      <w:r>
        <w:rPr>
          <w:rFonts w:eastAsia="Times New Roman" w:cs="Times New Roman"/>
          <w:b/>
          <w:bCs/>
          <w:sz w:val="24"/>
          <w:szCs w:val="24"/>
        </w:rPr>
        <w:tab/>
      </w:r>
      <w:r>
        <w:rPr>
          <w:rFonts w:eastAsia="Times New Roman" w:cs="Times New Roman"/>
          <w:b/>
          <w:bCs/>
          <w:sz w:val="24"/>
          <w:szCs w:val="24"/>
        </w:rPr>
        <w:tab/>
        <w:t xml:space="preserve">    </w:t>
      </w:r>
      <w:r w:rsidR="00E03A85">
        <w:rPr>
          <w:rFonts w:eastAsia="Times New Roman" w:cs="Times New Roman"/>
          <w:b/>
          <w:bCs/>
          <w:sz w:val="24"/>
          <w:szCs w:val="24"/>
        </w:rPr>
        <w:t>20</w:t>
      </w:r>
      <w:r w:rsidRPr="00B26633">
        <w:rPr>
          <w:rFonts w:eastAsia="Times New Roman" w:cs="Times New Roman"/>
          <w:b/>
          <w:bCs/>
          <w:sz w:val="24"/>
          <w:szCs w:val="24"/>
        </w:rPr>
        <w:tab/>
        <w:t>%</w:t>
      </w:r>
    </w:p>
    <w:p w:rsidR="00ED576E" w:rsidRPr="00B26633" w:rsidRDefault="00ED576E" w:rsidP="00ED576E">
      <w:pPr>
        <w:spacing w:after="0" w:line="240" w:lineRule="auto"/>
        <w:contextualSpacing/>
        <w:jc w:val="both"/>
        <w:rPr>
          <w:rFonts w:eastAsia="Times New Roman" w:cs="Times New Roman"/>
          <w:b/>
          <w:bCs/>
          <w:sz w:val="24"/>
          <w:szCs w:val="24"/>
        </w:rPr>
      </w:pPr>
    </w:p>
    <w:p w:rsidR="00ED576E" w:rsidRPr="00B26633" w:rsidRDefault="00ED576E" w:rsidP="00ED576E">
      <w:pPr>
        <w:numPr>
          <w:ilvl w:val="0"/>
          <w:numId w:val="9"/>
        </w:numPr>
        <w:spacing w:after="0" w:line="240" w:lineRule="auto"/>
        <w:contextualSpacing/>
        <w:jc w:val="both"/>
        <w:rPr>
          <w:rFonts w:eastAsia="Times New Roman" w:cs="Times New Roman"/>
          <w:sz w:val="24"/>
          <w:szCs w:val="24"/>
        </w:rPr>
      </w:pPr>
      <w:r w:rsidRPr="00B26633">
        <w:rPr>
          <w:rFonts w:eastAsia="Times New Roman" w:cs="Times New Roman"/>
          <w:b/>
          <w:bCs/>
          <w:sz w:val="24"/>
          <w:szCs w:val="24"/>
        </w:rPr>
        <w:t xml:space="preserve">Test </w:t>
      </w:r>
      <w:r>
        <w:rPr>
          <w:rFonts w:eastAsia="Times New Roman" w:cs="Times New Roman"/>
          <w:b/>
          <w:bCs/>
          <w:sz w:val="24"/>
          <w:szCs w:val="24"/>
        </w:rPr>
        <w:t>3</w:t>
      </w:r>
      <w:r w:rsidRPr="00B26633">
        <w:rPr>
          <w:rFonts w:eastAsia="Times New Roman" w:cs="Times New Roman"/>
          <w:sz w:val="24"/>
          <w:szCs w:val="24"/>
        </w:rPr>
        <w:tab/>
      </w:r>
      <w:r w:rsidRPr="00B26633">
        <w:rPr>
          <w:rFonts w:eastAsia="Times New Roman" w:cs="Times New Roman"/>
          <w:sz w:val="24"/>
          <w:szCs w:val="24"/>
        </w:rPr>
        <w:tab/>
      </w:r>
      <w:r w:rsidRPr="00B26633">
        <w:rPr>
          <w:rFonts w:eastAsia="Times New Roman" w:cs="Times New Roman"/>
          <w:sz w:val="24"/>
          <w:szCs w:val="24"/>
        </w:rPr>
        <w:tab/>
      </w:r>
      <w:r w:rsidRPr="00B26633">
        <w:rPr>
          <w:rFonts w:eastAsia="Times New Roman" w:cs="Times New Roman"/>
          <w:sz w:val="24"/>
          <w:szCs w:val="24"/>
        </w:rPr>
        <w:tab/>
      </w:r>
      <w:r w:rsidRPr="00B26633">
        <w:rPr>
          <w:rFonts w:eastAsia="Times New Roman" w:cs="Times New Roman"/>
          <w:sz w:val="24"/>
          <w:szCs w:val="24"/>
        </w:rPr>
        <w:tab/>
      </w:r>
      <w:r w:rsidRPr="00B26633">
        <w:rPr>
          <w:rFonts w:eastAsia="Times New Roman" w:cs="Times New Roman"/>
          <w:sz w:val="24"/>
          <w:szCs w:val="24"/>
        </w:rPr>
        <w:tab/>
        <w:t xml:space="preserve"> </w:t>
      </w:r>
      <w:r w:rsidRPr="00B26633">
        <w:rPr>
          <w:rFonts w:eastAsia="Times New Roman" w:cs="Times New Roman"/>
          <w:sz w:val="24"/>
          <w:szCs w:val="24"/>
        </w:rPr>
        <w:tab/>
      </w:r>
      <w:r w:rsidRPr="00B26633">
        <w:rPr>
          <w:rFonts w:eastAsia="Times New Roman" w:cs="Times New Roman"/>
          <w:sz w:val="24"/>
          <w:szCs w:val="24"/>
        </w:rPr>
        <w:tab/>
      </w:r>
      <w:r w:rsidRPr="00B26633">
        <w:rPr>
          <w:rFonts w:eastAsia="Times New Roman" w:cs="Times New Roman"/>
          <w:sz w:val="24"/>
          <w:szCs w:val="24"/>
        </w:rPr>
        <w:tab/>
        <w:t xml:space="preserve">    </w:t>
      </w:r>
      <w:r w:rsidR="00E03A85">
        <w:rPr>
          <w:rFonts w:eastAsia="Times New Roman" w:cs="Times New Roman"/>
          <w:b/>
          <w:bCs/>
          <w:sz w:val="24"/>
          <w:szCs w:val="24"/>
        </w:rPr>
        <w:t>20</w:t>
      </w:r>
      <w:r w:rsidRPr="00B26633">
        <w:rPr>
          <w:rFonts w:eastAsia="Times New Roman" w:cs="Times New Roman"/>
          <w:b/>
          <w:bCs/>
          <w:sz w:val="24"/>
          <w:szCs w:val="24"/>
        </w:rPr>
        <w:tab/>
        <w:t>%</w:t>
      </w:r>
    </w:p>
    <w:p w:rsidR="00ED576E" w:rsidRPr="00B26633" w:rsidRDefault="00ED576E" w:rsidP="00ED576E">
      <w:pPr>
        <w:spacing w:after="0" w:line="240" w:lineRule="auto"/>
        <w:contextualSpacing/>
        <w:jc w:val="both"/>
        <w:rPr>
          <w:rFonts w:eastAsia="Times New Roman" w:cs="Times New Roman"/>
          <w:sz w:val="24"/>
          <w:szCs w:val="24"/>
        </w:rPr>
      </w:pPr>
    </w:p>
    <w:p w:rsidR="00ED576E" w:rsidRPr="00B26633" w:rsidRDefault="00ED576E" w:rsidP="00ED576E">
      <w:pPr>
        <w:numPr>
          <w:ilvl w:val="0"/>
          <w:numId w:val="9"/>
        </w:numPr>
        <w:spacing w:after="0" w:line="240" w:lineRule="auto"/>
        <w:contextualSpacing/>
        <w:jc w:val="both"/>
        <w:rPr>
          <w:rFonts w:eastAsia="Times New Roman" w:cs="Times New Roman"/>
          <w:sz w:val="24"/>
          <w:szCs w:val="24"/>
        </w:rPr>
      </w:pPr>
      <w:r w:rsidRPr="00B26633">
        <w:rPr>
          <w:rFonts w:eastAsia="Times New Roman" w:cs="Times New Roman"/>
          <w:b/>
          <w:bCs/>
          <w:sz w:val="24"/>
          <w:szCs w:val="24"/>
        </w:rPr>
        <w:t>Final Exam</w:t>
      </w:r>
      <w:r w:rsidRPr="00B26633">
        <w:rPr>
          <w:rFonts w:eastAsia="Times New Roman" w:cs="Times New Roman"/>
          <w:sz w:val="24"/>
          <w:szCs w:val="24"/>
        </w:rPr>
        <w:tab/>
      </w:r>
      <w:r w:rsidRPr="00B26633">
        <w:rPr>
          <w:rFonts w:eastAsia="Times New Roman" w:cs="Times New Roman"/>
          <w:sz w:val="24"/>
          <w:szCs w:val="24"/>
        </w:rPr>
        <w:tab/>
      </w:r>
      <w:r w:rsidRPr="00B26633">
        <w:rPr>
          <w:rFonts w:eastAsia="Times New Roman" w:cs="Times New Roman"/>
          <w:sz w:val="24"/>
          <w:szCs w:val="24"/>
        </w:rPr>
        <w:tab/>
      </w:r>
      <w:r w:rsidRPr="00B26633">
        <w:rPr>
          <w:rFonts w:eastAsia="Times New Roman" w:cs="Times New Roman"/>
          <w:sz w:val="24"/>
          <w:szCs w:val="24"/>
        </w:rPr>
        <w:tab/>
      </w:r>
      <w:r w:rsidRPr="00B26633">
        <w:rPr>
          <w:rFonts w:eastAsia="Times New Roman" w:cs="Times New Roman"/>
          <w:sz w:val="24"/>
          <w:szCs w:val="24"/>
        </w:rPr>
        <w:tab/>
      </w:r>
      <w:r w:rsidRPr="00B26633">
        <w:rPr>
          <w:rFonts w:eastAsia="Times New Roman" w:cs="Times New Roman"/>
          <w:sz w:val="24"/>
          <w:szCs w:val="24"/>
        </w:rPr>
        <w:tab/>
      </w:r>
      <w:r w:rsidRPr="00B26633">
        <w:rPr>
          <w:rFonts w:eastAsia="Times New Roman" w:cs="Times New Roman"/>
          <w:sz w:val="24"/>
          <w:szCs w:val="24"/>
        </w:rPr>
        <w:tab/>
      </w:r>
      <w:r w:rsidRPr="00B26633">
        <w:rPr>
          <w:rFonts w:eastAsia="Times New Roman" w:cs="Times New Roman"/>
          <w:sz w:val="24"/>
          <w:szCs w:val="24"/>
        </w:rPr>
        <w:tab/>
        <w:t xml:space="preserve">    </w:t>
      </w:r>
      <w:r w:rsidRPr="00B26633">
        <w:rPr>
          <w:rFonts w:eastAsia="Times New Roman" w:cs="Times New Roman"/>
          <w:b/>
          <w:bCs/>
          <w:sz w:val="24"/>
          <w:szCs w:val="24"/>
        </w:rPr>
        <w:t>30</w:t>
      </w:r>
      <w:r w:rsidRPr="00B26633">
        <w:rPr>
          <w:rFonts w:eastAsia="Times New Roman" w:cs="Times New Roman"/>
          <w:b/>
          <w:bCs/>
          <w:sz w:val="24"/>
          <w:szCs w:val="24"/>
        </w:rPr>
        <w:tab/>
        <w:t xml:space="preserve">% </w:t>
      </w:r>
    </w:p>
    <w:p w:rsidR="00ED576E" w:rsidRPr="00B26633" w:rsidRDefault="00ED576E" w:rsidP="00ED576E">
      <w:pPr>
        <w:spacing w:after="0" w:line="240" w:lineRule="auto"/>
        <w:contextualSpacing/>
        <w:jc w:val="both"/>
        <w:rPr>
          <w:rFonts w:eastAsia="Times New Roman" w:cs="Times New Roman"/>
          <w:sz w:val="24"/>
          <w:szCs w:val="24"/>
        </w:rPr>
      </w:pPr>
    </w:p>
    <w:p w:rsidR="00ED576E" w:rsidRPr="00B26633" w:rsidRDefault="00ED576E" w:rsidP="00ED576E">
      <w:pPr>
        <w:numPr>
          <w:ilvl w:val="0"/>
          <w:numId w:val="9"/>
        </w:numPr>
        <w:spacing w:after="0" w:line="240" w:lineRule="auto"/>
        <w:contextualSpacing/>
        <w:jc w:val="both"/>
        <w:rPr>
          <w:rFonts w:eastAsia="Times New Roman" w:cs="Times New Roman"/>
          <w:b/>
          <w:sz w:val="24"/>
          <w:szCs w:val="24"/>
        </w:rPr>
      </w:pPr>
      <w:r w:rsidRPr="00B26633">
        <w:rPr>
          <w:rFonts w:eastAsia="Times New Roman" w:cs="Times New Roman"/>
          <w:b/>
          <w:sz w:val="24"/>
          <w:szCs w:val="24"/>
        </w:rPr>
        <w:t xml:space="preserve">Average of Quizzes </w:t>
      </w:r>
      <w:r>
        <w:rPr>
          <w:rFonts w:eastAsia="Times New Roman" w:cs="Times New Roman"/>
          <w:sz w:val="24"/>
          <w:szCs w:val="24"/>
        </w:rPr>
        <w:t xml:space="preserve"> </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sidRPr="00B26633">
        <w:rPr>
          <w:rFonts w:eastAsia="Times New Roman" w:cs="Times New Roman"/>
          <w:sz w:val="24"/>
          <w:szCs w:val="24"/>
        </w:rPr>
        <w:tab/>
      </w:r>
      <w:r w:rsidRPr="00B26633">
        <w:rPr>
          <w:rFonts w:eastAsia="Times New Roman" w:cs="Times New Roman"/>
          <w:sz w:val="24"/>
          <w:szCs w:val="24"/>
        </w:rPr>
        <w:tab/>
      </w:r>
      <w:r w:rsidRPr="00B26633">
        <w:rPr>
          <w:rFonts w:eastAsia="Times New Roman" w:cs="Times New Roman"/>
          <w:sz w:val="24"/>
          <w:szCs w:val="24"/>
        </w:rPr>
        <w:tab/>
        <w:t xml:space="preserve">   </w:t>
      </w:r>
      <w:r>
        <w:rPr>
          <w:rFonts w:eastAsia="Times New Roman" w:cs="Times New Roman"/>
          <w:sz w:val="24"/>
          <w:szCs w:val="24"/>
        </w:rPr>
        <w:t xml:space="preserve"> </w:t>
      </w:r>
      <w:r w:rsidRPr="00B26633">
        <w:rPr>
          <w:rFonts w:eastAsia="Times New Roman" w:cs="Times New Roman"/>
          <w:sz w:val="24"/>
          <w:szCs w:val="24"/>
        </w:rPr>
        <w:t xml:space="preserve"> </w:t>
      </w:r>
      <w:r>
        <w:rPr>
          <w:rFonts w:eastAsia="Times New Roman" w:cs="Times New Roman"/>
          <w:sz w:val="24"/>
          <w:szCs w:val="24"/>
        </w:rPr>
        <w:t xml:space="preserve"> </w:t>
      </w:r>
      <w:r>
        <w:rPr>
          <w:rFonts w:eastAsia="Times New Roman" w:cs="Times New Roman"/>
          <w:b/>
          <w:sz w:val="24"/>
          <w:szCs w:val="24"/>
        </w:rPr>
        <w:t>5</w:t>
      </w:r>
      <w:r w:rsidRPr="00B26633">
        <w:rPr>
          <w:rFonts w:eastAsia="Times New Roman" w:cs="Times New Roman"/>
          <w:b/>
          <w:sz w:val="24"/>
          <w:szCs w:val="24"/>
        </w:rPr>
        <w:tab/>
        <w:t>%</w:t>
      </w:r>
    </w:p>
    <w:p w:rsidR="00ED576E" w:rsidRPr="00B26633" w:rsidRDefault="00ED576E" w:rsidP="00ED576E">
      <w:pPr>
        <w:spacing w:after="0" w:line="240" w:lineRule="auto"/>
        <w:contextualSpacing/>
        <w:jc w:val="both"/>
        <w:rPr>
          <w:rFonts w:eastAsia="Times New Roman" w:cs="Times New Roman"/>
          <w:bCs/>
          <w:sz w:val="24"/>
          <w:szCs w:val="24"/>
        </w:rPr>
      </w:pPr>
    </w:p>
    <w:p w:rsidR="00ED576E" w:rsidRPr="00B26633" w:rsidRDefault="00ED576E" w:rsidP="00ED576E">
      <w:pPr>
        <w:numPr>
          <w:ilvl w:val="0"/>
          <w:numId w:val="9"/>
        </w:numPr>
        <w:spacing w:after="0" w:line="240" w:lineRule="auto"/>
        <w:contextualSpacing/>
        <w:jc w:val="both"/>
        <w:rPr>
          <w:rFonts w:eastAsia="Times New Roman" w:cs="Times New Roman"/>
          <w:b/>
          <w:sz w:val="24"/>
          <w:szCs w:val="24"/>
        </w:rPr>
      </w:pPr>
      <w:r w:rsidRPr="00B26633">
        <w:rPr>
          <w:rFonts w:eastAsia="Times New Roman" w:cs="Times New Roman"/>
          <w:b/>
          <w:sz w:val="24"/>
          <w:szCs w:val="24"/>
        </w:rPr>
        <w:t>Homework</w:t>
      </w:r>
      <w:r w:rsidRPr="00B26633">
        <w:rPr>
          <w:rFonts w:eastAsia="Times New Roman" w:cs="Times New Roman"/>
          <w:b/>
          <w:sz w:val="24"/>
          <w:szCs w:val="24"/>
        </w:rPr>
        <w:tab/>
      </w:r>
      <w:r w:rsidRPr="00B26633">
        <w:rPr>
          <w:rFonts w:eastAsia="Times New Roman" w:cs="Times New Roman"/>
          <w:b/>
          <w:sz w:val="24"/>
          <w:szCs w:val="24"/>
        </w:rPr>
        <w:tab/>
      </w:r>
      <w:r w:rsidRPr="00B26633">
        <w:rPr>
          <w:rFonts w:eastAsia="Times New Roman" w:cs="Times New Roman"/>
          <w:b/>
          <w:sz w:val="24"/>
          <w:szCs w:val="24"/>
        </w:rPr>
        <w:tab/>
      </w:r>
      <w:r w:rsidRPr="00B26633">
        <w:rPr>
          <w:rFonts w:eastAsia="Times New Roman" w:cs="Times New Roman"/>
          <w:b/>
          <w:sz w:val="24"/>
          <w:szCs w:val="24"/>
        </w:rPr>
        <w:tab/>
      </w:r>
      <w:r w:rsidRPr="00B26633">
        <w:rPr>
          <w:rFonts w:eastAsia="Times New Roman" w:cs="Times New Roman"/>
          <w:b/>
          <w:sz w:val="24"/>
          <w:szCs w:val="24"/>
        </w:rPr>
        <w:tab/>
      </w:r>
      <w:r w:rsidRPr="00B26633">
        <w:rPr>
          <w:rFonts w:eastAsia="Times New Roman" w:cs="Times New Roman"/>
          <w:b/>
          <w:sz w:val="24"/>
          <w:szCs w:val="24"/>
        </w:rPr>
        <w:tab/>
      </w:r>
      <w:r w:rsidRPr="00B26633">
        <w:rPr>
          <w:rFonts w:eastAsia="Times New Roman" w:cs="Times New Roman"/>
          <w:b/>
          <w:sz w:val="24"/>
          <w:szCs w:val="24"/>
        </w:rPr>
        <w:tab/>
      </w:r>
      <w:r w:rsidRPr="00B26633">
        <w:rPr>
          <w:rFonts w:eastAsia="Times New Roman" w:cs="Times New Roman"/>
          <w:b/>
          <w:sz w:val="24"/>
          <w:szCs w:val="24"/>
        </w:rPr>
        <w:tab/>
        <w:t xml:space="preserve">    </w:t>
      </w:r>
      <w:r>
        <w:rPr>
          <w:rFonts w:eastAsia="Times New Roman" w:cs="Times New Roman"/>
          <w:b/>
          <w:sz w:val="24"/>
          <w:szCs w:val="24"/>
        </w:rPr>
        <w:t xml:space="preserve">  5</w:t>
      </w:r>
      <w:r w:rsidRPr="00B26633">
        <w:rPr>
          <w:rFonts w:eastAsia="Times New Roman" w:cs="Times New Roman"/>
          <w:b/>
          <w:sz w:val="24"/>
          <w:szCs w:val="24"/>
        </w:rPr>
        <w:t xml:space="preserve">      %</w:t>
      </w:r>
    </w:p>
    <w:p w:rsidR="00ED576E" w:rsidRPr="00B26633" w:rsidRDefault="00ED576E" w:rsidP="00ED576E">
      <w:pPr>
        <w:spacing w:after="0" w:line="240" w:lineRule="auto"/>
        <w:contextualSpacing/>
        <w:jc w:val="both"/>
        <w:rPr>
          <w:rFonts w:eastAsia="Times New Roman" w:cs="Times New Roman"/>
          <w:sz w:val="24"/>
          <w:szCs w:val="24"/>
        </w:rPr>
      </w:pPr>
      <w:r w:rsidRPr="00B26633">
        <w:rPr>
          <w:rFonts w:eastAsia="Times New Roman" w:cs="Times New Roman"/>
          <w:sz w:val="24"/>
          <w:szCs w:val="24"/>
        </w:rPr>
        <w:t>______________________________________________________________________________</w:t>
      </w:r>
    </w:p>
    <w:p w:rsidR="00ED576E" w:rsidRPr="00B26633" w:rsidRDefault="00ED576E" w:rsidP="00ED576E">
      <w:pPr>
        <w:spacing w:after="0" w:line="240" w:lineRule="auto"/>
        <w:contextualSpacing/>
        <w:jc w:val="both"/>
        <w:rPr>
          <w:rFonts w:eastAsia="Times New Roman" w:cs="Times New Roman"/>
          <w:b/>
          <w:sz w:val="24"/>
          <w:szCs w:val="24"/>
        </w:rPr>
      </w:pPr>
      <w:r w:rsidRPr="00B26633">
        <w:rPr>
          <w:rFonts w:eastAsia="Times New Roman" w:cs="Times New Roman"/>
          <w:b/>
          <w:sz w:val="24"/>
          <w:szCs w:val="24"/>
        </w:rPr>
        <w:t>Total</w:t>
      </w:r>
      <w:r w:rsidRPr="00B26633">
        <w:rPr>
          <w:rFonts w:eastAsia="Times New Roman" w:cs="Times New Roman"/>
          <w:b/>
          <w:sz w:val="24"/>
          <w:szCs w:val="24"/>
        </w:rPr>
        <w:tab/>
      </w:r>
      <w:r w:rsidRPr="00B26633">
        <w:rPr>
          <w:rFonts w:eastAsia="Times New Roman" w:cs="Times New Roman"/>
          <w:b/>
          <w:sz w:val="24"/>
          <w:szCs w:val="24"/>
        </w:rPr>
        <w:tab/>
      </w:r>
      <w:r w:rsidRPr="00B26633">
        <w:rPr>
          <w:rFonts w:eastAsia="Times New Roman" w:cs="Times New Roman"/>
          <w:b/>
          <w:sz w:val="24"/>
          <w:szCs w:val="24"/>
        </w:rPr>
        <w:tab/>
      </w:r>
      <w:r w:rsidRPr="00B26633">
        <w:rPr>
          <w:rFonts w:eastAsia="Times New Roman" w:cs="Times New Roman"/>
          <w:b/>
          <w:sz w:val="24"/>
          <w:szCs w:val="24"/>
        </w:rPr>
        <w:tab/>
      </w:r>
      <w:r w:rsidRPr="00B26633">
        <w:rPr>
          <w:rFonts w:eastAsia="Times New Roman" w:cs="Times New Roman"/>
          <w:b/>
          <w:sz w:val="24"/>
          <w:szCs w:val="24"/>
        </w:rPr>
        <w:tab/>
      </w:r>
      <w:r w:rsidRPr="00B26633">
        <w:rPr>
          <w:rFonts w:eastAsia="Times New Roman" w:cs="Times New Roman"/>
          <w:b/>
          <w:sz w:val="24"/>
          <w:szCs w:val="24"/>
        </w:rPr>
        <w:tab/>
      </w:r>
      <w:r w:rsidRPr="00B26633">
        <w:rPr>
          <w:rFonts w:eastAsia="Times New Roman" w:cs="Times New Roman"/>
          <w:b/>
          <w:sz w:val="24"/>
          <w:szCs w:val="24"/>
        </w:rPr>
        <w:tab/>
      </w:r>
      <w:r w:rsidRPr="00B26633">
        <w:rPr>
          <w:rFonts w:eastAsia="Times New Roman" w:cs="Times New Roman"/>
          <w:b/>
          <w:sz w:val="24"/>
          <w:szCs w:val="24"/>
        </w:rPr>
        <w:tab/>
      </w:r>
      <w:r w:rsidRPr="00B26633">
        <w:rPr>
          <w:rFonts w:eastAsia="Times New Roman" w:cs="Times New Roman"/>
          <w:b/>
          <w:sz w:val="24"/>
          <w:szCs w:val="24"/>
        </w:rPr>
        <w:tab/>
        <w:t xml:space="preserve">   </w:t>
      </w:r>
      <w:r>
        <w:rPr>
          <w:rFonts w:eastAsia="Times New Roman" w:cs="Times New Roman"/>
          <w:b/>
          <w:sz w:val="24"/>
          <w:szCs w:val="24"/>
        </w:rPr>
        <w:tab/>
      </w:r>
      <w:r w:rsidRPr="00B26633">
        <w:rPr>
          <w:rFonts w:eastAsia="Times New Roman" w:cs="Times New Roman"/>
          <w:b/>
          <w:sz w:val="24"/>
          <w:szCs w:val="24"/>
        </w:rPr>
        <w:t>100      %</w:t>
      </w:r>
    </w:p>
    <w:p w:rsidR="00ED576E" w:rsidRPr="00B26633" w:rsidRDefault="00ED576E" w:rsidP="00ED576E">
      <w:pPr>
        <w:spacing w:after="0" w:line="240" w:lineRule="auto"/>
        <w:contextualSpacing/>
        <w:jc w:val="both"/>
        <w:rPr>
          <w:rFonts w:eastAsia="Times New Roman" w:cs="Times New Roman"/>
          <w:b/>
          <w:sz w:val="24"/>
          <w:szCs w:val="24"/>
        </w:rPr>
      </w:pPr>
    </w:p>
    <w:p w:rsidR="00ED576E" w:rsidRPr="00B26633" w:rsidRDefault="00ED576E" w:rsidP="00ED576E">
      <w:pPr>
        <w:spacing w:after="0" w:line="240" w:lineRule="auto"/>
        <w:contextualSpacing/>
        <w:jc w:val="both"/>
        <w:rPr>
          <w:rFonts w:eastAsia="Times New Roman" w:cs="Times New Roman"/>
          <w:sz w:val="24"/>
          <w:szCs w:val="24"/>
          <w:u w:val="single"/>
        </w:rPr>
      </w:pPr>
      <w:r w:rsidRPr="00B26633">
        <w:rPr>
          <w:rFonts w:eastAsia="Times New Roman" w:cs="Times New Roman"/>
          <w:sz w:val="24"/>
          <w:szCs w:val="24"/>
        </w:rPr>
        <w:t>The Grading System to be applied is as follows:</w:t>
      </w:r>
    </w:p>
    <w:p w:rsidR="00ED576E" w:rsidRPr="00B26633" w:rsidRDefault="00ED576E" w:rsidP="00ED576E">
      <w:pPr>
        <w:spacing w:after="0" w:line="240" w:lineRule="auto"/>
        <w:contextualSpacing/>
        <w:jc w:val="both"/>
        <w:rPr>
          <w:rFonts w:eastAsia="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2880"/>
        <w:gridCol w:w="2880"/>
        <w:gridCol w:w="2880"/>
      </w:tblGrid>
      <w:tr w:rsidR="00ED576E" w:rsidRPr="00B26633" w:rsidTr="00BA4567">
        <w:trPr>
          <w:trHeight w:val="576"/>
        </w:trPr>
        <w:tc>
          <w:tcPr>
            <w:tcW w:w="28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576E" w:rsidRPr="00B26633" w:rsidRDefault="00ED576E" w:rsidP="00BA4567">
            <w:pPr>
              <w:spacing w:after="0" w:line="240" w:lineRule="auto"/>
              <w:contextualSpacing/>
              <w:jc w:val="both"/>
              <w:rPr>
                <w:rFonts w:eastAsia="Times New Roman" w:cs="Times New Roman"/>
                <w:b/>
                <w:bCs/>
                <w:sz w:val="24"/>
                <w:szCs w:val="24"/>
              </w:rPr>
            </w:pPr>
            <w:r w:rsidRPr="00B26633">
              <w:rPr>
                <w:rFonts w:eastAsia="Times New Roman" w:cs="Times New Roman"/>
                <w:b/>
                <w:bCs/>
                <w:sz w:val="24"/>
                <w:szCs w:val="24"/>
              </w:rPr>
              <w:t>Description</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D576E" w:rsidRPr="00B26633" w:rsidRDefault="00ED576E" w:rsidP="00BA4567">
            <w:pPr>
              <w:spacing w:after="0" w:line="240" w:lineRule="auto"/>
              <w:contextualSpacing/>
              <w:jc w:val="both"/>
              <w:rPr>
                <w:rFonts w:eastAsia="Times New Roman" w:cs="Times New Roman"/>
                <w:b/>
                <w:bCs/>
                <w:sz w:val="24"/>
                <w:szCs w:val="24"/>
              </w:rPr>
            </w:pPr>
            <w:r w:rsidRPr="00B26633">
              <w:rPr>
                <w:rFonts w:eastAsia="Times New Roman" w:cs="Times New Roman"/>
                <w:b/>
                <w:bCs/>
                <w:sz w:val="24"/>
                <w:szCs w:val="24"/>
              </w:rPr>
              <w:t>Final Average</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ED576E" w:rsidRPr="00B26633" w:rsidRDefault="00ED576E" w:rsidP="00BA4567">
            <w:pPr>
              <w:spacing w:after="0" w:line="240" w:lineRule="auto"/>
              <w:contextualSpacing/>
              <w:jc w:val="both"/>
              <w:rPr>
                <w:rFonts w:eastAsia="Times New Roman" w:cs="Times New Roman"/>
                <w:b/>
                <w:bCs/>
                <w:sz w:val="24"/>
                <w:szCs w:val="24"/>
              </w:rPr>
            </w:pPr>
            <w:r w:rsidRPr="00B26633">
              <w:rPr>
                <w:rFonts w:eastAsia="Times New Roman" w:cs="Times New Roman"/>
                <w:b/>
                <w:bCs/>
                <w:sz w:val="24"/>
                <w:szCs w:val="24"/>
              </w:rPr>
              <w:t>Letter Grade</w:t>
            </w:r>
          </w:p>
        </w:tc>
      </w:tr>
      <w:tr w:rsidR="00ED576E" w:rsidRPr="00B26633" w:rsidTr="00BA4567">
        <w:trPr>
          <w:trHeight w:val="576"/>
        </w:trPr>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576E" w:rsidRPr="00B26633" w:rsidRDefault="00ED576E" w:rsidP="00BA4567">
            <w:pPr>
              <w:spacing w:after="0" w:line="240" w:lineRule="auto"/>
              <w:contextualSpacing/>
              <w:jc w:val="both"/>
              <w:rPr>
                <w:rFonts w:eastAsia="Times New Roman" w:cs="Times New Roman"/>
                <w:bCs/>
                <w:sz w:val="24"/>
                <w:szCs w:val="24"/>
              </w:rPr>
            </w:pPr>
            <w:r w:rsidRPr="00B26633">
              <w:rPr>
                <w:rFonts w:eastAsia="Times New Roman" w:cs="Times New Roman"/>
                <w:bCs/>
                <w:sz w:val="24"/>
                <w:szCs w:val="24"/>
              </w:rPr>
              <w:t>Superior</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76E" w:rsidRPr="00B26633" w:rsidRDefault="00ED576E" w:rsidP="00BA4567">
            <w:pPr>
              <w:spacing w:after="0" w:line="240" w:lineRule="auto"/>
              <w:contextualSpacing/>
              <w:jc w:val="both"/>
              <w:rPr>
                <w:rFonts w:eastAsia="Times New Roman" w:cs="Times New Roman"/>
                <w:bCs/>
                <w:sz w:val="24"/>
                <w:szCs w:val="24"/>
              </w:rPr>
            </w:pPr>
            <w:r w:rsidRPr="00B26633">
              <w:rPr>
                <w:rFonts w:eastAsia="Times New Roman" w:cs="Times New Roman"/>
                <w:bCs/>
                <w:sz w:val="24"/>
                <w:szCs w:val="24"/>
              </w:rPr>
              <w:t>90 - 100</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76E" w:rsidRPr="00B26633" w:rsidRDefault="00ED576E" w:rsidP="00BA4567">
            <w:pPr>
              <w:spacing w:after="0" w:line="240" w:lineRule="auto"/>
              <w:contextualSpacing/>
              <w:jc w:val="both"/>
              <w:rPr>
                <w:rFonts w:eastAsia="Times New Roman" w:cs="Times New Roman"/>
                <w:bCs/>
                <w:sz w:val="24"/>
                <w:szCs w:val="24"/>
              </w:rPr>
            </w:pPr>
            <w:r w:rsidRPr="00B26633">
              <w:rPr>
                <w:rFonts w:eastAsia="Times New Roman" w:cs="Times New Roman"/>
                <w:bCs/>
                <w:sz w:val="24"/>
                <w:szCs w:val="24"/>
              </w:rPr>
              <w:t>A</w:t>
            </w:r>
          </w:p>
        </w:tc>
      </w:tr>
      <w:tr w:rsidR="00ED576E" w:rsidRPr="00B26633" w:rsidTr="00BA4567">
        <w:trPr>
          <w:trHeight w:val="576"/>
        </w:trPr>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576E" w:rsidRPr="00B26633" w:rsidRDefault="00ED576E" w:rsidP="00BA4567">
            <w:pPr>
              <w:spacing w:after="0" w:line="240" w:lineRule="auto"/>
              <w:contextualSpacing/>
              <w:jc w:val="both"/>
              <w:rPr>
                <w:rFonts w:eastAsia="Times New Roman" w:cs="Times New Roman"/>
                <w:bCs/>
                <w:sz w:val="24"/>
                <w:szCs w:val="24"/>
              </w:rPr>
            </w:pPr>
            <w:r w:rsidRPr="00B26633">
              <w:rPr>
                <w:rFonts w:eastAsia="Times New Roman" w:cs="Times New Roman"/>
                <w:bCs/>
                <w:sz w:val="24"/>
                <w:szCs w:val="24"/>
              </w:rPr>
              <w:lastRenderedPageBreak/>
              <w:t>Very Good</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76E" w:rsidRPr="00B26633" w:rsidRDefault="00ED576E" w:rsidP="00BA4567">
            <w:pPr>
              <w:spacing w:after="0" w:line="240" w:lineRule="auto"/>
              <w:contextualSpacing/>
              <w:jc w:val="both"/>
              <w:rPr>
                <w:rFonts w:eastAsia="Times New Roman" w:cs="Times New Roman"/>
                <w:bCs/>
                <w:sz w:val="24"/>
                <w:szCs w:val="24"/>
              </w:rPr>
            </w:pPr>
            <w:r w:rsidRPr="00B26633">
              <w:rPr>
                <w:rFonts w:eastAsia="Times New Roman" w:cs="Times New Roman"/>
                <w:bCs/>
                <w:sz w:val="24"/>
                <w:szCs w:val="24"/>
              </w:rPr>
              <w:t>85 - 89</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76E" w:rsidRPr="00B26633" w:rsidRDefault="00ED576E" w:rsidP="00BA4567">
            <w:pPr>
              <w:spacing w:after="0" w:line="240" w:lineRule="auto"/>
              <w:contextualSpacing/>
              <w:jc w:val="both"/>
              <w:rPr>
                <w:rFonts w:eastAsia="Times New Roman" w:cs="Times New Roman"/>
                <w:bCs/>
                <w:sz w:val="24"/>
                <w:szCs w:val="24"/>
              </w:rPr>
            </w:pPr>
            <w:r w:rsidRPr="00B26633">
              <w:rPr>
                <w:rFonts w:eastAsia="Times New Roman" w:cs="Times New Roman"/>
                <w:bCs/>
                <w:sz w:val="24"/>
                <w:szCs w:val="24"/>
              </w:rPr>
              <w:t>B+</w:t>
            </w:r>
          </w:p>
        </w:tc>
      </w:tr>
      <w:tr w:rsidR="00ED576E" w:rsidRPr="00B26633" w:rsidTr="00BA4567">
        <w:trPr>
          <w:trHeight w:val="576"/>
        </w:trPr>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576E" w:rsidRPr="00B26633" w:rsidRDefault="00ED576E" w:rsidP="00BA4567">
            <w:pPr>
              <w:spacing w:after="0" w:line="240" w:lineRule="auto"/>
              <w:contextualSpacing/>
              <w:jc w:val="both"/>
              <w:rPr>
                <w:rFonts w:eastAsia="Times New Roman" w:cs="Times New Roman"/>
                <w:bCs/>
                <w:sz w:val="24"/>
                <w:szCs w:val="24"/>
              </w:rPr>
            </w:pPr>
            <w:r w:rsidRPr="00B26633">
              <w:rPr>
                <w:rFonts w:eastAsia="Times New Roman" w:cs="Times New Roman"/>
                <w:bCs/>
                <w:sz w:val="24"/>
                <w:szCs w:val="24"/>
              </w:rPr>
              <w:t>Good</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76E" w:rsidRPr="00B26633" w:rsidRDefault="00ED576E" w:rsidP="00BA4567">
            <w:pPr>
              <w:spacing w:after="0" w:line="240" w:lineRule="auto"/>
              <w:contextualSpacing/>
              <w:jc w:val="both"/>
              <w:rPr>
                <w:rFonts w:eastAsia="Times New Roman" w:cs="Times New Roman"/>
                <w:bCs/>
                <w:sz w:val="24"/>
                <w:szCs w:val="24"/>
              </w:rPr>
            </w:pPr>
            <w:r w:rsidRPr="00B26633">
              <w:rPr>
                <w:rFonts w:eastAsia="Times New Roman" w:cs="Times New Roman"/>
                <w:bCs/>
                <w:sz w:val="24"/>
                <w:szCs w:val="24"/>
              </w:rPr>
              <w:t>80 - 84</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76E" w:rsidRPr="00B26633" w:rsidRDefault="00ED576E" w:rsidP="00BA4567">
            <w:pPr>
              <w:spacing w:after="0" w:line="240" w:lineRule="auto"/>
              <w:contextualSpacing/>
              <w:jc w:val="both"/>
              <w:rPr>
                <w:rFonts w:eastAsia="Times New Roman" w:cs="Times New Roman"/>
                <w:bCs/>
                <w:sz w:val="24"/>
                <w:szCs w:val="24"/>
              </w:rPr>
            </w:pPr>
            <w:r w:rsidRPr="00B26633">
              <w:rPr>
                <w:rFonts w:eastAsia="Times New Roman" w:cs="Times New Roman"/>
                <w:bCs/>
                <w:sz w:val="24"/>
                <w:szCs w:val="24"/>
              </w:rPr>
              <w:t>B</w:t>
            </w:r>
          </w:p>
        </w:tc>
      </w:tr>
      <w:tr w:rsidR="00ED576E" w:rsidRPr="00B26633" w:rsidTr="00BA4567">
        <w:trPr>
          <w:trHeight w:val="576"/>
        </w:trPr>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576E" w:rsidRPr="00B26633" w:rsidRDefault="00ED576E" w:rsidP="00BA4567">
            <w:pPr>
              <w:spacing w:after="0" w:line="240" w:lineRule="auto"/>
              <w:contextualSpacing/>
              <w:jc w:val="both"/>
              <w:rPr>
                <w:rFonts w:eastAsia="Times New Roman" w:cs="Times New Roman"/>
                <w:bCs/>
                <w:sz w:val="24"/>
                <w:szCs w:val="24"/>
              </w:rPr>
            </w:pPr>
            <w:r w:rsidRPr="00B26633">
              <w:rPr>
                <w:rFonts w:eastAsia="Times New Roman" w:cs="Times New Roman"/>
                <w:bCs/>
                <w:sz w:val="24"/>
                <w:szCs w:val="24"/>
              </w:rPr>
              <w:t>Above Average</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76E" w:rsidRPr="00B26633" w:rsidRDefault="00ED576E" w:rsidP="00BA4567">
            <w:pPr>
              <w:spacing w:after="0" w:line="240" w:lineRule="auto"/>
              <w:contextualSpacing/>
              <w:jc w:val="both"/>
              <w:rPr>
                <w:rFonts w:eastAsia="Times New Roman" w:cs="Times New Roman"/>
                <w:bCs/>
                <w:sz w:val="24"/>
                <w:szCs w:val="24"/>
              </w:rPr>
            </w:pPr>
            <w:r w:rsidRPr="00B26633">
              <w:rPr>
                <w:rFonts w:eastAsia="Times New Roman" w:cs="Times New Roman"/>
                <w:bCs/>
                <w:sz w:val="24"/>
                <w:szCs w:val="24"/>
              </w:rPr>
              <w:t>75 - 79</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76E" w:rsidRPr="00B26633" w:rsidRDefault="00ED576E" w:rsidP="00BA4567">
            <w:pPr>
              <w:spacing w:after="0" w:line="240" w:lineRule="auto"/>
              <w:contextualSpacing/>
              <w:jc w:val="both"/>
              <w:rPr>
                <w:rFonts w:eastAsia="Times New Roman" w:cs="Times New Roman"/>
                <w:bCs/>
                <w:sz w:val="24"/>
                <w:szCs w:val="24"/>
              </w:rPr>
            </w:pPr>
            <w:r w:rsidRPr="00B26633">
              <w:rPr>
                <w:rFonts w:eastAsia="Times New Roman" w:cs="Times New Roman"/>
                <w:bCs/>
                <w:sz w:val="24"/>
                <w:szCs w:val="24"/>
              </w:rPr>
              <w:t>C+</w:t>
            </w:r>
          </w:p>
        </w:tc>
      </w:tr>
      <w:tr w:rsidR="00ED576E" w:rsidRPr="00B26633" w:rsidTr="00BA4567">
        <w:trPr>
          <w:trHeight w:val="576"/>
        </w:trPr>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576E" w:rsidRPr="00B26633" w:rsidRDefault="00ED576E" w:rsidP="00BA4567">
            <w:pPr>
              <w:spacing w:after="0" w:line="240" w:lineRule="auto"/>
              <w:contextualSpacing/>
              <w:jc w:val="both"/>
              <w:rPr>
                <w:rFonts w:eastAsia="Times New Roman" w:cs="Times New Roman"/>
                <w:bCs/>
                <w:sz w:val="24"/>
                <w:szCs w:val="24"/>
              </w:rPr>
            </w:pPr>
            <w:r w:rsidRPr="00B26633">
              <w:rPr>
                <w:rFonts w:eastAsia="Times New Roman" w:cs="Times New Roman"/>
                <w:bCs/>
                <w:sz w:val="24"/>
                <w:szCs w:val="24"/>
              </w:rPr>
              <w:t>Satisfactory</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76E" w:rsidRPr="00B26633" w:rsidRDefault="00ED576E" w:rsidP="00BA4567">
            <w:pPr>
              <w:spacing w:after="0" w:line="240" w:lineRule="auto"/>
              <w:contextualSpacing/>
              <w:jc w:val="both"/>
              <w:rPr>
                <w:rFonts w:eastAsia="Times New Roman" w:cs="Times New Roman"/>
                <w:bCs/>
                <w:sz w:val="24"/>
                <w:szCs w:val="24"/>
              </w:rPr>
            </w:pPr>
            <w:r w:rsidRPr="00B26633">
              <w:rPr>
                <w:rFonts w:eastAsia="Times New Roman" w:cs="Times New Roman"/>
                <w:bCs/>
                <w:sz w:val="24"/>
                <w:szCs w:val="24"/>
              </w:rPr>
              <w:t>70 - 74</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76E" w:rsidRPr="00B26633" w:rsidRDefault="00ED576E" w:rsidP="00BA4567">
            <w:pPr>
              <w:spacing w:after="0" w:line="240" w:lineRule="auto"/>
              <w:contextualSpacing/>
              <w:jc w:val="both"/>
              <w:rPr>
                <w:rFonts w:eastAsia="Times New Roman" w:cs="Times New Roman"/>
                <w:bCs/>
                <w:sz w:val="24"/>
                <w:szCs w:val="24"/>
              </w:rPr>
            </w:pPr>
            <w:r w:rsidRPr="00B26633">
              <w:rPr>
                <w:rFonts w:eastAsia="Times New Roman" w:cs="Times New Roman"/>
                <w:bCs/>
                <w:sz w:val="24"/>
                <w:szCs w:val="24"/>
              </w:rPr>
              <w:t>C</w:t>
            </w:r>
          </w:p>
        </w:tc>
      </w:tr>
      <w:tr w:rsidR="00ED576E" w:rsidRPr="00B26633" w:rsidTr="00BA4567">
        <w:trPr>
          <w:trHeight w:val="576"/>
        </w:trPr>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576E" w:rsidRPr="00B26633" w:rsidRDefault="00ED576E" w:rsidP="00BA4567">
            <w:pPr>
              <w:spacing w:after="0" w:line="240" w:lineRule="auto"/>
              <w:contextualSpacing/>
              <w:jc w:val="both"/>
              <w:rPr>
                <w:rFonts w:eastAsia="Times New Roman" w:cs="Times New Roman"/>
                <w:bCs/>
                <w:sz w:val="24"/>
                <w:szCs w:val="24"/>
              </w:rPr>
            </w:pPr>
            <w:r w:rsidRPr="00B26633">
              <w:rPr>
                <w:rFonts w:eastAsia="Times New Roman" w:cs="Times New Roman"/>
                <w:bCs/>
                <w:sz w:val="24"/>
                <w:szCs w:val="24"/>
              </w:rPr>
              <w:t xml:space="preserve">Not Passing </w:t>
            </w:r>
          </w:p>
          <w:p w:rsidR="00ED576E" w:rsidRPr="00B26633" w:rsidRDefault="00ED576E" w:rsidP="00BA4567">
            <w:pPr>
              <w:spacing w:after="0" w:line="240" w:lineRule="auto"/>
              <w:contextualSpacing/>
              <w:jc w:val="both"/>
              <w:rPr>
                <w:rFonts w:eastAsia="Times New Roman" w:cs="Times New Roman"/>
                <w:bCs/>
                <w:sz w:val="24"/>
                <w:szCs w:val="24"/>
              </w:rPr>
            </w:pPr>
            <w:r w:rsidRPr="00B26633">
              <w:rPr>
                <w:rFonts w:eastAsia="Times New Roman" w:cs="Times New Roman"/>
                <w:bCs/>
                <w:sz w:val="24"/>
                <w:szCs w:val="24"/>
              </w:rPr>
              <w:t>(must repeat course)</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76E" w:rsidRPr="00B26633" w:rsidRDefault="00ED576E" w:rsidP="00BA4567">
            <w:pPr>
              <w:spacing w:after="0" w:line="240" w:lineRule="auto"/>
              <w:contextualSpacing/>
              <w:jc w:val="both"/>
              <w:rPr>
                <w:rFonts w:eastAsia="Times New Roman" w:cs="Times New Roman"/>
                <w:bCs/>
                <w:sz w:val="24"/>
                <w:szCs w:val="24"/>
              </w:rPr>
            </w:pPr>
            <w:r w:rsidRPr="00B26633">
              <w:rPr>
                <w:rFonts w:eastAsia="Times New Roman" w:cs="Times New Roman"/>
                <w:bCs/>
                <w:sz w:val="24"/>
                <w:szCs w:val="24"/>
              </w:rPr>
              <w:t>60 - 69</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76E" w:rsidRPr="00B26633" w:rsidRDefault="00ED576E" w:rsidP="00BA4567">
            <w:pPr>
              <w:spacing w:after="0" w:line="240" w:lineRule="auto"/>
              <w:contextualSpacing/>
              <w:jc w:val="both"/>
              <w:rPr>
                <w:rFonts w:eastAsia="Times New Roman" w:cs="Times New Roman"/>
                <w:bCs/>
                <w:sz w:val="24"/>
                <w:szCs w:val="24"/>
              </w:rPr>
            </w:pPr>
            <w:r w:rsidRPr="00B26633">
              <w:rPr>
                <w:rFonts w:eastAsia="Times New Roman" w:cs="Times New Roman"/>
                <w:bCs/>
                <w:sz w:val="24"/>
                <w:szCs w:val="24"/>
              </w:rPr>
              <w:t>D</w:t>
            </w:r>
          </w:p>
        </w:tc>
      </w:tr>
      <w:tr w:rsidR="00ED576E" w:rsidRPr="00B26633" w:rsidTr="00BA4567">
        <w:trPr>
          <w:trHeight w:val="576"/>
        </w:trPr>
        <w:tc>
          <w:tcPr>
            <w:tcW w:w="28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D576E" w:rsidRPr="00B26633" w:rsidRDefault="00ED576E" w:rsidP="00BA4567">
            <w:pPr>
              <w:spacing w:after="0" w:line="240" w:lineRule="auto"/>
              <w:contextualSpacing/>
              <w:jc w:val="both"/>
              <w:rPr>
                <w:rFonts w:eastAsia="Times New Roman" w:cs="Times New Roman"/>
                <w:bCs/>
                <w:sz w:val="24"/>
                <w:szCs w:val="24"/>
              </w:rPr>
            </w:pPr>
            <w:r w:rsidRPr="00B26633">
              <w:rPr>
                <w:rFonts w:eastAsia="Times New Roman" w:cs="Times New Roman"/>
                <w:bCs/>
                <w:sz w:val="24"/>
                <w:szCs w:val="24"/>
              </w:rPr>
              <w:t>Failing (must repeat course)</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76E" w:rsidRPr="00B26633" w:rsidRDefault="00ED576E" w:rsidP="00BA4567">
            <w:pPr>
              <w:spacing w:after="0" w:line="240" w:lineRule="auto"/>
              <w:contextualSpacing/>
              <w:jc w:val="both"/>
              <w:rPr>
                <w:rFonts w:eastAsia="Times New Roman" w:cs="Times New Roman"/>
                <w:bCs/>
                <w:sz w:val="24"/>
                <w:szCs w:val="24"/>
              </w:rPr>
            </w:pPr>
            <w:r w:rsidRPr="00B26633">
              <w:rPr>
                <w:rFonts w:eastAsia="Times New Roman" w:cs="Times New Roman"/>
                <w:bCs/>
                <w:sz w:val="24"/>
                <w:szCs w:val="24"/>
              </w:rPr>
              <w:t>59 or less</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D576E" w:rsidRPr="00B26633" w:rsidRDefault="00ED576E" w:rsidP="00BA4567">
            <w:pPr>
              <w:spacing w:after="0" w:line="240" w:lineRule="auto"/>
              <w:contextualSpacing/>
              <w:jc w:val="both"/>
              <w:rPr>
                <w:rFonts w:eastAsia="Times New Roman" w:cs="Times New Roman"/>
                <w:bCs/>
                <w:sz w:val="24"/>
                <w:szCs w:val="24"/>
              </w:rPr>
            </w:pPr>
            <w:r w:rsidRPr="00B26633">
              <w:rPr>
                <w:rFonts w:eastAsia="Times New Roman" w:cs="Times New Roman"/>
                <w:bCs/>
                <w:sz w:val="24"/>
                <w:szCs w:val="24"/>
              </w:rPr>
              <w:t>F</w:t>
            </w:r>
          </w:p>
        </w:tc>
      </w:tr>
    </w:tbl>
    <w:p w:rsidR="00ED576E" w:rsidRDefault="00ED576E" w:rsidP="00ED576E">
      <w:pPr>
        <w:rPr>
          <w:rFonts w:eastAsia="Times New Roman" w:cs="Times New Roman"/>
          <w:b/>
          <w:szCs w:val="24"/>
          <w:u w:val="single"/>
        </w:rPr>
      </w:pPr>
    </w:p>
    <w:p w:rsidR="00ED576E" w:rsidRDefault="00ED576E" w:rsidP="00ED576E">
      <w:pPr>
        <w:rPr>
          <w:rFonts w:eastAsia="Times New Roman" w:cs="Times New Roman"/>
          <w:b/>
          <w:szCs w:val="24"/>
          <w:u w:val="single"/>
        </w:rPr>
      </w:pPr>
      <w:r>
        <w:rPr>
          <w:rFonts w:eastAsia="Times New Roman" w:cs="Times New Roman"/>
          <w:b/>
          <w:szCs w:val="24"/>
          <w:u w:val="single"/>
        </w:rPr>
        <w:br w:type="page"/>
      </w:r>
    </w:p>
    <w:p w:rsidR="00ED576E" w:rsidRPr="00B65F76" w:rsidRDefault="00ED576E" w:rsidP="00B65F76">
      <w:pPr>
        <w:spacing w:after="0" w:line="240" w:lineRule="auto"/>
        <w:jc w:val="both"/>
        <w:rPr>
          <w:rFonts w:ascii="Calibri" w:eastAsia="Times New Roman" w:hAnsi="Calibri" w:cs="Times New Roman"/>
          <w:b/>
          <w:szCs w:val="20"/>
        </w:rPr>
      </w:pPr>
    </w:p>
    <w:p w:rsidR="00B65F76" w:rsidRPr="00B65F76" w:rsidRDefault="00B65F76" w:rsidP="00B65F76">
      <w:pPr>
        <w:spacing w:after="0" w:line="240" w:lineRule="auto"/>
        <w:jc w:val="both"/>
        <w:rPr>
          <w:rFonts w:ascii="Calibri" w:eastAsia="Times New Roman" w:hAnsi="Calibri" w:cs="Times New Roman"/>
          <w:b/>
          <w:szCs w:val="20"/>
        </w:rPr>
      </w:pPr>
    </w:p>
    <w:p w:rsidR="00B65F76" w:rsidRPr="00B65F76" w:rsidRDefault="00B65F76" w:rsidP="00B65F76">
      <w:pPr>
        <w:spacing w:after="0" w:line="240" w:lineRule="auto"/>
        <w:jc w:val="both"/>
        <w:rPr>
          <w:rFonts w:ascii="Calibri" w:eastAsia="Times New Roman" w:hAnsi="Calibri" w:cs="Times New Roman"/>
          <w:b/>
          <w:szCs w:val="20"/>
        </w:rPr>
      </w:pPr>
    </w:p>
    <w:p w:rsidR="00493FB1" w:rsidRPr="00603F4F" w:rsidRDefault="00493FB1" w:rsidP="00493FB1">
      <w:pPr>
        <w:tabs>
          <w:tab w:val="left" w:pos="576"/>
          <w:tab w:val="left" w:pos="864"/>
        </w:tabs>
        <w:jc w:val="both"/>
        <w:rPr>
          <w:rFonts w:ascii="Calibri" w:hAnsi="Calibri"/>
        </w:rPr>
      </w:pPr>
      <w:r w:rsidRPr="00603F4F">
        <w:rPr>
          <w:rFonts w:ascii="Calibri" w:hAnsi="Calibri"/>
        </w:rPr>
        <w:t>Please note the following items that pertain to grading in this course:</w:t>
      </w:r>
    </w:p>
    <w:p w:rsidR="00493FB1" w:rsidRPr="00603F4F" w:rsidRDefault="00493FB1" w:rsidP="00493FB1">
      <w:pPr>
        <w:numPr>
          <w:ilvl w:val="0"/>
          <w:numId w:val="15"/>
        </w:numPr>
        <w:spacing w:after="0" w:line="240" w:lineRule="auto"/>
        <w:jc w:val="both"/>
        <w:rPr>
          <w:rFonts w:ascii="Calibri" w:hAnsi="Calibri"/>
        </w:rPr>
      </w:pPr>
      <w:r w:rsidRPr="00603F4F">
        <w:rPr>
          <w:rFonts w:ascii="Calibri" w:hAnsi="Calibri"/>
          <w:b/>
        </w:rPr>
        <w:t xml:space="preserve">Attendance:  </w:t>
      </w:r>
      <w:r w:rsidRPr="00C4409E">
        <w:rPr>
          <w:rFonts w:ascii="Calibri" w:hAnsi="Calibri"/>
        </w:rPr>
        <w:t>Attendance w</w:t>
      </w:r>
      <w:r w:rsidRPr="00603F4F">
        <w:rPr>
          <w:rFonts w:ascii="Calibri" w:hAnsi="Calibri"/>
        </w:rPr>
        <w:t>ill be monitored daily. Research studies have continuously shown that good attendance is one of the most important factors in performing well in a course.</w:t>
      </w:r>
    </w:p>
    <w:p w:rsidR="00493FB1" w:rsidRPr="00603F4F" w:rsidRDefault="00493FB1" w:rsidP="00493FB1">
      <w:pPr>
        <w:tabs>
          <w:tab w:val="left" w:pos="576"/>
          <w:tab w:val="left" w:pos="864"/>
        </w:tabs>
        <w:ind w:left="1440"/>
        <w:rPr>
          <w:rFonts w:ascii="Calibri" w:hAnsi="Calibri"/>
        </w:rPr>
      </w:pPr>
    </w:p>
    <w:p w:rsidR="00493FB1" w:rsidRDefault="00493FB1" w:rsidP="00493FB1">
      <w:pPr>
        <w:numPr>
          <w:ilvl w:val="0"/>
          <w:numId w:val="15"/>
        </w:numPr>
        <w:tabs>
          <w:tab w:val="left" w:pos="576"/>
          <w:tab w:val="left" w:pos="864"/>
        </w:tabs>
        <w:spacing w:after="0" w:line="240" w:lineRule="auto"/>
        <w:jc w:val="both"/>
        <w:rPr>
          <w:rFonts w:ascii="Calibri" w:hAnsi="Calibri"/>
        </w:rPr>
      </w:pPr>
      <w:r w:rsidRPr="00663DD8">
        <w:rPr>
          <w:rFonts w:ascii="Calibri" w:hAnsi="Calibri"/>
          <w:b/>
          <w:u w:val="single"/>
        </w:rPr>
        <w:t xml:space="preserve">There are NO MAKE-UP TESTS or EXAMS. </w:t>
      </w:r>
      <w:r w:rsidRPr="00663DD8">
        <w:rPr>
          <w:rFonts w:ascii="Calibri" w:hAnsi="Calibri"/>
        </w:rPr>
        <w:t xml:space="preserve"> You will be excused from a missed test or exam only if y</w:t>
      </w:r>
      <w:r>
        <w:rPr>
          <w:rFonts w:ascii="Calibri" w:hAnsi="Calibri"/>
        </w:rPr>
        <w:t>ou contact your instructor</w:t>
      </w:r>
      <w:r w:rsidRPr="00663DD8">
        <w:rPr>
          <w:rFonts w:ascii="Calibri" w:hAnsi="Calibri"/>
        </w:rPr>
        <w:t xml:space="preserve"> </w:t>
      </w:r>
      <w:r w:rsidRPr="00663DD8">
        <w:rPr>
          <w:rFonts w:ascii="Calibri" w:hAnsi="Calibri"/>
          <w:u w:val="single"/>
        </w:rPr>
        <w:t>immediately</w:t>
      </w:r>
      <w:r w:rsidRPr="00663DD8">
        <w:rPr>
          <w:rFonts w:ascii="Calibri" w:hAnsi="Calibri"/>
        </w:rPr>
        <w:t xml:space="preserve"> to explain </w:t>
      </w:r>
      <w:r w:rsidRPr="00663DD8">
        <w:rPr>
          <w:rFonts w:ascii="Calibri" w:hAnsi="Calibri"/>
          <w:u w:val="single"/>
        </w:rPr>
        <w:t>reasonable</w:t>
      </w:r>
      <w:r w:rsidRPr="00663DD8">
        <w:rPr>
          <w:rFonts w:ascii="Calibri" w:hAnsi="Calibri"/>
        </w:rPr>
        <w:t xml:space="preserve"> circumstances.  </w:t>
      </w:r>
      <w:r>
        <w:rPr>
          <w:rFonts w:ascii="Calibri" w:hAnsi="Calibri"/>
        </w:rPr>
        <w:t>The instructor may eliminate the missed test or exam from the overall course grade</w:t>
      </w:r>
      <w:r w:rsidRPr="00663DD8">
        <w:rPr>
          <w:rFonts w:ascii="Calibri" w:hAnsi="Calibri"/>
        </w:rPr>
        <w:t xml:space="preserve">. </w:t>
      </w:r>
    </w:p>
    <w:p w:rsidR="00493FB1" w:rsidRPr="00663DD8" w:rsidRDefault="00493FB1" w:rsidP="00493FB1">
      <w:pPr>
        <w:tabs>
          <w:tab w:val="left" w:pos="576"/>
          <w:tab w:val="left" w:pos="864"/>
        </w:tabs>
        <w:jc w:val="both"/>
        <w:rPr>
          <w:rFonts w:ascii="Calibri" w:hAnsi="Calibri"/>
        </w:rPr>
      </w:pPr>
    </w:p>
    <w:p w:rsidR="00493FB1" w:rsidRPr="00663DD8" w:rsidRDefault="00493FB1" w:rsidP="00493FB1">
      <w:pPr>
        <w:numPr>
          <w:ilvl w:val="0"/>
          <w:numId w:val="15"/>
        </w:numPr>
        <w:tabs>
          <w:tab w:val="left" w:pos="576"/>
          <w:tab w:val="left" w:pos="864"/>
        </w:tabs>
        <w:spacing w:after="0" w:line="240" w:lineRule="auto"/>
        <w:jc w:val="both"/>
      </w:pPr>
      <w:r w:rsidRPr="00663DD8">
        <w:rPr>
          <w:rFonts w:ascii="Calibri" w:hAnsi="Calibri"/>
          <w:b/>
          <w:u w:val="single"/>
        </w:rPr>
        <w:t>There are NO MAKE-UP QUIZZES.</w:t>
      </w:r>
      <w:r w:rsidRPr="00663DD8">
        <w:rPr>
          <w:rFonts w:ascii="Calibri" w:hAnsi="Calibri"/>
        </w:rPr>
        <w:t xml:space="preserve">  The average of quizzes will be calculated using the </w:t>
      </w:r>
      <w:r>
        <w:rPr>
          <w:rFonts w:ascii="Calibri" w:hAnsi="Calibri"/>
        </w:rPr>
        <w:t>top</w:t>
      </w:r>
      <w:r w:rsidRPr="00663DD8">
        <w:rPr>
          <w:rFonts w:ascii="Calibri" w:hAnsi="Calibri"/>
        </w:rPr>
        <w:t xml:space="preserve"> scores</w:t>
      </w:r>
      <w:r>
        <w:rPr>
          <w:rFonts w:ascii="Calibri" w:hAnsi="Calibri"/>
        </w:rPr>
        <w:t xml:space="preserve"> (lowest quiz grade is dropped)</w:t>
      </w:r>
      <w:r w:rsidRPr="00663DD8">
        <w:rPr>
          <w:rFonts w:ascii="Calibri" w:hAnsi="Calibri"/>
        </w:rPr>
        <w:t xml:space="preserve">. </w:t>
      </w:r>
    </w:p>
    <w:p w:rsidR="00493FB1" w:rsidRPr="00663DD8" w:rsidRDefault="00493FB1" w:rsidP="00493FB1">
      <w:pPr>
        <w:tabs>
          <w:tab w:val="left" w:pos="576"/>
          <w:tab w:val="left" w:pos="864"/>
        </w:tabs>
        <w:jc w:val="both"/>
      </w:pPr>
    </w:p>
    <w:p w:rsidR="00493FB1" w:rsidRPr="00603F4F" w:rsidRDefault="00493FB1" w:rsidP="00493FB1">
      <w:pPr>
        <w:numPr>
          <w:ilvl w:val="0"/>
          <w:numId w:val="15"/>
        </w:numPr>
        <w:tabs>
          <w:tab w:val="left" w:pos="576"/>
          <w:tab w:val="left" w:pos="864"/>
        </w:tabs>
        <w:spacing w:after="0" w:line="240" w:lineRule="auto"/>
        <w:jc w:val="both"/>
        <w:rPr>
          <w:rFonts w:ascii="Calibri" w:hAnsi="Calibri"/>
        </w:rPr>
      </w:pPr>
      <w:r w:rsidRPr="00603F4F">
        <w:rPr>
          <w:rFonts w:ascii="Calibri" w:hAnsi="Calibri"/>
        </w:rPr>
        <w:t>Completing assigned reading and homework in a timely manner and contributing to class discussions will greatly enhance your chance of success in this course.  Mathematics cannot be understood without doing a significant amount of outside study.</w:t>
      </w:r>
    </w:p>
    <w:p w:rsidR="00493FB1" w:rsidRPr="00603F4F" w:rsidRDefault="00493FB1" w:rsidP="00493FB1">
      <w:pPr>
        <w:tabs>
          <w:tab w:val="left" w:pos="576"/>
          <w:tab w:val="left" w:pos="864"/>
        </w:tabs>
        <w:jc w:val="both"/>
        <w:rPr>
          <w:rFonts w:ascii="Calibri" w:hAnsi="Calibri"/>
        </w:rPr>
      </w:pPr>
    </w:p>
    <w:p w:rsidR="00493FB1" w:rsidRPr="00603F4F" w:rsidRDefault="00493FB1" w:rsidP="00493FB1">
      <w:pPr>
        <w:numPr>
          <w:ilvl w:val="0"/>
          <w:numId w:val="15"/>
        </w:numPr>
        <w:tabs>
          <w:tab w:val="left" w:pos="576"/>
          <w:tab w:val="left" w:pos="864"/>
        </w:tabs>
        <w:spacing w:after="0" w:line="240" w:lineRule="auto"/>
        <w:jc w:val="both"/>
        <w:rPr>
          <w:rFonts w:ascii="Calibri" w:hAnsi="Calibri"/>
        </w:rPr>
      </w:pPr>
      <w:r w:rsidRPr="00603F4F">
        <w:rPr>
          <w:rFonts w:ascii="Calibri" w:hAnsi="Calibri"/>
        </w:rPr>
        <w:t>Incomplete (I) grades will only be given to students with a ‘C’ average or better who are unable to take the final exam in the event of an</w:t>
      </w:r>
      <w:r>
        <w:rPr>
          <w:rFonts w:ascii="Calibri" w:hAnsi="Calibri"/>
        </w:rPr>
        <w:t xml:space="preserve"> emergency.  You must contact the instructor</w:t>
      </w:r>
      <w:r w:rsidRPr="00603F4F">
        <w:rPr>
          <w:rFonts w:ascii="Calibri" w:hAnsi="Calibri"/>
        </w:rPr>
        <w:t xml:space="preserve"> immediately if you miss the final exam and give a </w:t>
      </w:r>
      <w:r w:rsidRPr="00603F4F">
        <w:rPr>
          <w:rFonts w:ascii="Calibri" w:hAnsi="Calibri"/>
          <w:u w:val="single"/>
        </w:rPr>
        <w:t>valid</w:t>
      </w:r>
      <w:r w:rsidRPr="00603F4F">
        <w:rPr>
          <w:rFonts w:ascii="Calibri" w:hAnsi="Calibri"/>
        </w:rPr>
        <w:t xml:space="preserve"> explanation of why you were unable to take the final. You then need to ma</w:t>
      </w:r>
      <w:r>
        <w:rPr>
          <w:rFonts w:ascii="Calibri" w:hAnsi="Calibri"/>
        </w:rPr>
        <w:t xml:space="preserve">ke special arrangements with the instructor </w:t>
      </w:r>
      <w:r w:rsidRPr="00603F4F">
        <w:rPr>
          <w:rFonts w:ascii="Calibri" w:hAnsi="Calibri"/>
        </w:rPr>
        <w:t xml:space="preserve">to take the missed final within one month of the end of the semester. </w:t>
      </w:r>
    </w:p>
    <w:p w:rsidR="00493FB1" w:rsidRDefault="00493FB1" w:rsidP="00B65F76">
      <w:pPr>
        <w:spacing w:after="0" w:line="240" w:lineRule="auto"/>
        <w:jc w:val="both"/>
        <w:rPr>
          <w:rFonts w:ascii="Calibri" w:eastAsia="Times New Roman" w:hAnsi="Calibri" w:cs="Times New Roman"/>
          <w:b/>
          <w:szCs w:val="24"/>
        </w:rPr>
      </w:pPr>
    </w:p>
    <w:p w:rsidR="00B65F76" w:rsidRPr="00B65F76" w:rsidRDefault="00B65F76" w:rsidP="00B65F76">
      <w:pPr>
        <w:spacing w:after="0" w:line="240" w:lineRule="auto"/>
        <w:jc w:val="both"/>
        <w:rPr>
          <w:rFonts w:ascii="Calibri" w:eastAsia="Times New Roman" w:hAnsi="Calibri" w:cs="Times New Roman"/>
          <w:szCs w:val="24"/>
        </w:rPr>
      </w:pPr>
      <w:r w:rsidRPr="00B65F76">
        <w:rPr>
          <w:rFonts w:ascii="Calibri" w:eastAsia="Times New Roman" w:hAnsi="Calibri" w:cs="Times New Roman"/>
          <w:b/>
          <w:szCs w:val="24"/>
        </w:rPr>
        <w:t>General Education Goals</w:t>
      </w:r>
      <w:r w:rsidRPr="00B65F76">
        <w:rPr>
          <w:rFonts w:ascii="Calibri" w:eastAsia="Times New Roman" w:hAnsi="Calibri" w:cs="Times New Roman"/>
          <w:szCs w:val="24"/>
        </w:rPr>
        <w:t>: MTH 11</w:t>
      </w:r>
      <w:r>
        <w:rPr>
          <w:rFonts w:ascii="Calibri" w:eastAsia="Times New Roman" w:hAnsi="Calibri" w:cs="Times New Roman"/>
          <w:szCs w:val="24"/>
        </w:rPr>
        <w:t>8</w:t>
      </w:r>
      <w:r w:rsidRPr="00B65F76">
        <w:rPr>
          <w:rFonts w:ascii="Calibri" w:eastAsia="Times New Roman" w:hAnsi="Calibri" w:cs="Times New Roman"/>
          <w:szCs w:val="24"/>
        </w:rPr>
        <w:t xml:space="preserve"> is affirmed in the following General Education Foundation Category: </w:t>
      </w:r>
      <w:r w:rsidRPr="00B65F76">
        <w:rPr>
          <w:rFonts w:ascii="Calibri" w:eastAsia="Times New Roman" w:hAnsi="Calibri" w:cs="Times New Roman"/>
          <w:b/>
          <w:szCs w:val="24"/>
        </w:rPr>
        <w:t xml:space="preserve">Quantitative Knowledge and Skills.  </w:t>
      </w:r>
      <w:r w:rsidRPr="00B65F76">
        <w:rPr>
          <w:rFonts w:ascii="Calibri" w:eastAsia="Times New Roman" w:hAnsi="Calibri" w:cs="Times New Roman"/>
          <w:szCs w:val="24"/>
        </w:rPr>
        <w:t>The corresponding General Education Goal is as follows: Students will use appropriate mathematical and statistical concepts and operations to interpret data and to solve problems.</w:t>
      </w:r>
    </w:p>
    <w:p w:rsidR="00B65F76" w:rsidRPr="00B65F76" w:rsidRDefault="00B65F76" w:rsidP="00B65F76">
      <w:pPr>
        <w:spacing w:after="0" w:line="240" w:lineRule="auto"/>
        <w:jc w:val="both"/>
        <w:rPr>
          <w:rFonts w:ascii="Calibri" w:eastAsia="Times New Roman" w:hAnsi="Calibri" w:cs="Times New Roman"/>
          <w:szCs w:val="24"/>
        </w:rPr>
      </w:pPr>
    </w:p>
    <w:p w:rsidR="00B65F76" w:rsidRPr="00B65F76" w:rsidRDefault="00B65F76" w:rsidP="00B65F76">
      <w:pPr>
        <w:spacing w:after="0" w:line="240" w:lineRule="auto"/>
        <w:jc w:val="both"/>
        <w:rPr>
          <w:rFonts w:ascii="Calibri" w:eastAsia="Times New Roman" w:hAnsi="Calibri" w:cs="Times New Roman"/>
          <w:szCs w:val="24"/>
        </w:rPr>
      </w:pPr>
    </w:p>
    <w:p w:rsidR="00B65F76" w:rsidRPr="00B65F76" w:rsidRDefault="00B65F76" w:rsidP="00B65F76">
      <w:pPr>
        <w:spacing w:after="0" w:line="240" w:lineRule="auto"/>
        <w:jc w:val="both"/>
        <w:rPr>
          <w:rFonts w:ascii="Calibri" w:eastAsia="Times New Roman" w:hAnsi="Calibri" w:cs="Times New Roman"/>
          <w:b/>
        </w:rPr>
      </w:pPr>
    </w:p>
    <w:p w:rsidR="00B65F76" w:rsidRPr="00B65F76" w:rsidRDefault="00B65F76" w:rsidP="00B65F76">
      <w:pPr>
        <w:tabs>
          <w:tab w:val="left" w:pos="540"/>
          <w:tab w:val="left" w:pos="2340"/>
        </w:tabs>
        <w:spacing w:after="0" w:line="240" w:lineRule="auto"/>
        <w:jc w:val="both"/>
        <w:rPr>
          <w:rFonts w:ascii="Calibri" w:eastAsia="Times New Roman" w:hAnsi="Calibri" w:cs="Times New Roman"/>
        </w:rPr>
      </w:pPr>
      <w:r w:rsidRPr="00B65F76">
        <w:rPr>
          <w:rFonts w:ascii="Calibri" w:eastAsia="Times New Roman" w:hAnsi="Calibri" w:cs="Times New Roman"/>
          <w:b/>
        </w:rPr>
        <w:t xml:space="preserve">Course Goals: </w:t>
      </w:r>
      <w:r w:rsidRPr="00B65F76">
        <w:rPr>
          <w:rFonts w:ascii="Calibri" w:eastAsia="Times New Roman" w:hAnsi="Calibri" w:cs="Times New Roman"/>
        </w:rPr>
        <w:t>Upon successful completion of this course, students should be able to do the following:</w:t>
      </w:r>
    </w:p>
    <w:p w:rsidR="00B65F76" w:rsidRPr="00B65F76" w:rsidRDefault="00B65F76" w:rsidP="00B65F76">
      <w:pPr>
        <w:tabs>
          <w:tab w:val="left" w:pos="540"/>
          <w:tab w:val="left" w:pos="2340"/>
        </w:tabs>
        <w:spacing w:after="0" w:line="240" w:lineRule="auto"/>
        <w:jc w:val="both"/>
        <w:rPr>
          <w:rFonts w:ascii="Calibri" w:eastAsia="Times New Roman" w:hAnsi="Calibri" w:cs="Times New Roman"/>
          <w:sz w:val="12"/>
          <w:szCs w:val="12"/>
        </w:rPr>
      </w:pPr>
    </w:p>
    <w:p w:rsidR="00B65F76" w:rsidRPr="00B65F76" w:rsidRDefault="00B65F76" w:rsidP="00B65F76">
      <w:pPr>
        <w:numPr>
          <w:ilvl w:val="0"/>
          <w:numId w:val="4"/>
        </w:numPr>
        <w:tabs>
          <w:tab w:val="left" w:pos="360"/>
        </w:tabs>
        <w:spacing w:after="0" w:line="240" w:lineRule="auto"/>
        <w:ind w:left="360"/>
        <w:jc w:val="both"/>
        <w:rPr>
          <w:rFonts w:ascii="Calibri" w:eastAsia="Times New Roman" w:hAnsi="Calibri" w:cs="Times New Roman"/>
          <w:b/>
        </w:rPr>
      </w:pPr>
      <w:r w:rsidRPr="00B65F76">
        <w:rPr>
          <w:rFonts w:ascii="Calibri" w:eastAsia="Times New Roman" w:hAnsi="Calibri" w:cs="Times New Roman"/>
        </w:rPr>
        <w:t>demonstrate knowledge of the fundamental concepts and theories from pre-calculus;</w:t>
      </w:r>
    </w:p>
    <w:p w:rsidR="00B65F76" w:rsidRPr="00B65F76" w:rsidRDefault="00B65F76" w:rsidP="00B65F76">
      <w:pPr>
        <w:tabs>
          <w:tab w:val="left" w:pos="360"/>
        </w:tabs>
        <w:spacing w:after="0" w:line="240" w:lineRule="auto"/>
        <w:jc w:val="both"/>
        <w:rPr>
          <w:rFonts w:ascii="Calibri" w:eastAsia="Times New Roman" w:hAnsi="Calibri" w:cs="Times New Roman"/>
          <w:b/>
          <w:sz w:val="12"/>
          <w:szCs w:val="12"/>
        </w:rPr>
      </w:pPr>
    </w:p>
    <w:p w:rsidR="00B65F76" w:rsidRPr="00B65F76" w:rsidRDefault="00B65F76" w:rsidP="00B65F76">
      <w:pPr>
        <w:numPr>
          <w:ilvl w:val="0"/>
          <w:numId w:val="4"/>
        </w:numPr>
        <w:tabs>
          <w:tab w:val="left" w:pos="360"/>
        </w:tabs>
        <w:spacing w:after="0" w:line="240" w:lineRule="auto"/>
        <w:ind w:left="360"/>
        <w:jc w:val="both"/>
        <w:rPr>
          <w:rFonts w:ascii="Calibri" w:eastAsia="Times New Roman" w:hAnsi="Calibri" w:cs="Times New Roman"/>
          <w:b/>
        </w:rPr>
      </w:pPr>
      <w:r w:rsidRPr="00B65F76">
        <w:rPr>
          <w:rFonts w:ascii="Calibri" w:eastAsia="Times New Roman" w:hAnsi="Calibri" w:cs="Times New Roman"/>
        </w:rPr>
        <w:t xml:space="preserve">utilize various pre-calculus problem-solving and critical-thinking techniques to set up and solve applied problems in </w:t>
      </w:r>
      <w:r>
        <w:rPr>
          <w:rFonts w:ascii="Calibri" w:eastAsia="Times New Roman" w:hAnsi="Calibri" w:cs="Times New Roman"/>
        </w:rPr>
        <w:t xml:space="preserve">various </w:t>
      </w:r>
      <w:r w:rsidRPr="00B65F76">
        <w:rPr>
          <w:rFonts w:ascii="Calibri" w:eastAsia="Times New Roman" w:hAnsi="Calibri" w:cs="Times New Roman"/>
        </w:rPr>
        <w:t>science</w:t>
      </w:r>
      <w:r>
        <w:rPr>
          <w:rFonts w:ascii="Calibri" w:eastAsia="Times New Roman" w:hAnsi="Calibri" w:cs="Times New Roman"/>
        </w:rPr>
        <w:t xml:space="preserve"> disciplines</w:t>
      </w:r>
      <w:r w:rsidRPr="00B65F76">
        <w:rPr>
          <w:rFonts w:ascii="Calibri" w:eastAsia="Times New Roman" w:hAnsi="Calibri" w:cs="Times New Roman"/>
        </w:rPr>
        <w:t xml:space="preserve"> and other fields;</w:t>
      </w:r>
    </w:p>
    <w:p w:rsidR="00B65F76" w:rsidRPr="00B65F76" w:rsidRDefault="00B65F76" w:rsidP="00B65F76">
      <w:pPr>
        <w:tabs>
          <w:tab w:val="left" w:pos="360"/>
        </w:tabs>
        <w:spacing w:after="0" w:line="240" w:lineRule="auto"/>
        <w:ind w:left="-720"/>
        <w:jc w:val="both"/>
        <w:rPr>
          <w:rFonts w:ascii="Calibri" w:eastAsia="Times New Roman" w:hAnsi="Calibri" w:cs="Times New Roman"/>
          <w:b/>
          <w:sz w:val="12"/>
          <w:szCs w:val="12"/>
        </w:rPr>
      </w:pPr>
    </w:p>
    <w:p w:rsidR="00B65F76" w:rsidRPr="00B65F76" w:rsidRDefault="00B65F76" w:rsidP="00B65F76">
      <w:pPr>
        <w:numPr>
          <w:ilvl w:val="0"/>
          <w:numId w:val="4"/>
        </w:numPr>
        <w:tabs>
          <w:tab w:val="left" w:pos="360"/>
        </w:tabs>
        <w:spacing w:after="0" w:line="240" w:lineRule="auto"/>
        <w:ind w:left="360"/>
        <w:jc w:val="both"/>
        <w:rPr>
          <w:rFonts w:ascii="Calibri" w:eastAsia="Times New Roman" w:hAnsi="Calibri" w:cs="Times New Roman"/>
        </w:rPr>
      </w:pPr>
      <w:r w:rsidRPr="00B65F76">
        <w:rPr>
          <w:rFonts w:ascii="Calibri" w:eastAsia="Times New Roman" w:hAnsi="Calibri" w:cs="Times New Roman"/>
        </w:rPr>
        <w:t>communicate accurate mathematical terminology and notation in written and/or oral form in order to explain strategies to solve problems as well as to interpret found solutions; and</w:t>
      </w:r>
    </w:p>
    <w:p w:rsidR="00B65F76" w:rsidRPr="00B65F76" w:rsidRDefault="00B65F76" w:rsidP="00B65F76">
      <w:pPr>
        <w:spacing w:after="0" w:line="240" w:lineRule="auto"/>
        <w:ind w:left="720"/>
        <w:jc w:val="both"/>
        <w:rPr>
          <w:rFonts w:ascii="Calibri" w:eastAsia="Times New Roman" w:hAnsi="Calibri" w:cs="Times New Roman"/>
          <w:sz w:val="12"/>
          <w:szCs w:val="12"/>
        </w:rPr>
      </w:pPr>
    </w:p>
    <w:p w:rsidR="00B65F76" w:rsidRPr="00B65F76" w:rsidRDefault="00B65F76" w:rsidP="00B65F76">
      <w:pPr>
        <w:numPr>
          <w:ilvl w:val="0"/>
          <w:numId w:val="8"/>
        </w:numPr>
        <w:tabs>
          <w:tab w:val="left" w:pos="360"/>
        </w:tabs>
        <w:spacing w:after="0" w:line="240" w:lineRule="auto"/>
        <w:ind w:left="360"/>
        <w:jc w:val="both"/>
        <w:rPr>
          <w:rFonts w:ascii="Calibri" w:eastAsia="Times New Roman" w:hAnsi="Calibri" w:cs="Times New Roman"/>
        </w:rPr>
      </w:pPr>
      <w:r w:rsidRPr="00B65F76">
        <w:rPr>
          <w:rFonts w:ascii="Calibri" w:eastAsia="Times New Roman" w:hAnsi="Calibri" w:cs="Times New Roman"/>
        </w:rPr>
        <w:t>use calculators effectively as a tool to solve such problems as those described above.</w:t>
      </w:r>
    </w:p>
    <w:p w:rsidR="00B65F76" w:rsidRPr="00B65F76" w:rsidRDefault="00B65F76" w:rsidP="00B65F76">
      <w:pPr>
        <w:tabs>
          <w:tab w:val="left" w:pos="2340"/>
        </w:tabs>
        <w:spacing w:after="0" w:line="240" w:lineRule="auto"/>
        <w:ind w:left="360" w:hanging="360"/>
        <w:jc w:val="both"/>
        <w:rPr>
          <w:rFonts w:ascii="Calibri" w:eastAsia="Times New Roman" w:hAnsi="Calibri" w:cs="Calibri"/>
        </w:rPr>
      </w:pPr>
    </w:p>
    <w:p w:rsidR="00B65F76" w:rsidRPr="00B65F76" w:rsidRDefault="00B65F76" w:rsidP="00B65F76">
      <w:pPr>
        <w:tabs>
          <w:tab w:val="left" w:pos="2340"/>
        </w:tabs>
        <w:spacing w:after="0" w:line="240" w:lineRule="auto"/>
        <w:jc w:val="both"/>
        <w:rPr>
          <w:rFonts w:ascii="Calibri" w:eastAsia="Times New Roman" w:hAnsi="Calibri" w:cs="Times New Roman"/>
          <w:b/>
        </w:rPr>
      </w:pPr>
    </w:p>
    <w:p w:rsidR="00B65F76" w:rsidRPr="00B65F76" w:rsidRDefault="00B65F76" w:rsidP="00B65F76">
      <w:pPr>
        <w:tabs>
          <w:tab w:val="left" w:pos="540"/>
          <w:tab w:val="left" w:pos="2340"/>
        </w:tabs>
        <w:spacing w:after="0" w:line="240" w:lineRule="auto"/>
        <w:ind w:left="2880" w:hanging="2880"/>
        <w:jc w:val="both"/>
        <w:rPr>
          <w:rFonts w:ascii="Times New Roman" w:eastAsia="Times New Roman" w:hAnsi="Times New Roman" w:cs="Times New Roman"/>
          <w:b/>
        </w:rPr>
      </w:pPr>
    </w:p>
    <w:p w:rsidR="00B65F76" w:rsidRPr="00B65F76" w:rsidRDefault="00B65F76" w:rsidP="00B65F76">
      <w:pPr>
        <w:tabs>
          <w:tab w:val="left" w:pos="540"/>
          <w:tab w:val="left" w:pos="2340"/>
        </w:tabs>
        <w:spacing w:after="0" w:line="240" w:lineRule="auto"/>
        <w:jc w:val="both"/>
        <w:rPr>
          <w:rFonts w:ascii="Calibri" w:eastAsia="Times New Roman" w:hAnsi="Calibri" w:cs="Times New Roman"/>
          <w:b/>
        </w:rPr>
      </w:pPr>
    </w:p>
    <w:p w:rsidR="00B65F76" w:rsidRPr="00B65F76" w:rsidRDefault="00B65F76" w:rsidP="00B65F76">
      <w:pPr>
        <w:tabs>
          <w:tab w:val="left" w:pos="540"/>
          <w:tab w:val="left" w:pos="2340"/>
        </w:tabs>
        <w:spacing w:after="0" w:line="240" w:lineRule="auto"/>
        <w:jc w:val="both"/>
        <w:rPr>
          <w:rFonts w:ascii="Calibri" w:eastAsia="Times New Roman" w:hAnsi="Calibri" w:cs="Times New Roman"/>
        </w:rPr>
      </w:pPr>
      <w:r w:rsidRPr="00B65F76">
        <w:rPr>
          <w:rFonts w:ascii="Calibri" w:eastAsia="Times New Roman" w:hAnsi="Calibri" w:cs="Times New Roman"/>
          <w:b/>
        </w:rPr>
        <w:t>Measurable Course Performance Objectives (MPOs)</w:t>
      </w:r>
      <w:r w:rsidRPr="00B65F76">
        <w:rPr>
          <w:rFonts w:ascii="Calibri" w:eastAsia="Times New Roman" w:hAnsi="Calibri" w:cs="Times New Roman"/>
        </w:rPr>
        <w:t>: Upon successful completion of this course, students should specifically be able to do the following:</w:t>
      </w:r>
    </w:p>
    <w:p w:rsidR="00B65F76" w:rsidRPr="00D7758C" w:rsidRDefault="00B65F76" w:rsidP="00B65F76">
      <w:pPr>
        <w:tabs>
          <w:tab w:val="left" w:pos="540"/>
          <w:tab w:val="left" w:pos="2340"/>
        </w:tabs>
        <w:spacing w:after="0" w:line="240" w:lineRule="auto"/>
        <w:ind w:left="360" w:hanging="360"/>
        <w:jc w:val="both"/>
        <w:rPr>
          <w:rFonts w:ascii="Calibri" w:eastAsia="Times New Roman" w:hAnsi="Calibri" w:cs="Times New Roman"/>
          <w:sz w:val="16"/>
        </w:rPr>
      </w:pPr>
    </w:p>
    <w:p w:rsidR="00B65F76" w:rsidRPr="00B65F76" w:rsidRDefault="00B65F76" w:rsidP="00B65F76">
      <w:pPr>
        <w:numPr>
          <w:ilvl w:val="0"/>
          <w:numId w:val="6"/>
        </w:numPr>
        <w:tabs>
          <w:tab w:val="left" w:pos="357"/>
        </w:tabs>
        <w:spacing w:after="0" w:line="240" w:lineRule="auto"/>
        <w:ind w:left="357" w:hanging="357"/>
        <w:jc w:val="both"/>
        <w:rPr>
          <w:rFonts w:ascii="Calibri" w:eastAsia="Times New Roman" w:hAnsi="Calibri" w:cs="Times New Roman"/>
          <w:b/>
        </w:rPr>
      </w:pPr>
      <w:r w:rsidRPr="00B65F76">
        <w:rPr>
          <w:rFonts w:ascii="Calibri" w:eastAsia="Times New Roman" w:hAnsi="Calibri" w:cs="Times New Roman"/>
        </w:rPr>
        <w:lastRenderedPageBreak/>
        <w:t>Demonstrate knowledge of the fundamental concepts and theories from pre-calculus:</w:t>
      </w:r>
    </w:p>
    <w:p w:rsidR="00B65F76" w:rsidRPr="00B65F76" w:rsidRDefault="00B65F76" w:rsidP="00B65F76">
      <w:pPr>
        <w:tabs>
          <w:tab w:val="left" w:pos="360"/>
          <w:tab w:val="left" w:pos="990"/>
          <w:tab w:val="left" w:pos="3240"/>
        </w:tabs>
        <w:spacing w:after="0" w:line="240" w:lineRule="auto"/>
        <w:ind w:left="360" w:hanging="360"/>
        <w:jc w:val="both"/>
        <w:rPr>
          <w:rFonts w:ascii="Calibri" w:eastAsia="Times New Roman" w:hAnsi="Calibri" w:cs="Times New Roman"/>
          <w:sz w:val="12"/>
          <w:szCs w:val="12"/>
        </w:rPr>
      </w:pPr>
    </w:p>
    <w:p w:rsidR="00B65F76" w:rsidRPr="00B65F76" w:rsidRDefault="00B65F76" w:rsidP="00B65F76">
      <w:pPr>
        <w:numPr>
          <w:ilvl w:val="1"/>
          <w:numId w:val="5"/>
        </w:numPr>
        <w:tabs>
          <w:tab w:val="left" w:pos="360"/>
          <w:tab w:val="left" w:pos="810"/>
          <w:tab w:val="left" w:pos="990"/>
          <w:tab w:val="left" w:pos="3240"/>
        </w:tabs>
        <w:spacing w:after="0" w:line="240" w:lineRule="auto"/>
        <w:ind w:left="810" w:hanging="450"/>
        <w:jc w:val="both"/>
        <w:rPr>
          <w:rFonts w:ascii="Calibri" w:eastAsia="Times New Roman" w:hAnsi="Calibri" w:cs="Times New Roman"/>
        </w:rPr>
      </w:pPr>
      <w:r w:rsidRPr="00B65F76">
        <w:rPr>
          <w:rFonts w:ascii="Calibri" w:eastAsia="Times New Roman" w:hAnsi="Calibri" w:cs="Times New Roman"/>
          <w:i/>
        </w:rPr>
        <w:t xml:space="preserve">evaluate and graph polynomial, rational, piecewise, exponential, logarithmic, and </w:t>
      </w:r>
      <w:r w:rsidR="00DF42AC" w:rsidRPr="00D67B8A">
        <w:rPr>
          <w:rFonts w:ascii="Calibri" w:eastAsia="Times New Roman" w:hAnsi="Calibri" w:cs="Times New Roman"/>
          <w:i/>
        </w:rPr>
        <w:t>trigonometric</w:t>
      </w:r>
      <w:r w:rsidRPr="00B65F76">
        <w:rPr>
          <w:rFonts w:ascii="Calibri" w:eastAsia="Times New Roman" w:hAnsi="Calibri" w:cs="Times New Roman"/>
          <w:i/>
        </w:rPr>
        <w:t xml:space="preserve"> functions</w:t>
      </w:r>
      <w:r w:rsidRPr="00B65F76">
        <w:rPr>
          <w:rFonts w:ascii="Calibri" w:eastAsia="Times New Roman" w:hAnsi="Calibri" w:cs="Times New Roman"/>
        </w:rPr>
        <w:t>;</w:t>
      </w:r>
    </w:p>
    <w:p w:rsidR="00B65F76" w:rsidRDefault="00B65F76" w:rsidP="00B65F76">
      <w:pPr>
        <w:numPr>
          <w:ilvl w:val="1"/>
          <w:numId w:val="5"/>
        </w:numPr>
        <w:tabs>
          <w:tab w:val="left" w:pos="360"/>
          <w:tab w:val="left" w:pos="810"/>
          <w:tab w:val="left" w:pos="990"/>
          <w:tab w:val="left" w:pos="3240"/>
        </w:tabs>
        <w:spacing w:after="0" w:line="240" w:lineRule="auto"/>
        <w:ind w:left="810" w:hanging="450"/>
        <w:jc w:val="both"/>
        <w:rPr>
          <w:rFonts w:ascii="Calibri" w:eastAsia="Times New Roman" w:hAnsi="Calibri" w:cs="Times New Roman"/>
        </w:rPr>
      </w:pPr>
      <w:r w:rsidRPr="00B65F76">
        <w:rPr>
          <w:rFonts w:ascii="Calibri" w:eastAsia="Times New Roman" w:hAnsi="Calibri" w:cs="Times New Roman"/>
          <w:i/>
        </w:rPr>
        <w:t xml:space="preserve">solve </w:t>
      </w:r>
      <w:r w:rsidR="00D67B8A" w:rsidRPr="00D67B8A">
        <w:rPr>
          <w:rFonts w:ascii="Calibri" w:eastAsia="Times New Roman" w:hAnsi="Calibri" w:cs="Times New Roman"/>
          <w:i/>
        </w:rPr>
        <w:t>polynomial</w:t>
      </w:r>
      <w:r w:rsidRPr="00B65F76">
        <w:rPr>
          <w:rFonts w:ascii="Calibri" w:eastAsia="Times New Roman" w:hAnsi="Calibri" w:cs="Times New Roman"/>
          <w:i/>
        </w:rPr>
        <w:t>, exponential, logarithmic</w:t>
      </w:r>
      <w:r w:rsidR="00D67B8A" w:rsidRPr="00D67B8A">
        <w:rPr>
          <w:rFonts w:ascii="Calibri" w:eastAsia="Times New Roman" w:hAnsi="Calibri" w:cs="Times New Roman"/>
          <w:i/>
        </w:rPr>
        <w:t>, and trigonometric</w:t>
      </w:r>
      <w:r w:rsidRPr="00B65F76">
        <w:rPr>
          <w:rFonts w:ascii="Calibri" w:eastAsia="Times New Roman" w:hAnsi="Calibri" w:cs="Times New Roman"/>
          <w:i/>
        </w:rPr>
        <w:t xml:space="preserve"> equations</w:t>
      </w:r>
      <w:r w:rsidRPr="00B65F76">
        <w:rPr>
          <w:rFonts w:ascii="Calibri" w:eastAsia="Times New Roman" w:hAnsi="Calibri" w:cs="Times New Roman"/>
        </w:rPr>
        <w:t>;</w:t>
      </w:r>
    </w:p>
    <w:p w:rsidR="002B1583" w:rsidRPr="00B65F76" w:rsidRDefault="002B1583" w:rsidP="00B65F76">
      <w:pPr>
        <w:numPr>
          <w:ilvl w:val="1"/>
          <w:numId w:val="5"/>
        </w:numPr>
        <w:tabs>
          <w:tab w:val="left" w:pos="360"/>
          <w:tab w:val="left" w:pos="810"/>
          <w:tab w:val="left" w:pos="990"/>
          <w:tab w:val="left" w:pos="3240"/>
        </w:tabs>
        <w:spacing w:after="0" w:line="240" w:lineRule="auto"/>
        <w:ind w:left="810" w:hanging="450"/>
        <w:jc w:val="both"/>
        <w:rPr>
          <w:rFonts w:ascii="Calibri" w:eastAsia="Times New Roman" w:hAnsi="Calibri" w:cs="Times New Roman"/>
        </w:rPr>
      </w:pPr>
      <w:r>
        <w:rPr>
          <w:rFonts w:ascii="Calibri" w:eastAsia="Times New Roman" w:hAnsi="Calibri" w:cs="Times New Roman"/>
          <w:i/>
        </w:rPr>
        <w:t>solve quadratic inequalities</w:t>
      </w:r>
      <w:r w:rsidRPr="002B1583">
        <w:rPr>
          <w:rFonts w:ascii="Calibri" w:eastAsia="Times New Roman" w:hAnsi="Calibri" w:cs="Times New Roman"/>
        </w:rPr>
        <w:t>;</w:t>
      </w:r>
    </w:p>
    <w:p w:rsidR="00B65F76" w:rsidRPr="00B65F76" w:rsidRDefault="00B65F76" w:rsidP="00B65F76">
      <w:pPr>
        <w:numPr>
          <w:ilvl w:val="1"/>
          <w:numId w:val="5"/>
        </w:numPr>
        <w:tabs>
          <w:tab w:val="left" w:pos="360"/>
          <w:tab w:val="left" w:pos="810"/>
          <w:tab w:val="left" w:pos="990"/>
          <w:tab w:val="left" w:pos="3240"/>
        </w:tabs>
        <w:spacing w:after="0" w:line="240" w:lineRule="auto"/>
        <w:ind w:left="810" w:hanging="450"/>
        <w:jc w:val="both"/>
        <w:rPr>
          <w:rFonts w:ascii="Calibri" w:eastAsia="Times New Roman" w:hAnsi="Calibri" w:cs="Times New Roman"/>
        </w:rPr>
      </w:pPr>
      <w:r w:rsidRPr="00B65F76">
        <w:rPr>
          <w:rFonts w:ascii="Calibri" w:eastAsia="Times New Roman" w:hAnsi="Calibri" w:cs="Times New Roman"/>
          <w:i/>
        </w:rPr>
        <w:t>identify key characteristics</w:t>
      </w:r>
      <w:r w:rsidR="004E0FCA">
        <w:rPr>
          <w:rFonts w:ascii="Calibri" w:eastAsia="Times New Roman" w:hAnsi="Calibri" w:cs="Times New Roman"/>
          <w:i/>
        </w:rPr>
        <w:t xml:space="preserve"> (e.g., domain and range, zeros, etc.)</w:t>
      </w:r>
      <w:r w:rsidRPr="00B65F76">
        <w:rPr>
          <w:rFonts w:ascii="Calibri" w:eastAsia="Times New Roman" w:hAnsi="Calibri" w:cs="Times New Roman"/>
          <w:i/>
        </w:rPr>
        <w:t xml:space="preserve"> of </w:t>
      </w:r>
      <w:r w:rsidR="004E0FCA" w:rsidRPr="00D67B8A">
        <w:rPr>
          <w:rFonts w:ascii="Calibri" w:eastAsia="Times New Roman" w:hAnsi="Calibri" w:cs="Times New Roman"/>
          <w:i/>
        </w:rPr>
        <w:t>polynomial</w:t>
      </w:r>
      <w:r w:rsidR="004E0FCA" w:rsidRPr="00B65F76">
        <w:rPr>
          <w:rFonts w:ascii="Calibri" w:eastAsia="Times New Roman" w:hAnsi="Calibri" w:cs="Times New Roman"/>
          <w:i/>
        </w:rPr>
        <w:t xml:space="preserve"> functions, logarithmic functions, exponential functions, and </w:t>
      </w:r>
      <w:r w:rsidR="004E0FCA" w:rsidRPr="00D67B8A">
        <w:rPr>
          <w:rFonts w:ascii="Calibri" w:eastAsia="Times New Roman" w:hAnsi="Calibri" w:cs="Times New Roman"/>
          <w:i/>
        </w:rPr>
        <w:t>trigonometric</w:t>
      </w:r>
      <w:r w:rsidR="004E0FCA" w:rsidRPr="00B65F76">
        <w:rPr>
          <w:rFonts w:ascii="Calibri" w:eastAsia="Times New Roman" w:hAnsi="Calibri" w:cs="Times New Roman"/>
          <w:i/>
        </w:rPr>
        <w:t xml:space="preserve"> functions </w:t>
      </w:r>
      <w:r w:rsidRPr="00B65F76">
        <w:rPr>
          <w:rFonts w:ascii="Calibri" w:eastAsia="Times New Roman" w:hAnsi="Calibri" w:cs="Times New Roman"/>
          <w:i/>
        </w:rPr>
        <w:t>and use the</w:t>
      </w:r>
      <w:r w:rsidR="00D67B8A" w:rsidRPr="00D67B8A">
        <w:rPr>
          <w:rFonts w:ascii="Calibri" w:eastAsia="Times New Roman" w:hAnsi="Calibri" w:cs="Times New Roman"/>
          <w:i/>
        </w:rPr>
        <w:t>se</w:t>
      </w:r>
      <w:r w:rsidRPr="00B65F76">
        <w:rPr>
          <w:rFonts w:ascii="Calibri" w:eastAsia="Times New Roman" w:hAnsi="Calibri" w:cs="Times New Roman"/>
          <w:i/>
        </w:rPr>
        <w:t xml:space="preserve"> </w:t>
      </w:r>
      <w:r w:rsidR="004E0FCA">
        <w:rPr>
          <w:rFonts w:ascii="Calibri" w:eastAsia="Times New Roman" w:hAnsi="Calibri" w:cs="Times New Roman"/>
          <w:i/>
        </w:rPr>
        <w:t xml:space="preserve">traits </w:t>
      </w:r>
      <w:r w:rsidRPr="00B65F76">
        <w:rPr>
          <w:rFonts w:ascii="Calibri" w:eastAsia="Times New Roman" w:hAnsi="Calibri" w:cs="Times New Roman"/>
          <w:i/>
        </w:rPr>
        <w:t xml:space="preserve">to </w:t>
      </w:r>
      <w:r w:rsidR="004E0FCA">
        <w:rPr>
          <w:rFonts w:ascii="Calibri" w:eastAsia="Times New Roman" w:hAnsi="Calibri" w:cs="Times New Roman"/>
          <w:i/>
        </w:rPr>
        <w:t xml:space="preserve">find the equations of and to </w:t>
      </w:r>
      <w:r w:rsidRPr="00B65F76">
        <w:rPr>
          <w:rFonts w:ascii="Calibri" w:eastAsia="Times New Roman" w:hAnsi="Calibri" w:cs="Times New Roman"/>
          <w:i/>
        </w:rPr>
        <w:t>graph the function</w:t>
      </w:r>
      <w:r w:rsidR="004E0FCA">
        <w:rPr>
          <w:rFonts w:ascii="Calibri" w:eastAsia="Times New Roman" w:hAnsi="Calibri" w:cs="Times New Roman"/>
          <w:i/>
        </w:rPr>
        <w:t>s</w:t>
      </w:r>
      <w:r w:rsidRPr="00B65F76">
        <w:rPr>
          <w:rFonts w:ascii="Calibri" w:eastAsia="Times New Roman" w:hAnsi="Calibri" w:cs="Times New Roman"/>
          <w:i/>
        </w:rPr>
        <w:t xml:space="preserve"> in an appropriate coordinate system</w:t>
      </w:r>
      <w:r w:rsidRPr="00B65F76">
        <w:rPr>
          <w:rFonts w:ascii="Calibri" w:eastAsia="Times New Roman" w:hAnsi="Calibri" w:cs="Times New Roman"/>
        </w:rPr>
        <w:t>;</w:t>
      </w:r>
    </w:p>
    <w:p w:rsidR="00B65F76" w:rsidRPr="00B65F76" w:rsidRDefault="00B65F76" w:rsidP="00B65F76">
      <w:pPr>
        <w:numPr>
          <w:ilvl w:val="1"/>
          <w:numId w:val="5"/>
        </w:numPr>
        <w:tabs>
          <w:tab w:val="left" w:pos="360"/>
          <w:tab w:val="left" w:pos="810"/>
          <w:tab w:val="left" w:pos="990"/>
          <w:tab w:val="left" w:pos="3240"/>
        </w:tabs>
        <w:spacing w:after="0" w:line="240" w:lineRule="auto"/>
        <w:ind w:left="810" w:hanging="450"/>
        <w:jc w:val="both"/>
        <w:rPr>
          <w:rFonts w:ascii="Calibri" w:eastAsia="Times New Roman" w:hAnsi="Calibri" w:cs="Times New Roman"/>
        </w:rPr>
      </w:pPr>
      <w:r w:rsidRPr="00B65F76">
        <w:rPr>
          <w:rFonts w:ascii="Calibri" w:eastAsia="Times New Roman" w:hAnsi="Calibri" w:cs="Times New Roman"/>
          <w:i/>
        </w:rPr>
        <w:t>identify and describe function transformations</w:t>
      </w:r>
      <w:r w:rsidRPr="00B65F76">
        <w:rPr>
          <w:rFonts w:ascii="Calibri" w:eastAsia="Times New Roman" w:hAnsi="Calibri" w:cs="Times New Roman"/>
        </w:rPr>
        <w:t>;</w:t>
      </w:r>
    </w:p>
    <w:p w:rsidR="00D67B8A" w:rsidRDefault="00D67B8A" w:rsidP="00D67B8A">
      <w:pPr>
        <w:numPr>
          <w:ilvl w:val="1"/>
          <w:numId w:val="5"/>
        </w:numPr>
        <w:tabs>
          <w:tab w:val="left" w:pos="360"/>
          <w:tab w:val="left" w:pos="810"/>
          <w:tab w:val="left" w:pos="3240"/>
        </w:tabs>
        <w:spacing w:after="0" w:line="240" w:lineRule="auto"/>
        <w:ind w:left="810" w:hanging="450"/>
        <w:jc w:val="both"/>
        <w:rPr>
          <w:rFonts w:ascii="Calibri" w:eastAsia="Times New Roman" w:hAnsi="Calibri" w:cs="Times New Roman"/>
        </w:rPr>
      </w:pPr>
      <w:r w:rsidRPr="00D67B8A">
        <w:rPr>
          <w:rFonts w:ascii="Calibri" w:eastAsia="Times New Roman" w:hAnsi="Calibri" w:cs="Times New Roman"/>
          <w:i/>
        </w:rPr>
        <w:t>graph polar coordinates and polar equations</w:t>
      </w:r>
      <w:r w:rsidR="004E0FCA">
        <w:rPr>
          <w:rFonts w:ascii="Calibri" w:eastAsia="Times New Roman" w:hAnsi="Calibri" w:cs="Times New Roman"/>
          <w:i/>
        </w:rPr>
        <w:t xml:space="preserve"> in the polar coordinate system</w:t>
      </w:r>
      <w:r w:rsidRPr="00D67B8A">
        <w:rPr>
          <w:rFonts w:ascii="Calibri" w:eastAsia="Times New Roman" w:hAnsi="Calibri" w:cs="Times New Roman"/>
        </w:rPr>
        <w:t xml:space="preserve">; </w:t>
      </w:r>
    </w:p>
    <w:p w:rsidR="004E0FCA" w:rsidRDefault="004E0FCA" w:rsidP="00D67B8A">
      <w:pPr>
        <w:numPr>
          <w:ilvl w:val="1"/>
          <w:numId w:val="5"/>
        </w:numPr>
        <w:tabs>
          <w:tab w:val="left" w:pos="360"/>
          <w:tab w:val="left" w:pos="810"/>
          <w:tab w:val="left" w:pos="3240"/>
        </w:tabs>
        <w:spacing w:after="0" w:line="240" w:lineRule="auto"/>
        <w:ind w:left="810" w:hanging="450"/>
        <w:jc w:val="both"/>
        <w:rPr>
          <w:rFonts w:ascii="Calibri" w:eastAsia="Times New Roman" w:hAnsi="Calibri" w:cs="Times New Roman"/>
        </w:rPr>
      </w:pPr>
      <w:r>
        <w:rPr>
          <w:rFonts w:ascii="Calibri" w:eastAsia="Times New Roman" w:hAnsi="Calibri" w:cs="Times New Roman"/>
          <w:i/>
        </w:rPr>
        <w:t xml:space="preserve">convert between </w:t>
      </w:r>
      <w:r w:rsidR="00D7758C">
        <w:rPr>
          <w:rFonts w:ascii="Calibri" w:eastAsia="Times New Roman" w:hAnsi="Calibri" w:cs="Times New Roman"/>
          <w:i/>
        </w:rPr>
        <w:t xml:space="preserve">radian and degree measures and between </w:t>
      </w:r>
      <w:r>
        <w:rPr>
          <w:rFonts w:ascii="Calibri" w:eastAsia="Times New Roman" w:hAnsi="Calibri" w:cs="Times New Roman"/>
          <w:i/>
        </w:rPr>
        <w:t>polar coordinates and rectangular coordinates</w:t>
      </w:r>
      <w:r w:rsidRPr="004E0FCA">
        <w:rPr>
          <w:rFonts w:ascii="Calibri" w:eastAsia="Times New Roman" w:hAnsi="Calibri" w:cs="Times New Roman"/>
        </w:rPr>
        <w:t>;</w:t>
      </w:r>
    </w:p>
    <w:p w:rsidR="00D7758C" w:rsidRDefault="00D7758C" w:rsidP="00D67B8A">
      <w:pPr>
        <w:numPr>
          <w:ilvl w:val="1"/>
          <w:numId w:val="5"/>
        </w:numPr>
        <w:tabs>
          <w:tab w:val="left" w:pos="360"/>
          <w:tab w:val="left" w:pos="810"/>
          <w:tab w:val="left" w:pos="3240"/>
        </w:tabs>
        <w:spacing w:after="0" w:line="240" w:lineRule="auto"/>
        <w:ind w:left="810" w:hanging="450"/>
        <w:jc w:val="both"/>
        <w:rPr>
          <w:rFonts w:ascii="Calibri" w:eastAsia="Times New Roman" w:hAnsi="Calibri" w:cs="Times New Roman"/>
        </w:rPr>
      </w:pPr>
      <w:r>
        <w:rPr>
          <w:rFonts w:ascii="Calibri" w:eastAsia="Times New Roman" w:hAnsi="Calibri" w:cs="Times New Roman"/>
          <w:i/>
        </w:rPr>
        <w:t>evaluate trigonometric functions of any angle using identities and formulas to simplify as necessary</w:t>
      </w:r>
      <w:r w:rsidRPr="00D7758C">
        <w:rPr>
          <w:rFonts w:ascii="Calibri" w:eastAsia="Times New Roman" w:hAnsi="Calibri" w:cs="Times New Roman"/>
        </w:rPr>
        <w:t>;</w:t>
      </w:r>
    </w:p>
    <w:p w:rsidR="00D7758C" w:rsidRPr="00D67B8A" w:rsidRDefault="00D7758C" w:rsidP="00D67B8A">
      <w:pPr>
        <w:numPr>
          <w:ilvl w:val="1"/>
          <w:numId w:val="5"/>
        </w:numPr>
        <w:tabs>
          <w:tab w:val="left" w:pos="360"/>
          <w:tab w:val="left" w:pos="810"/>
          <w:tab w:val="left" w:pos="3240"/>
        </w:tabs>
        <w:spacing w:after="0" w:line="240" w:lineRule="auto"/>
        <w:ind w:left="810" w:hanging="450"/>
        <w:jc w:val="both"/>
        <w:rPr>
          <w:rFonts w:ascii="Calibri" w:eastAsia="Times New Roman" w:hAnsi="Calibri" w:cs="Times New Roman"/>
        </w:rPr>
      </w:pPr>
      <w:r>
        <w:rPr>
          <w:rFonts w:ascii="Calibri" w:eastAsia="Times New Roman" w:hAnsi="Calibri" w:cs="Times New Roman"/>
          <w:i/>
        </w:rPr>
        <w:t>apply trigonometric definitions and the Law of Sines and the Law of Cosines to solve right and oblique triangles</w:t>
      </w:r>
      <w:r w:rsidRPr="00D7758C">
        <w:rPr>
          <w:rFonts w:ascii="Calibri" w:eastAsia="Times New Roman" w:hAnsi="Calibri" w:cs="Times New Roman"/>
        </w:rPr>
        <w:t>;</w:t>
      </w:r>
    </w:p>
    <w:p w:rsidR="00D67B8A" w:rsidRPr="00D67B8A" w:rsidRDefault="00D67B8A" w:rsidP="00E2767C">
      <w:pPr>
        <w:numPr>
          <w:ilvl w:val="1"/>
          <w:numId w:val="5"/>
        </w:numPr>
        <w:tabs>
          <w:tab w:val="left" w:pos="360"/>
          <w:tab w:val="left" w:pos="810"/>
          <w:tab w:val="left" w:pos="3240"/>
        </w:tabs>
        <w:spacing w:after="0" w:line="240" w:lineRule="auto"/>
        <w:ind w:left="810" w:hanging="450"/>
        <w:jc w:val="both"/>
        <w:rPr>
          <w:rFonts w:ascii="Calibri" w:eastAsia="Times New Roman" w:hAnsi="Calibri" w:cs="Times New Roman"/>
          <w:i/>
        </w:rPr>
      </w:pPr>
      <w:r w:rsidRPr="00D67B8A">
        <w:rPr>
          <w:rFonts w:ascii="Calibri" w:eastAsia="Times New Roman" w:hAnsi="Calibri" w:cs="Times New Roman"/>
          <w:i/>
        </w:rPr>
        <w:t>identify key characteristics</w:t>
      </w:r>
      <w:r w:rsidR="00D7758C">
        <w:rPr>
          <w:rFonts w:ascii="Calibri" w:eastAsia="Times New Roman" w:hAnsi="Calibri" w:cs="Times New Roman"/>
          <w:i/>
        </w:rPr>
        <w:t xml:space="preserve"> (i.e., vertices, foci, directrix and/or asymptotes)</w:t>
      </w:r>
      <w:r w:rsidRPr="00D67B8A">
        <w:rPr>
          <w:rFonts w:ascii="Calibri" w:eastAsia="Times New Roman" w:hAnsi="Calibri" w:cs="Times New Roman"/>
          <w:i/>
        </w:rPr>
        <w:t xml:space="preserve"> of </w:t>
      </w:r>
      <w:r w:rsidR="004E0FCA">
        <w:rPr>
          <w:rFonts w:ascii="Calibri" w:eastAsia="Times New Roman" w:hAnsi="Calibri" w:cs="Times New Roman"/>
          <w:i/>
        </w:rPr>
        <w:t xml:space="preserve">various </w:t>
      </w:r>
      <w:r w:rsidRPr="00D67B8A">
        <w:rPr>
          <w:rFonts w:ascii="Calibri" w:eastAsia="Times New Roman" w:hAnsi="Calibri" w:cs="Times New Roman"/>
          <w:i/>
        </w:rPr>
        <w:t>conic sections</w:t>
      </w:r>
      <w:r w:rsidR="004E0FCA">
        <w:rPr>
          <w:rFonts w:ascii="Calibri" w:eastAsia="Times New Roman" w:hAnsi="Calibri" w:cs="Times New Roman"/>
          <w:i/>
        </w:rPr>
        <w:t xml:space="preserve"> (i.e., circles, parabolas, ellipses, and hyperbolas)</w:t>
      </w:r>
      <w:r w:rsidRPr="00D67B8A">
        <w:rPr>
          <w:rFonts w:ascii="Calibri" w:eastAsia="Times New Roman" w:hAnsi="Calibri" w:cs="Times New Roman"/>
          <w:i/>
        </w:rPr>
        <w:t xml:space="preserve"> and use these </w:t>
      </w:r>
      <w:r w:rsidR="004E0FCA">
        <w:rPr>
          <w:rFonts w:ascii="Calibri" w:eastAsia="Times New Roman" w:hAnsi="Calibri" w:cs="Times New Roman"/>
          <w:i/>
        </w:rPr>
        <w:t xml:space="preserve">traits </w:t>
      </w:r>
      <w:r w:rsidRPr="00D67B8A">
        <w:rPr>
          <w:rFonts w:ascii="Calibri" w:eastAsia="Times New Roman" w:hAnsi="Calibri" w:cs="Times New Roman"/>
          <w:i/>
        </w:rPr>
        <w:t>to find the equation</w:t>
      </w:r>
      <w:r w:rsidR="004E0FCA">
        <w:rPr>
          <w:rFonts w:ascii="Calibri" w:eastAsia="Times New Roman" w:hAnsi="Calibri" w:cs="Times New Roman"/>
          <w:i/>
        </w:rPr>
        <w:t>s</w:t>
      </w:r>
      <w:r w:rsidRPr="00D67B8A">
        <w:rPr>
          <w:rFonts w:ascii="Calibri" w:eastAsia="Times New Roman" w:hAnsi="Calibri" w:cs="Times New Roman"/>
          <w:i/>
        </w:rPr>
        <w:t xml:space="preserve"> of and to graph the conics; </w:t>
      </w:r>
      <w:r w:rsidRPr="00D67B8A">
        <w:rPr>
          <w:rFonts w:ascii="Calibri" w:eastAsia="Times New Roman" w:hAnsi="Calibri" w:cs="Times New Roman"/>
        </w:rPr>
        <w:t>and</w:t>
      </w:r>
    </w:p>
    <w:p w:rsidR="00D67B8A" w:rsidRPr="00B65F76" w:rsidRDefault="00D67B8A" w:rsidP="00E2767C">
      <w:pPr>
        <w:numPr>
          <w:ilvl w:val="1"/>
          <w:numId w:val="5"/>
        </w:numPr>
        <w:tabs>
          <w:tab w:val="left" w:pos="360"/>
          <w:tab w:val="left" w:pos="810"/>
          <w:tab w:val="left" w:pos="3240"/>
        </w:tabs>
        <w:spacing w:after="0" w:line="240" w:lineRule="auto"/>
        <w:ind w:left="810" w:hanging="450"/>
        <w:jc w:val="both"/>
        <w:rPr>
          <w:rFonts w:ascii="Calibri" w:eastAsia="Times New Roman" w:hAnsi="Calibri" w:cs="Times New Roman"/>
          <w:i/>
        </w:rPr>
      </w:pPr>
      <w:r w:rsidRPr="00D67B8A">
        <w:rPr>
          <w:rFonts w:ascii="Calibri" w:eastAsia="Times New Roman" w:hAnsi="Calibri" w:cs="Times New Roman"/>
          <w:i/>
        </w:rPr>
        <w:t>express sequences using summation notation and evaluate the sum of a given sequence</w:t>
      </w:r>
    </w:p>
    <w:p w:rsidR="00B65F76" w:rsidRPr="00D7758C" w:rsidRDefault="00B65F76" w:rsidP="00B65F76">
      <w:pPr>
        <w:tabs>
          <w:tab w:val="left" w:pos="2340"/>
          <w:tab w:val="left" w:pos="3600"/>
        </w:tabs>
        <w:spacing w:after="0" w:line="240" w:lineRule="auto"/>
        <w:ind w:left="360" w:hanging="360"/>
        <w:jc w:val="both"/>
        <w:rPr>
          <w:rFonts w:ascii="Calibri" w:eastAsia="Times New Roman" w:hAnsi="Calibri" w:cs="Times New Roman"/>
          <w:i/>
          <w:sz w:val="16"/>
        </w:rPr>
      </w:pPr>
    </w:p>
    <w:p w:rsidR="00B65F76" w:rsidRPr="00B65F76" w:rsidRDefault="00B65F76" w:rsidP="00B65F76">
      <w:pPr>
        <w:numPr>
          <w:ilvl w:val="0"/>
          <w:numId w:val="6"/>
        </w:numPr>
        <w:tabs>
          <w:tab w:val="left" w:pos="357"/>
        </w:tabs>
        <w:spacing w:after="0" w:line="240" w:lineRule="auto"/>
        <w:ind w:left="357" w:hanging="357"/>
        <w:jc w:val="both"/>
        <w:rPr>
          <w:rFonts w:ascii="Calibri" w:eastAsia="Times New Roman" w:hAnsi="Calibri" w:cs="Times New Roman"/>
          <w:b/>
        </w:rPr>
      </w:pPr>
      <w:r w:rsidRPr="00B65F76">
        <w:rPr>
          <w:rFonts w:ascii="Calibri" w:eastAsia="Times New Roman" w:hAnsi="Calibri" w:cs="Times New Roman"/>
        </w:rPr>
        <w:t xml:space="preserve">Utilize various pre-calculus problem-solving and critical-thinking techniques to set up and solve applied problems </w:t>
      </w:r>
      <w:r>
        <w:rPr>
          <w:rFonts w:ascii="Calibri" w:eastAsia="Times New Roman" w:hAnsi="Calibri" w:cs="Times New Roman"/>
        </w:rPr>
        <w:t xml:space="preserve">in various </w:t>
      </w:r>
      <w:r w:rsidRPr="00B65F76">
        <w:rPr>
          <w:rFonts w:ascii="Calibri" w:eastAsia="Times New Roman" w:hAnsi="Calibri" w:cs="Times New Roman"/>
        </w:rPr>
        <w:t>science</w:t>
      </w:r>
      <w:r>
        <w:rPr>
          <w:rFonts w:ascii="Calibri" w:eastAsia="Times New Roman" w:hAnsi="Calibri" w:cs="Times New Roman"/>
        </w:rPr>
        <w:t xml:space="preserve"> disciplines</w:t>
      </w:r>
      <w:r w:rsidRPr="00B65F76">
        <w:rPr>
          <w:rFonts w:ascii="Calibri" w:eastAsia="Times New Roman" w:hAnsi="Calibri" w:cs="Times New Roman"/>
        </w:rPr>
        <w:t xml:space="preserve"> and other fields:</w:t>
      </w:r>
    </w:p>
    <w:p w:rsidR="00B65F76" w:rsidRPr="00B65F76" w:rsidRDefault="00B65F76" w:rsidP="00B65F76">
      <w:pPr>
        <w:tabs>
          <w:tab w:val="left" w:pos="2340"/>
        </w:tabs>
        <w:spacing w:after="0" w:line="240" w:lineRule="auto"/>
        <w:ind w:left="360" w:hanging="360"/>
        <w:jc w:val="both"/>
        <w:rPr>
          <w:rFonts w:ascii="Calibri" w:eastAsia="Times New Roman" w:hAnsi="Calibri" w:cs="Times New Roman"/>
          <w:b/>
          <w:sz w:val="12"/>
          <w:szCs w:val="12"/>
        </w:rPr>
      </w:pPr>
    </w:p>
    <w:p w:rsidR="00B65F76" w:rsidRPr="00B65F76" w:rsidRDefault="00B65F76" w:rsidP="00B65F76">
      <w:pPr>
        <w:numPr>
          <w:ilvl w:val="1"/>
          <w:numId w:val="6"/>
        </w:numPr>
        <w:tabs>
          <w:tab w:val="left" w:pos="810"/>
          <w:tab w:val="left" w:pos="990"/>
        </w:tabs>
        <w:spacing w:after="0" w:line="240" w:lineRule="auto"/>
        <w:ind w:left="810" w:hanging="450"/>
        <w:jc w:val="both"/>
        <w:rPr>
          <w:rFonts w:ascii="Calibri" w:eastAsia="Times New Roman" w:hAnsi="Calibri" w:cs="Times New Roman"/>
        </w:rPr>
      </w:pPr>
      <w:r w:rsidRPr="00B65F76">
        <w:rPr>
          <w:rFonts w:ascii="Calibri" w:eastAsia="Times New Roman" w:hAnsi="Calibri" w:cs="Times New Roman"/>
          <w:i/>
        </w:rPr>
        <w:t xml:space="preserve">solve </w:t>
      </w:r>
      <w:r w:rsidR="002B1583" w:rsidRPr="002B1583">
        <w:rPr>
          <w:rFonts w:ascii="Calibri" w:eastAsia="Times New Roman" w:hAnsi="Calibri" w:cs="Times New Roman"/>
          <w:i/>
        </w:rPr>
        <w:t xml:space="preserve">geometry </w:t>
      </w:r>
      <w:r w:rsidR="002B1583">
        <w:rPr>
          <w:rFonts w:ascii="Calibri" w:eastAsia="Times New Roman" w:hAnsi="Calibri" w:cs="Times New Roman"/>
          <w:i/>
        </w:rPr>
        <w:t xml:space="preserve">and distance </w:t>
      </w:r>
      <w:r w:rsidR="002B1583" w:rsidRPr="002B1583">
        <w:rPr>
          <w:rFonts w:ascii="Calibri" w:eastAsia="Times New Roman" w:hAnsi="Calibri" w:cs="Times New Roman"/>
          <w:i/>
        </w:rPr>
        <w:t>problems;</w:t>
      </w:r>
    </w:p>
    <w:p w:rsidR="00B65F76" w:rsidRPr="00B65F76" w:rsidRDefault="00B65F76" w:rsidP="002B1583">
      <w:pPr>
        <w:numPr>
          <w:ilvl w:val="1"/>
          <w:numId w:val="6"/>
        </w:numPr>
        <w:tabs>
          <w:tab w:val="left" w:pos="810"/>
          <w:tab w:val="left" w:pos="990"/>
        </w:tabs>
        <w:spacing w:after="0" w:line="240" w:lineRule="auto"/>
        <w:ind w:left="810" w:hanging="450"/>
        <w:jc w:val="both"/>
        <w:rPr>
          <w:rFonts w:ascii="Calibri" w:eastAsia="Times New Roman" w:hAnsi="Calibri" w:cs="Times New Roman"/>
          <w:sz w:val="20"/>
        </w:rPr>
      </w:pPr>
      <w:r w:rsidRPr="00B65F76">
        <w:rPr>
          <w:rFonts w:ascii="Calibri" w:eastAsia="Times New Roman" w:hAnsi="Calibri" w:cs="Times New Roman"/>
          <w:i/>
          <w:szCs w:val="20"/>
        </w:rPr>
        <w:lastRenderedPageBreak/>
        <w:t xml:space="preserve">solve </w:t>
      </w:r>
      <w:r w:rsidR="002B1583" w:rsidRPr="002B1583">
        <w:rPr>
          <w:rFonts w:ascii="Calibri" w:eastAsia="Times New Roman" w:hAnsi="Calibri" w:cs="Times New Roman"/>
          <w:i/>
          <w:szCs w:val="20"/>
        </w:rPr>
        <w:t>Newton’s Law of Cooling problems</w:t>
      </w:r>
      <w:r w:rsidRPr="00B65F76">
        <w:rPr>
          <w:rFonts w:ascii="Calibri" w:eastAsia="Times New Roman" w:hAnsi="Calibri" w:cs="Times New Roman"/>
          <w:i/>
          <w:szCs w:val="20"/>
        </w:rPr>
        <w:t>;</w:t>
      </w:r>
      <w:r w:rsidR="002B1583" w:rsidRPr="002B1583">
        <w:rPr>
          <w:rFonts w:ascii="Calibri" w:eastAsia="Times New Roman" w:hAnsi="Calibri" w:cs="Times New Roman"/>
          <w:sz w:val="20"/>
        </w:rPr>
        <w:t xml:space="preserve"> </w:t>
      </w:r>
    </w:p>
    <w:p w:rsidR="00B65F76" w:rsidRDefault="00B65F76" w:rsidP="00B65F76">
      <w:pPr>
        <w:numPr>
          <w:ilvl w:val="1"/>
          <w:numId w:val="6"/>
        </w:numPr>
        <w:tabs>
          <w:tab w:val="left" w:pos="810"/>
          <w:tab w:val="left" w:pos="990"/>
        </w:tabs>
        <w:spacing w:after="0" w:line="240" w:lineRule="auto"/>
        <w:ind w:left="810" w:hanging="450"/>
        <w:jc w:val="both"/>
        <w:rPr>
          <w:rFonts w:ascii="Calibri" w:eastAsia="Times New Roman" w:hAnsi="Calibri" w:cs="Times New Roman"/>
        </w:rPr>
      </w:pPr>
      <w:r w:rsidRPr="00B65F76">
        <w:rPr>
          <w:rFonts w:ascii="Calibri" w:eastAsia="Times New Roman" w:hAnsi="Calibri" w:cs="Times New Roman"/>
          <w:i/>
        </w:rPr>
        <w:t xml:space="preserve">solve growth and decay problems (in </w:t>
      </w:r>
      <w:r w:rsidR="002B1583">
        <w:rPr>
          <w:rFonts w:ascii="Calibri" w:eastAsia="Times New Roman" w:hAnsi="Calibri" w:cs="Times New Roman"/>
          <w:i/>
        </w:rPr>
        <w:t xml:space="preserve">finance, </w:t>
      </w:r>
      <w:r w:rsidRPr="00B65F76">
        <w:rPr>
          <w:rFonts w:ascii="Calibri" w:eastAsia="Times New Roman" w:hAnsi="Calibri" w:cs="Times New Roman"/>
          <w:i/>
        </w:rPr>
        <w:t>biology, chemistry, physics, etc.) using exponential functions</w:t>
      </w:r>
      <w:r w:rsidR="00D7758C">
        <w:rPr>
          <w:rFonts w:ascii="Calibri" w:eastAsia="Times New Roman" w:hAnsi="Calibri" w:cs="Times New Roman"/>
          <w:i/>
        </w:rPr>
        <w:t>;</w:t>
      </w:r>
      <w:r w:rsidR="00D7758C" w:rsidRPr="00D7758C">
        <w:rPr>
          <w:rFonts w:ascii="Calibri" w:eastAsia="Times New Roman" w:hAnsi="Calibri" w:cs="Times New Roman"/>
        </w:rPr>
        <w:t xml:space="preserve"> </w:t>
      </w:r>
      <w:r w:rsidR="00D7758C" w:rsidRPr="00B65F76">
        <w:rPr>
          <w:rFonts w:ascii="Calibri" w:eastAsia="Times New Roman" w:hAnsi="Calibri" w:cs="Times New Roman"/>
        </w:rPr>
        <w:t>and</w:t>
      </w:r>
    </w:p>
    <w:p w:rsidR="00D7758C" w:rsidRPr="00B65F76" w:rsidRDefault="00D7758C" w:rsidP="00B65F76">
      <w:pPr>
        <w:numPr>
          <w:ilvl w:val="1"/>
          <w:numId w:val="6"/>
        </w:numPr>
        <w:tabs>
          <w:tab w:val="left" w:pos="810"/>
          <w:tab w:val="left" w:pos="990"/>
        </w:tabs>
        <w:spacing w:after="0" w:line="240" w:lineRule="auto"/>
        <w:ind w:left="810" w:hanging="450"/>
        <w:jc w:val="both"/>
        <w:rPr>
          <w:rFonts w:ascii="Calibri" w:eastAsia="Times New Roman" w:hAnsi="Calibri" w:cs="Times New Roman"/>
        </w:rPr>
      </w:pPr>
      <w:r>
        <w:rPr>
          <w:rFonts w:ascii="Calibri" w:eastAsia="Times New Roman" w:hAnsi="Calibri" w:cs="Times New Roman"/>
          <w:i/>
        </w:rPr>
        <w:t>evaluate trigonometric mathematical models</w:t>
      </w:r>
    </w:p>
    <w:p w:rsidR="00B65F76" w:rsidRPr="00D7758C" w:rsidRDefault="00B65F76" w:rsidP="00B65F76">
      <w:pPr>
        <w:tabs>
          <w:tab w:val="left" w:pos="2340"/>
        </w:tabs>
        <w:spacing w:after="0" w:line="240" w:lineRule="auto"/>
        <w:jc w:val="both"/>
        <w:rPr>
          <w:rFonts w:ascii="Calibri" w:eastAsia="Times New Roman" w:hAnsi="Calibri" w:cs="Times New Roman"/>
          <w:sz w:val="16"/>
          <w:szCs w:val="12"/>
        </w:rPr>
      </w:pPr>
    </w:p>
    <w:p w:rsidR="00B65F76" w:rsidRPr="00B65F76" w:rsidRDefault="00B65F76" w:rsidP="00B65F76">
      <w:pPr>
        <w:numPr>
          <w:ilvl w:val="0"/>
          <w:numId w:val="6"/>
        </w:numPr>
        <w:tabs>
          <w:tab w:val="left" w:pos="357"/>
        </w:tabs>
        <w:spacing w:after="0" w:line="240" w:lineRule="auto"/>
        <w:ind w:left="357" w:hanging="357"/>
        <w:jc w:val="both"/>
        <w:rPr>
          <w:rFonts w:ascii="Calibri" w:eastAsia="Times New Roman" w:hAnsi="Calibri" w:cs="Times New Roman"/>
        </w:rPr>
      </w:pPr>
      <w:r w:rsidRPr="00B65F76">
        <w:rPr>
          <w:rFonts w:ascii="Calibri" w:eastAsia="Times New Roman" w:hAnsi="Calibri" w:cs="Times New Roman"/>
        </w:rPr>
        <w:t>Communicate accurate mathematical terminology and notation in written and/or oral form in order to explain strategies to solve problems as well as to interpret found solutions:</w:t>
      </w:r>
    </w:p>
    <w:p w:rsidR="00B65F76" w:rsidRPr="00B65F76" w:rsidRDefault="00B65F76" w:rsidP="00B65F76">
      <w:pPr>
        <w:tabs>
          <w:tab w:val="left" w:pos="2340"/>
        </w:tabs>
        <w:spacing w:after="0" w:line="240" w:lineRule="auto"/>
        <w:ind w:left="360" w:hanging="360"/>
        <w:jc w:val="both"/>
        <w:rPr>
          <w:rFonts w:ascii="Calibri" w:eastAsia="Times New Roman" w:hAnsi="Calibri" w:cs="Times New Roman"/>
          <w:sz w:val="12"/>
          <w:szCs w:val="12"/>
        </w:rPr>
      </w:pPr>
    </w:p>
    <w:p w:rsidR="00B65F76" w:rsidRPr="00B65F76" w:rsidRDefault="00B65F76" w:rsidP="00B65F76">
      <w:pPr>
        <w:tabs>
          <w:tab w:val="left" w:pos="540"/>
          <w:tab w:val="left" w:pos="2340"/>
        </w:tabs>
        <w:spacing w:after="0" w:line="240" w:lineRule="auto"/>
        <w:ind w:left="810" w:hanging="450"/>
        <w:jc w:val="both"/>
        <w:rPr>
          <w:rFonts w:ascii="Calibri" w:eastAsia="Times New Roman" w:hAnsi="Calibri" w:cs="Times New Roman"/>
          <w:i/>
        </w:rPr>
      </w:pPr>
      <w:r w:rsidRPr="00B65F76">
        <w:rPr>
          <w:rFonts w:ascii="Calibri" w:eastAsia="Times New Roman" w:hAnsi="Calibri" w:cs="Times New Roman"/>
        </w:rPr>
        <w:t xml:space="preserve">3.1 </w:t>
      </w:r>
      <w:r w:rsidRPr="00B65F76">
        <w:rPr>
          <w:rFonts w:ascii="Calibri" w:eastAsia="Times New Roman" w:hAnsi="Calibri" w:cs="Times New Roman"/>
        </w:rPr>
        <w:tab/>
      </w:r>
      <w:r w:rsidRPr="00B65F76">
        <w:rPr>
          <w:rFonts w:ascii="Calibri" w:eastAsia="Times New Roman" w:hAnsi="Calibri" w:cs="Times New Roman"/>
          <w:i/>
        </w:rPr>
        <w:t xml:space="preserve">write and explain solutions to application problems including </w:t>
      </w:r>
      <w:r w:rsidR="002B1583">
        <w:rPr>
          <w:rFonts w:ascii="Calibri" w:eastAsia="Times New Roman" w:hAnsi="Calibri" w:cs="Times New Roman"/>
          <w:i/>
        </w:rPr>
        <w:t xml:space="preserve">geometry, distance, and </w:t>
      </w:r>
      <w:r w:rsidRPr="00B65F76">
        <w:rPr>
          <w:rFonts w:ascii="Calibri" w:eastAsia="Times New Roman" w:hAnsi="Calibri" w:cs="Times New Roman"/>
          <w:i/>
        </w:rPr>
        <w:t>growth and decay problems</w:t>
      </w:r>
    </w:p>
    <w:p w:rsidR="00B65F76" w:rsidRPr="00D7758C" w:rsidRDefault="00B65F76" w:rsidP="00B65F76">
      <w:pPr>
        <w:tabs>
          <w:tab w:val="left" w:pos="10080"/>
        </w:tabs>
        <w:spacing w:after="0" w:line="240" w:lineRule="auto"/>
        <w:ind w:right="90"/>
        <w:jc w:val="both"/>
        <w:rPr>
          <w:rFonts w:ascii="Calibri" w:eastAsia="Times New Roman" w:hAnsi="Calibri" w:cs="Times New Roman"/>
          <w:b/>
          <w:sz w:val="16"/>
          <w:szCs w:val="20"/>
        </w:rPr>
      </w:pPr>
    </w:p>
    <w:p w:rsidR="00B65F76" w:rsidRPr="00B65F76" w:rsidRDefault="00B65F76" w:rsidP="00B65F76">
      <w:pPr>
        <w:numPr>
          <w:ilvl w:val="0"/>
          <w:numId w:val="6"/>
        </w:numPr>
        <w:tabs>
          <w:tab w:val="left" w:pos="357"/>
        </w:tabs>
        <w:spacing w:after="0" w:line="240" w:lineRule="auto"/>
        <w:ind w:left="357" w:hanging="357"/>
        <w:jc w:val="both"/>
        <w:rPr>
          <w:rFonts w:ascii="Calibri" w:eastAsia="Times New Roman" w:hAnsi="Calibri" w:cs="Times New Roman"/>
        </w:rPr>
      </w:pPr>
      <w:r w:rsidRPr="00B65F76">
        <w:rPr>
          <w:rFonts w:ascii="Calibri" w:eastAsia="Times New Roman" w:hAnsi="Calibri" w:cs="Times New Roman"/>
        </w:rPr>
        <w:t>Use graphing calculators effectively as a tool to solve such problems as those described above:</w:t>
      </w:r>
    </w:p>
    <w:p w:rsidR="00B65F76" w:rsidRPr="00B65F76" w:rsidRDefault="00B65F76" w:rsidP="00B65F76">
      <w:pPr>
        <w:tabs>
          <w:tab w:val="left" w:pos="2340"/>
        </w:tabs>
        <w:spacing w:after="0" w:line="240" w:lineRule="auto"/>
        <w:ind w:left="360" w:hanging="360"/>
        <w:jc w:val="both"/>
        <w:rPr>
          <w:rFonts w:ascii="Calibri" w:eastAsia="Times New Roman" w:hAnsi="Calibri" w:cs="Times New Roman"/>
          <w:sz w:val="12"/>
          <w:szCs w:val="12"/>
        </w:rPr>
      </w:pPr>
    </w:p>
    <w:p w:rsidR="00B65F76" w:rsidRPr="00D7758C" w:rsidRDefault="00B65F76" w:rsidP="00B65F76">
      <w:pPr>
        <w:numPr>
          <w:ilvl w:val="1"/>
          <w:numId w:val="6"/>
        </w:numPr>
        <w:tabs>
          <w:tab w:val="left" w:pos="810"/>
          <w:tab w:val="left" w:pos="990"/>
          <w:tab w:val="left" w:pos="3600"/>
        </w:tabs>
        <w:spacing w:after="0" w:line="240" w:lineRule="auto"/>
        <w:ind w:left="810" w:hanging="450"/>
        <w:jc w:val="both"/>
        <w:rPr>
          <w:rFonts w:ascii="Calibri" w:eastAsia="Times New Roman" w:hAnsi="Calibri" w:cs="Times New Roman"/>
        </w:rPr>
      </w:pPr>
      <w:r w:rsidRPr="00B65F76">
        <w:rPr>
          <w:rFonts w:ascii="Calibri" w:eastAsia="Times New Roman" w:hAnsi="Calibri" w:cs="Times New Roman"/>
          <w:i/>
        </w:rPr>
        <w:t xml:space="preserve">use </w:t>
      </w:r>
      <w:r w:rsidRPr="00D7758C">
        <w:rPr>
          <w:rFonts w:ascii="Calibri" w:eastAsia="Times New Roman" w:hAnsi="Calibri" w:cs="Times New Roman"/>
          <w:i/>
        </w:rPr>
        <w:t xml:space="preserve">the </w:t>
      </w:r>
      <w:r w:rsidRPr="00D7758C">
        <w:rPr>
          <w:rFonts w:ascii="Calibri" w:eastAsia="Times New Roman" w:hAnsi="Calibri" w:cs="Times New Roman"/>
          <w:i/>
          <w:smallCaps/>
        </w:rPr>
        <w:t>graph</w:t>
      </w:r>
      <w:r w:rsidRPr="00D7758C">
        <w:rPr>
          <w:rFonts w:ascii="Calibri" w:eastAsia="Times New Roman" w:hAnsi="Calibri" w:cs="Times New Roman"/>
          <w:i/>
        </w:rPr>
        <w:t xml:space="preserve"> feature to display </w:t>
      </w:r>
      <w:r w:rsidR="002B1583" w:rsidRPr="00D7758C">
        <w:rPr>
          <w:rFonts w:ascii="Calibri" w:eastAsia="Times New Roman" w:hAnsi="Calibri" w:cs="Times New Roman"/>
          <w:i/>
        </w:rPr>
        <w:t xml:space="preserve">polynomial, rational, piecewise, exponential, logarithmic, </w:t>
      </w:r>
      <w:r w:rsidR="00D7758C" w:rsidRPr="00B65F76">
        <w:rPr>
          <w:rFonts w:ascii="Calibri" w:eastAsia="Times New Roman" w:hAnsi="Calibri" w:cs="Times New Roman"/>
        </w:rPr>
        <w:t>and</w:t>
      </w:r>
      <w:r w:rsidR="00D7758C" w:rsidRPr="00D7758C">
        <w:rPr>
          <w:rFonts w:ascii="Calibri" w:eastAsia="Times New Roman" w:hAnsi="Calibri" w:cs="Times New Roman"/>
          <w:i/>
        </w:rPr>
        <w:t xml:space="preserve"> </w:t>
      </w:r>
      <w:r w:rsidR="002B1583" w:rsidRPr="00D7758C">
        <w:rPr>
          <w:rFonts w:ascii="Calibri" w:eastAsia="Times New Roman" w:hAnsi="Calibri" w:cs="Times New Roman"/>
          <w:i/>
        </w:rPr>
        <w:t>trigonometric functions</w:t>
      </w:r>
      <w:r w:rsidR="00D7758C">
        <w:rPr>
          <w:rFonts w:ascii="Calibri" w:eastAsia="Times New Roman" w:hAnsi="Calibri" w:cs="Times New Roman"/>
          <w:i/>
        </w:rPr>
        <w:t xml:space="preserve"> as well as circular, elliptical, hyperbolic, and polar functions</w:t>
      </w:r>
      <w:r w:rsidRPr="00D7758C">
        <w:rPr>
          <w:rFonts w:ascii="Calibri" w:eastAsia="Times New Roman" w:hAnsi="Calibri" w:cs="Times New Roman"/>
        </w:rPr>
        <w:t>;</w:t>
      </w:r>
    </w:p>
    <w:p w:rsidR="00B65F76" w:rsidRPr="00D7758C" w:rsidRDefault="00B65F76" w:rsidP="00B65F76">
      <w:pPr>
        <w:numPr>
          <w:ilvl w:val="1"/>
          <w:numId w:val="6"/>
        </w:numPr>
        <w:tabs>
          <w:tab w:val="left" w:pos="810"/>
          <w:tab w:val="left" w:pos="990"/>
          <w:tab w:val="left" w:pos="3600"/>
        </w:tabs>
        <w:spacing w:after="0" w:line="240" w:lineRule="auto"/>
        <w:ind w:left="810" w:hanging="450"/>
        <w:jc w:val="both"/>
        <w:rPr>
          <w:rFonts w:ascii="Calibri" w:eastAsia="Times New Roman" w:hAnsi="Calibri" w:cs="Times New Roman"/>
        </w:rPr>
      </w:pPr>
      <w:r w:rsidRPr="00D7758C">
        <w:rPr>
          <w:rFonts w:ascii="Calibri" w:eastAsia="Times New Roman" w:hAnsi="Calibri" w:cs="Times New Roman"/>
          <w:i/>
        </w:rPr>
        <w:t xml:space="preserve">use the </w:t>
      </w:r>
      <w:r w:rsidRPr="00D7758C">
        <w:rPr>
          <w:rFonts w:ascii="Calibri" w:eastAsia="Times New Roman" w:hAnsi="Calibri" w:cs="Times New Roman"/>
          <w:i/>
          <w:smallCaps/>
        </w:rPr>
        <w:t>table</w:t>
      </w:r>
      <w:r w:rsidRPr="00D7758C">
        <w:rPr>
          <w:rFonts w:ascii="Calibri" w:eastAsia="Times New Roman" w:hAnsi="Calibri" w:cs="Times New Roman"/>
          <w:i/>
        </w:rPr>
        <w:t xml:space="preserve"> feature with an exponential function to approximate the value of the e-constant</w:t>
      </w:r>
      <w:r w:rsidRPr="00D7758C">
        <w:rPr>
          <w:rFonts w:ascii="Calibri" w:eastAsia="Times New Roman" w:hAnsi="Calibri" w:cs="Times New Roman"/>
        </w:rPr>
        <w:t>;</w:t>
      </w:r>
    </w:p>
    <w:p w:rsidR="00B65F76" w:rsidRPr="00D7758C" w:rsidRDefault="00B65F76" w:rsidP="00B65F76">
      <w:pPr>
        <w:numPr>
          <w:ilvl w:val="1"/>
          <w:numId w:val="6"/>
        </w:numPr>
        <w:tabs>
          <w:tab w:val="left" w:pos="810"/>
          <w:tab w:val="left" w:pos="990"/>
          <w:tab w:val="left" w:pos="3600"/>
        </w:tabs>
        <w:spacing w:after="0" w:line="240" w:lineRule="auto"/>
        <w:ind w:left="810" w:hanging="450"/>
        <w:jc w:val="both"/>
        <w:rPr>
          <w:rFonts w:ascii="Calibri" w:eastAsia="Times New Roman" w:hAnsi="Calibri" w:cs="Times New Roman"/>
        </w:rPr>
      </w:pPr>
      <w:r w:rsidRPr="00D7758C">
        <w:rPr>
          <w:rFonts w:ascii="Calibri" w:eastAsia="Times New Roman" w:hAnsi="Calibri" w:cs="Times New Roman"/>
          <w:i/>
        </w:rPr>
        <w:t xml:space="preserve">use the </w:t>
      </w:r>
      <w:r w:rsidRPr="00D7758C">
        <w:rPr>
          <w:rFonts w:ascii="Calibri" w:eastAsia="Times New Roman" w:hAnsi="Calibri" w:cs="Times New Roman"/>
          <w:i/>
          <w:smallCaps/>
        </w:rPr>
        <w:t>zero</w:t>
      </w:r>
      <w:r w:rsidRPr="00D7758C">
        <w:rPr>
          <w:rFonts w:ascii="Calibri" w:eastAsia="Times New Roman" w:hAnsi="Calibri" w:cs="Times New Roman"/>
          <w:i/>
        </w:rPr>
        <w:t xml:space="preserve"> feature to find zeros of </w:t>
      </w:r>
      <w:r w:rsidR="004C42BC" w:rsidRPr="00D7758C">
        <w:rPr>
          <w:rFonts w:ascii="Calibri" w:eastAsia="Times New Roman" w:hAnsi="Calibri" w:cs="Times New Roman"/>
          <w:i/>
        </w:rPr>
        <w:t>various</w:t>
      </w:r>
      <w:r w:rsidRPr="00D7758C">
        <w:rPr>
          <w:rFonts w:ascii="Calibri" w:eastAsia="Times New Roman" w:hAnsi="Calibri" w:cs="Times New Roman"/>
          <w:i/>
        </w:rPr>
        <w:t xml:space="preserve"> functions</w:t>
      </w:r>
      <w:r w:rsidRPr="00D7758C">
        <w:rPr>
          <w:rFonts w:ascii="Calibri" w:eastAsia="Times New Roman" w:hAnsi="Calibri" w:cs="Times New Roman"/>
        </w:rPr>
        <w:t>;</w:t>
      </w:r>
    </w:p>
    <w:p w:rsidR="00B65F76" w:rsidRPr="00D7758C" w:rsidRDefault="00B65F76" w:rsidP="00B65F76">
      <w:pPr>
        <w:numPr>
          <w:ilvl w:val="1"/>
          <w:numId w:val="6"/>
        </w:numPr>
        <w:tabs>
          <w:tab w:val="left" w:pos="810"/>
          <w:tab w:val="left" w:pos="990"/>
          <w:tab w:val="left" w:pos="3600"/>
        </w:tabs>
        <w:spacing w:after="0" w:line="240" w:lineRule="auto"/>
        <w:ind w:left="810" w:hanging="450"/>
        <w:jc w:val="both"/>
        <w:rPr>
          <w:rFonts w:ascii="Calibri" w:eastAsia="Times New Roman" w:hAnsi="Calibri" w:cs="Times New Roman"/>
        </w:rPr>
      </w:pPr>
      <w:r w:rsidRPr="00D7758C">
        <w:rPr>
          <w:rFonts w:ascii="Calibri" w:eastAsia="Times New Roman" w:hAnsi="Calibri" w:cs="Times New Roman"/>
          <w:i/>
        </w:rPr>
        <w:t xml:space="preserve">use the </w:t>
      </w:r>
      <w:r w:rsidRPr="00D7758C">
        <w:rPr>
          <w:rFonts w:ascii="Calibri" w:eastAsia="Times New Roman" w:hAnsi="Calibri" w:cs="Times New Roman"/>
          <w:i/>
          <w:smallCaps/>
        </w:rPr>
        <w:t>minimum</w:t>
      </w:r>
      <w:r w:rsidRPr="00D7758C">
        <w:rPr>
          <w:rFonts w:ascii="Calibri" w:eastAsia="Times New Roman" w:hAnsi="Calibri" w:cs="Times New Roman"/>
          <w:i/>
        </w:rPr>
        <w:t xml:space="preserve"> and </w:t>
      </w:r>
      <w:r w:rsidRPr="00D7758C">
        <w:rPr>
          <w:rFonts w:ascii="Calibri" w:eastAsia="Times New Roman" w:hAnsi="Calibri" w:cs="Times New Roman"/>
          <w:i/>
          <w:smallCaps/>
        </w:rPr>
        <w:t>maximum</w:t>
      </w:r>
      <w:r w:rsidRPr="00D7758C">
        <w:rPr>
          <w:rFonts w:ascii="Calibri" w:eastAsia="Times New Roman" w:hAnsi="Calibri" w:cs="Times New Roman"/>
          <w:i/>
        </w:rPr>
        <w:t xml:space="preserve"> features to find relative minimum and maximum values of </w:t>
      </w:r>
      <w:r w:rsidR="00D7758C" w:rsidRPr="00D7758C">
        <w:rPr>
          <w:rFonts w:ascii="Calibri" w:eastAsia="Times New Roman" w:hAnsi="Calibri" w:cs="Times New Roman"/>
          <w:i/>
        </w:rPr>
        <w:t>various</w:t>
      </w:r>
      <w:r w:rsidRPr="00D7758C">
        <w:rPr>
          <w:rFonts w:ascii="Calibri" w:eastAsia="Times New Roman" w:hAnsi="Calibri" w:cs="Times New Roman"/>
          <w:i/>
        </w:rPr>
        <w:t xml:space="preserve"> functions</w:t>
      </w:r>
      <w:r w:rsidRPr="00D7758C">
        <w:rPr>
          <w:rFonts w:ascii="Calibri" w:eastAsia="Times New Roman" w:hAnsi="Calibri" w:cs="Times New Roman"/>
        </w:rPr>
        <w:t>;</w:t>
      </w:r>
      <w:r w:rsidR="00D7758C" w:rsidRPr="00D7758C">
        <w:rPr>
          <w:rFonts w:ascii="Calibri" w:eastAsia="Times New Roman" w:hAnsi="Calibri" w:cs="Times New Roman"/>
        </w:rPr>
        <w:t xml:space="preserve"> and</w:t>
      </w:r>
    </w:p>
    <w:p w:rsidR="00B65F76" w:rsidRPr="00D7758C" w:rsidRDefault="00B65F76" w:rsidP="00D7758C">
      <w:pPr>
        <w:numPr>
          <w:ilvl w:val="1"/>
          <w:numId w:val="6"/>
        </w:numPr>
        <w:tabs>
          <w:tab w:val="left" w:pos="810"/>
          <w:tab w:val="left" w:pos="990"/>
          <w:tab w:val="left" w:pos="3600"/>
        </w:tabs>
        <w:spacing w:after="0" w:line="240" w:lineRule="auto"/>
        <w:ind w:left="810" w:hanging="450"/>
        <w:jc w:val="both"/>
        <w:rPr>
          <w:rFonts w:ascii="Calibri" w:eastAsia="Times New Roman" w:hAnsi="Calibri" w:cs="Times New Roman"/>
        </w:rPr>
      </w:pPr>
      <w:r w:rsidRPr="00D7758C">
        <w:rPr>
          <w:rFonts w:ascii="Calibri" w:eastAsia="Times New Roman" w:hAnsi="Calibri" w:cs="Times New Roman"/>
          <w:i/>
        </w:rPr>
        <w:t xml:space="preserve">use the </w:t>
      </w:r>
      <w:r w:rsidRPr="00D7758C">
        <w:rPr>
          <w:rFonts w:ascii="Calibri" w:eastAsia="Times New Roman" w:hAnsi="Calibri" w:cs="Times New Roman"/>
          <w:i/>
          <w:smallCaps/>
        </w:rPr>
        <w:t>graph</w:t>
      </w:r>
      <w:r w:rsidRPr="00D7758C">
        <w:rPr>
          <w:rFonts w:ascii="Calibri" w:eastAsia="Times New Roman" w:hAnsi="Calibri" w:cs="Times New Roman"/>
          <w:i/>
        </w:rPr>
        <w:t xml:space="preserve"> feature to observe the domain</w:t>
      </w:r>
      <w:r w:rsidR="00D7758C">
        <w:rPr>
          <w:rFonts w:ascii="Calibri" w:eastAsia="Times New Roman" w:hAnsi="Calibri" w:cs="Times New Roman"/>
          <w:i/>
        </w:rPr>
        <w:t>,</w:t>
      </w:r>
      <w:r w:rsidRPr="00D7758C">
        <w:rPr>
          <w:rFonts w:ascii="Calibri" w:eastAsia="Times New Roman" w:hAnsi="Calibri" w:cs="Times New Roman"/>
          <w:i/>
        </w:rPr>
        <w:t xml:space="preserve"> range</w:t>
      </w:r>
      <w:r w:rsidR="00D7758C">
        <w:rPr>
          <w:rFonts w:ascii="Calibri" w:eastAsia="Times New Roman" w:hAnsi="Calibri" w:cs="Times New Roman"/>
          <w:i/>
        </w:rPr>
        <w:t>, and period (as applicable)</w:t>
      </w:r>
      <w:r w:rsidRPr="00D7758C">
        <w:rPr>
          <w:rFonts w:ascii="Calibri" w:eastAsia="Times New Roman" w:hAnsi="Calibri" w:cs="Times New Roman"/>
          <w:i/>
        </w:rPr>
        <w:t xml:space="preserve"> of polynomial, rational, exponential</w:t>
      </w:r>
      <w:r w:rsidR="00D7758C" w:rsidRPr="00D7758C">
        <w:rPr>
          <w:rFonts w:ascii="Calibri" w:eastAsia="Times New Roman" w:hAnsi="Calibri" w:cs="Times New Roman"/>
          <w:i/>
        </w:rPr>
        <w:t>, logarithmic</w:t>
      </w:r>
      <w:r w:rsidRPr="00D7758C">
        <w:rPr>
          <w:rFonts w:ascii="Calibri" w:eastAsia="Times New Roman" w:hAnsi="Calibri" w:cs="Times New Roman"/>
          <w:i/>
        </w:rPr>
        <w:t xml:space="preserve"> and </w:t>
      </w:r>
      <w:r w:rsidR="00D7758C" w:rsidRPr="00D7758C">
        <w:rPr>
          <w:rFonts w:ascii="Calibri" w:eastAsia="Times New Roman" w:hAnsi="Calibri" w:cs="Times New Roman"/>
          <w:i/>
        </w:rPr>
        <w:t>trigonometr</w:t>
      </w:r>
      <w:r w:rsidRPr="00D7758C">
        <w:rPr>
          <w:rFonts w:ascii="Calibri" w:eastAsia="Times New Roman" w:hAnsi="Calibri" w:cs="Times New Roman"/>
          <w:i/>
        </w:rPr>
        <w:t>ic functions</w:t>
      </w:r>
    </w:p>
    <w:p w:rsidR="00B65F76" w:rsidRPr="00B65F76" w:rsidRDefault="00B65F76" w:rsidP="00B65F76">
      <w:pPr>
        <w:tabs>
          <w:tab w:val="left" w:pos="0"/>
        </w:tabs>
        <w:spacing w:after="0" w:line="240" w:lineRule="auto"/>
        <w:jc w:val="both"/>
        <w:rPr>
          <w:rFonts w:ascii="Calibri" w:eastAsia="Times New Roman" w:hAnsi="Calibri" w:cs="Times New Roman"/>
        </w:rPr>
      </w:pPr>
      <w:r w:rsidRPr="00B65F76">
        <w:rPr>
          <w:rFonts w:ascii="Calibri" w:eastAsia="Times New Roman" w:hAnsi="Calibri" w:cs="Times New Roman"/>
          <w:b/>
        </w:rPr>
        <w:t>Methods of Instruction</w:t>
      </w:r>
      <w:r w:rsidRPr="00B65F76">
        <w:rPr>
          <w:rFonts w:ascii="Calibri" w:eastAsia="Times New Roman" w:hAnsi="Calibri" w:cs="Times New Roman"/>
        </w:rPr>
        <w:t>: Instruction will consist of a combination of lectures, class discussions, group work, board work, and individual study.</w:t>
      </w:r>
    </w:p>
    <w:p w:rsidR="00B65F76" w:rsidRPr="00B65F76" w:rsidRDefault="00B65F76" w:rsidP="00B65F76">
      <w:pPr>
        <w:spacing w:after="0" w:line="240" w:lineRule="auto"/>
        <w:ind w:left="2835" w:hanging="2835"/>
        <w:jc w:val="both"/>
        <w:rPr>
          <w:rFonts w:ascii="Calibri" w:eastAsia="Times New Roman" w:hAnsi="Calibri" w:cs="Times New Roman"/>
          <w:b/>
          <w:sz w:val="28"/>
          <w:szCs w:val="28"/>
        </w:rPr>
      </w:pPr>
    </w:p>
    <w:p w:rsidR="00B65F76" w:rsidRPr="00B65F76" w:rsidRDefault="00B65F76" w:rsidP="00B65F76">
      <w:pPr>
        <w:spacing w:after="0" w:line="240" w:lineRule="auto"/>
        <w:jc w:val="both"/>
        <w:rPr>
          <w:rFonts w:ascii="Calibri" w:eastAsia="Times New Roman" w:hAnsi="Calibri" w:cs="Times New Roman"/>
          <w:b/>
        </w:rPr>
      </w:pPr>
      <w:r w:rsidRPr="00B65F76">
        <w:rPr>
          <w:rFonts w:ascii="Calibri" w:eastAsia="Times New Roman" w:hAnsi="Calibri" w:cs="Times New Roman"/>
          <w:b/>
          <w:bCs/>
        </w:rPr>
        <w:t xml:space="preserve">Outcomes Assessment: </w:t>
      </w:r>
      <w:r w:rsidRPr="00B65F76">
        <w:rPr>
          <w:rFonts w:ascii="Calibri" w:eastAsia="Times New Roman" w:hAnsi="Calibri" w:cs="Times New Roman"/>
        </w:rPr>
        <w:t>Test and exam questions are blueprinted to course objectives.  Data is collected and analyzed to determine the level of student perfor</w:t>
      </w:r>
      <w:r w:rsidRPr="00B65F76">
        <w:rPr>
          <w:rFonts w:ascii="Calibri" w:eastAsia="Times New Roman" w:hAnsi="Calibri" w:cs="Times New Roman"/>
        </w:rPr>
        <w:lastRenderedPageBreak/>
        <w:t>mance on these assessment instruments in regards to meeting course objectives.  The results of this data analysis are used to guide necessary pedagogical and/or curricular revisions.</w:t>
      </w:r>
    </w:p>
    <w:p w:rsidR="00B65F76" w:rsidRPr="00B65F76" w:rsidRDefault="00B65F76" w:rsidP="00B65F76">
      <w:pPr>
        <w:spacing w:after="0" w:line="240" w:lineRule="auto"/>
        <w:jc w:val="both"/>
        <w:rPr>
          <w:rFonts w:ascii="Calibri" w:eastAsia="Times New Roman" w:hAnsi="Calibri" w:cs="Times New Roman"/>
          <w:b/>
          <w:sz w:val="28"/>
          <w:szCs w:val="28"/>
        </w:rPr>
      </w:pPr>
    </w:p>
    <w:p w:rsidR="00B65F76" w:rsidRPr="00B65F76" w:rsidRDefault="00B65F76" w:rsidP="00B65F76">
      <w:pPr>
        <w:spacing w:after="0" w:line="240" w:lineRule="auto"/>
        <w:jc w:val="both"/>
        <w:rPr>
          <w:rFonts w:ascii="Calibri" w:eastAsia="Times New Roman" w:hAnsi="Calibri" w:cs="Times New Roman"/>
          <w:szCs w:val="20"/>
        </w:rPr>
      </w:pPr>
      <w:r w:rsidRPr="00B65F76">
        <w:rPr>
          <w:rFonts w:ascii="Calibri" w:eastAsia="Times New Roman" w:hAnsi="Calibri" w:cs="Times New Roman"/>
          <w:b/>
          <w:szCs w:val="20"/>
        </w:rPr>
        <w:t xml:space="preserve">Course Requirements: </w:t>
      </w:r>
      <w:r w:rsidRPr="00B65F76">
        <w:rPr>
          <w:rFonts w:ascii="Calibri" w:eastAsia="Times New Roman" w:hAnsi="Calibri" w:cs="Times New Roman"/>
          <w:szCs w:val="20"/>
        </w:rPr>
        <w:t>All students are required to:</w:t>
      </w:r>
    </w:p>
    <w:p w:rsidR="00B65F76" w:rsidRPr="00B65F76" w:rsidRDefault="00B65F76" w:rsidP="00B65F76">
      <w:pPr>
        <w:spacing w:after="0" w:line="240" w:lineRule="auto"/>
        <w:jc w:val="both"/>
        <w:rPr>
          <w:rFonts w:ascii="Calibri" w:eastAsia="Times New Roman" w:hAnsi="Calibri" w:cs="Times New Roman"/>
          <w:sz w:val="12"/>
          <w:szCs w:val="12"/>
        </w:rPr>
      </w:pPr>
    </w:p>
    <w:p w:rsidR="00B65F76" w:rsidRPr="00B65F76" w:rsidRDefault="00B65F76" w:rsidP="00B65F76">
      <w:pPr>
        <w:spacing w:after="0" w:line="240" w:lineRule="auto"/>
        <w:ind w:left="360" w:hanging="360"/>
        <w:jc w:val="both"/>
        <w:rPr>
          <w:rFonts w:ascii="Times New Roman" w:eastAsia="Times New Roman" w:hAnsi="Times New Roman" w:cs="Times New Roman"/>
          <w:sz w:val="28"/>
          <w:szCs w:val="24"/>
        </w:rPr>
      </w:pPr>
      <w:r w:rsidRPr="00B65F76">
        <w:rPr>
          <w:rFonts w:ascii="Calibri" w:eastAsia="Times New Roman" w:hAnsi="Calibri" w:cs="Arial"/>
          <w:sz w:val="20"/>
          <w:szCs w:val="20"/>
        </w:rPr>
        <w:t>1.</w:t>
      </w:r>
      <w:r w:rsidRPr="00B65F76">
        <w:rPr>
          <w:rFonts w:ascii="Calibri" w:eastAsia="Times New Roman" w:hAnsi="Calibri" w:cs="Arial"/>
          <w:sz w:val="20"/>
          <w:szCs w:val="20"/>
        </w:rPr>
        <w:tab/>
      </w:r>
      <w:r w:rsidRPr="00B65F76">
        <w:rPr>
          <w:rFonts w:ascii="Calibri" w:eastAsia="Times New Roman" w:hAnsi="Calibri" w:cs="Arial"/>
          <w:szCs w:val="20"/>
        </w:rPr>
        <w:t>Maintain regular attendance; excessive absences will negatively affects student understanding and performance.</w:t>
      </w:r>
    </w:p>
    <w:p w:rsidR="00B65F76" w:rsidRPr="00B65F76" w:rsidRDefault="00B65F76" w:rsidP="00B65F76">
      <w:pPr>
        <w:spacing w:after="0" w:line="240" w:lineRule="auto"/>
        <w:ind w:left="360" w:hanging="360"/>
        <w:jc w:val="both"/>
        <w:rPr>
          <w:rFonts w:ascii="Calibri" w:eastAsia="Times New Roman" w:hAnsi="Calibri" w:cs="Times New Roman"/>
          <w:sz w:val="12"/>
          <w:szCs w:val="12"/>
        </w:rPr>
      </w:pPr>
    </w:p>
    <w:p w:rsidR="00B65F76" w:rsidRPr="00B65F76" w:rsidRDefault="00B65F76" w:rsidP="00B65F76">
      <w:pPr>
        <w:spacing w:after="0" w:line="240" w:lineRule="auto"/>
        <w:ind w:left="360" w:hanging="360"/>
        <w:jc w:val="both"/>
        <w:rPr>
          <w:rFonts w:ascii="Times New Roman" w:eastAsia="Times New Roman" w:hAnsi="Times New Roman" w:cs="Times New Roman"/>
          <w:sz w:val="28"/>
          <w:szCs w:val="24"/>
        </w:rPr>
      </w:pPr>
      <w:r w:rsidRPr="00B65F76">
        <w:rPr>
          <w:rFonts w:ascii="Calibri" w:eastAsia="Times New Roman" w:hAnsi="Calibri" w:cs="Arial"/>
          <w:sz w:val="20"/>
          <w:szCs w:val="20"/>
        </w:rPr>
        <w:t>2.</w:t>
      </w:r>
      <w:r w:rsidRPr="00B65F76">
        <w:rPr>
          <w:rFonts w:ascii="Calibri" w:eastAsia="Times New Roman" w:hAnsi="Calibri" w:cs="Times New Roman"/>
          <w:sz w:val="24"/>
          <w:szCs w:val="24"/>
        </w:rPr>
        <w:tab/>
      </w:r>
      <w:r w:rsidRPr="00B65F76">
        <w:rPr>
          <w:rFonts w:ascii="Calibri" w:eastAsia="Times New Roman" w:hAnsi="Calibri" w:cs="Arial"/>
          <w:szCs w:val="20"/>
        </w:rPr>
        <w:t>Complete assigned reading and homework in a timely manner and contribute to class discussions.  Mathematics cannot be understood without doing a significant amount of outside study.</w:t>
      </w:r>
    </w:p>
    <w:p w:rsidR="00B65F76" w:rsidRPr="00B65F76" w:rsidRDefault="00B65F76" w:rsidP="00B65F76">
      <w:pPr>
        <w:spacing w:after="0" w:line="240" w:lineRule="auto"/>
        <w:ind w:left="360" w:hanging="360"/>
        <w:jc w:val="both"/>
        <w:rPr>
          <w:rFonts w:ascii="Times New Roman" w:eastAsia="Times New Roman" w:hAnsi="Times New Roman" w:cs="Times New Roman"/>
          <w:sz w:val="12"/>
          <w:szCs w:val="12"/>
        </w:rPr>
      </w:pPr>
    </w:p>
    <w:p w:rsidR="00B65F76" w:rsidRPr="00B65F76" w:rsidRDefault="00B65F76" w:rsidP="00B65F76">
      <w:pPr>
        <w:spacing w:after="0" w:line="240" w:lineRule="auto"/>
        <w:ind w:left="360" w:hanging="360"/>
        <w:jc w:val="both"/>
        <w:rPr>
          <w:rFonts w:ascii="Calibri" w:eastAsia="Times New Roman" w:hAnsi="Calibri" w:cs="Arial"/>
          <w:b/>
          <w:sz w:val="24"/>
        </w:rPr>
      </w:pPr>
      <w:r w:rsidRPr="00B65F76">
        <w:rPr>
          <w:rFonts w:ascii="Calibri" w:eastAsia="Times New Roman" w:hAnsi="Calibri" w:cs="Arial"/>
          <w:sz w:val="20"/>
          <w:szCs w:val="20"/>
        </w:rPr>
        <w:t>3.</w:t>
      </w:r>
      <w:r w:rsidRPr="00B65F76">
        <w:rPr>
          <w:rFonts w:ascii="Calibri" w:eastAsia="Times New Roman" w:hAnsi="Calibri" w:cs="Arial"/>
          <w:sz w:val="20"/>
          <w:szCs w:val="20"/>
        </w:rPr>
        <w:tab/>
      </w:r>
      <w:r w:rsidRPr="00B65F76">
        <w:rPr>
          <w:rFonts w:ascii="Calibri" w:eastAsia="Times New Roman" w:hAnsi="Calibri" w:cs="Arial"/>
          <w:szCs w:val="20"/>
        </w:rPr>
        <w:t xml:space="preserve">Take exams and submit all problem sets, research projects, etc. when scheduled. </w:t>
      </w:r>
      <w:r w:rsidRPr="00B65F76">
        <w:rPr>
          <w:rFonts w:ascii="Calibri" w:eastAsia="Times New Roman" w:hAnsi="Calibri" w:cs="Arial"/>
          <w:b/>
          <w:bCs/>
          <w:szCs w:val="20"/>
        </w:rPr>
        <w:t>Make-ups are permitted at the discretion of the instructor</w:t>
      </w:r>
      <w:r w:rsidRPr="00B65F76">
        <w:rPr>
          <w:rFonts w:ascii="Calibri" w:eastAsia="Times New Roman" w:hAnsi="Calibri" w:cs="Arial"/>
          <w:szCs w:val="20"/>
        </w:rPr>
        <w:t xml:space="preserve">. The Comprehensive Final Exam is required and cannot be rescheduled unless some </w:t>
      </w:r>
      <w:r w:rsidRPr="00B65F76">
        <w:rPr>
          <w:rFonts w:ascii="Calibri" w:eastAsia="Times New Roman" w:hAnsi="Calibri" w:cs="Arial"/>
          <w:b/>
          <w:bCs/>
          <w:szCs w:val="20"/>
        </w:rPr>
        <w:t>extraordinary</w:t>
      </w:r>
      <w:r w:rsidRPr="00B65F76">
        <w:rPr>
          <w:rFonts w:ascii="Calibri" w:eastAsia="Times New Roman" w:hAnsi="Calibri" w:cs="Arial"/>
          <w:szCs w:val="20"/>
        </w:rPr>
        <w:t xml:space="preserve"> event occurs and prior arrangement is made with the instructor. </w:t>
      </w:r>
      <w:r w:rsidRPr="00B65F76">
        <w:rPr>
          <w:rFonts w:ascii="Calibri" w:eastAsia="Times New Roman" w:hAnsi="Calibri" w:cs="Arial"/>
          <w:b/>
          <w:szCs w:val="20"/>
        </w:rPr>
        <w:t xml:space="preserve">CALCULATORS OR FORMULA SHEETS ARE </w:t>
      </w:r>
      <w:r w:rsidRPr="00B65F76">
        <w:rPr>
          <w:rFonts w:ascii="Calibri" w:eastAsia="Times New Roman" w:hAnsi="Calibri" w:cs="Arial"/>
          <w:b/>
          <w:i/>
          <w:szCs w:val="20"/>
          <w:u w:val="single"/>
        </w:rPr>
        <w:t>NOT</w:t>
      </w:r>
      <w:r w:rsidRPr="00B65F76">
        <w:rPr>
          <w:rFonts w:ascii="Calibri" w:eastAsia="Times New Roman" w:hAnsi="Calibri" w:cs="Arial"/>
          <w:b/>
          <w:szCs w:val="20"/>
        </w:rPr>
        <w:t xml:space="preserve"> ALLOWED TO BE USED DURING ANY IN-CLASS EXAM.</w:t>
      </w:r>
    </w:p>
    <w:p w:rsidR="00B65F76" w:rsidRPr="00B65F76" w:rsidRDefault="00B65F76" w:rsidP="00B65F76">
      <w:pPr>
        <w:spacing w:after="0" w:line="240" w:lineRule="auto"/>
        <w:rPr>
          <w:rFonts w:ascii="Calibri" w:eastAsia="Times New Roman" w:hAnsi="Calibri" w:cs="Times New Roman"/>
          <w:b/>
          <w:sz w:val="28"/>
          <w:szCs w:val="28"/>
        </w:rPr>
      </w:pPr>
    </w:p>
    <w:p w:rsidR="00B65F76" w:rsidRPr="00B65F76" w:rsidRDefault="00B65F76" w:rsidP="00B65F76">
      <w:pPr>
        <w:spacing w:after="0" w:line="240" w:lineRule="auto"/>
        <w:jc w:val="both"/>
        <w:rPr>
          <w:rFonts w:ascii="Calibri" w:eastAsia="Times New Roman" w:hAnsi="Calibri" w:cs="Times New Roman"/>
          <w:smallCaps/>
          <w:szCs w:val="20"/>
          <w:u w:val="single"/>
        </w:rPr>
      </w:pPr>
    </w:p>
    <w:p w:rsidR="00B65F76" w:rsidRPr="00B65F76" w:rsidRDefault="00B65F76" w:rsidP="00B65F76">
      <w:pPr>
        <w:spacing w:after="0" w:line="240" w:lineRule="auto"/>
        <w:jc w:val="both"/>
        <w:rPr>
          <w:rFonts w:ascii="Calibri" w:eastAsia="Times New Roman" w:hAnsi="Calibri" w:cs="Times New Roman"/>
        </w:rPr>
      </w:pPr>
      <w:r w:rsidRPr="00B65F76">
        <w:rPr>
          <w:rFonts w:ascii="Calibri" w:eastAsia="Times New Roman" w:hAnsi="Calibri" w:cs="Times New Roman"/>
          <w:smallCaps/>
          <w:szCs w:val="20"/>
          <w:u w:val="single"/>
        </w:rPr>
        <w:t>Note</w:t>
      </w:r>
      <w:r w:rsidRPr="00B65F76">
        <w:rPr>
          <w:rFonts w:ascii="Calibri" w:eastAsia="Times New Roman" w:hAnsi="Calibri" w:cs="Times New Roman"/>
          <w:szCs w:val="20"/>
        </w:rPr>
        <w:t xml:space="preserve">: </w:t>
      </w:r>
      <w:r w:rsidR="000E17C1">
        <w:rPr>
          <w:rFonts w:ascii="Calibri" w:eastAsia="Times New Roman" w:hAnsi="Calibri" w:cs="Times New Roman"/>
          <w:szCs w:val="20"/>
        </w:rPr>
        <w:t xml:space="preserve"> S</w:t>
      </w:r>
      <w:r w:rsidRPr="00B65F76">
        <w:rPr>
          <w:rFonts w:ascii="Calibri" w:eastAsia="Times New Roman" w:hAnsi="Calibri" w:cs="Arial"/>
        </w:rPr>
        <w:t xml:space="preserve">tudents may use a scientific or graphing calculator or laptop computer to enhance understanding during class or while doing homework. However, </w:t>
      </w:r>
      <w:r w:rsidRPr="00B65F76">
        <w:rPr>
          <w:rFonts w:ascii="Calibri" w:eastAsia="Times New Roman" w:hAnsi="Calibri" w:cs="Arial"/>
          <w:b/>
          <w:i/>
        </w:rPr>
        <w:t>technological aids may only be used on select assessments (homeworks, quizzes, etc.) – not on any in-class tests or exams as per the decision of the MAP Curriculum Committee</w:t>
      </w:r>
      <w:r w:rsidRPr="00B65F76">
        <w:rPr>
          <w:rFonts w:ascii="Calibri" w:eastAsia="Times New Roman" w:hAnsi="Calibri" w:cs="Arial"/>
        </w:rPr>
        <w:t>. Instructors should inform students in advance when these technological aids are needed and may be used.</w:t>
      </w:r>
    </w:p>
    <w:p w:rsidR="00B65F76" w:rsidRPr="00B65F76" w:rsidRDefault="00B65F76" w:rsidP="00B65F76">
      <w:pPr>
        <w:tabs>
          <w:tab w:val="left" w:pos="0"/>
          <w:tab w:val="left" w:pos="360"/>
        </w:tabs>
        <w:spacing w:after="0" w:line="240" w:lineRule="auto"/>
        <w:jc w:val="both"/>
        <w:rPr>
          <w:rFonts w:ascii="Calibri" w:eastAsia="Times New Roman" w:hAnsi="Calibri" w:cs="Times New Roman"/>
        </w:rPr>
      </w:pPr>
      <w:r w:rsidRPr="00B65F76">
        <w:rPr>
          <w:rFonts w:ascii="Calibri" w:eastAsia="Times New Roman" w:hAnsi="Calibri" w:cs="Times New Roman"/>
          <w:b/>
        </w:rPr>
        <w:t xml:space="preserve">Academic Integrity: </w:t>
      </w:r>
      <w:r w:rsidRPr="00B65F76">
        <w:rPr>
          <w:rFonts w:ascii="Calibri" w:eastAsia="Times New Roman" w:hAnsi="Calibri" w:cs="Times New Roman"/>
        </w:rPr>
        <w:t>Dishonesty disrupts the search for truth that is inherent in the learning process and so devalues the purpose and the mission of the College.  Academic dishonesty includes, but is not limited to, the following:</w:t>
      </w:r>
    </w:p>
    <w:p w:rsidR="00B65F76" w:rsidRPr="00B65F76" w:rsidRDefault="00B65F76" w:rsidP="00B65F76">
      <w:pPr>
        <w:tabs>
          <w:tab w:val="left" w:pos="0"/>
          <w:tab w:val="left" w:pos="576"/>
          <w:tab w:val="left" w:pos="864"/>
        </w:tabs>
        <w:spacing w:after="0" w:line="240" w:lineRule="auto"/>
        <w:ind w:left="720" w:hanging="360"/>
        <w:jc w:val="both"/>
        <w:rPr>
          <w:rFonts w:ascii="Calibri" w:eastAsia="Times New Roman" w:hAnsi="Calibri" w:cs="Times New Roman"/>
        </w:rPr>
      </w:pPr>
    </w:p>
    <w:p w:rsidR="00B65F76" w:rsidRPr="00B65F76" w:rsidRDefault="00B65F76" w:rsidP="00B65F76">
      <w:pPr>
        <w:numPr>
          <w:ilvl w:val="0"/>
          <w:numId w:val="7"/>
        </w:numPr>
        <w:tabs>
          <w:tab w:val="left" w:pos="360"/>
        </w:tabs>
        <w:spacing w:after="0" w:line="240" w:lineRule="auto"/>
        <w:ind w:left="714" w:hanging="357"/>
        <w:jc w:val="both"/>
        <w:rPr>
          <w:rFonts w:ascii="Calibri" w:eastAsia="Times New Roman" w:hAnsi="Calibri" w:cs="Times New Roman"/>
        </w:rPr>
      </w:pPr>
      <w:r w:rsidRPr="00B65F76">
        <w:rPr>
          <w:rFonts w:ascii="Calibri" w:eastAsia="Times New Roman" w:hAnsi="Calibri" w:cs="Times New Roman"/>
        </w:rPr>
        <w:lastRenderedPageBreak/>
        <w:t>plagiarism – the failure to acknowledge another writer’s words or ideas or to give proper credit to sources of information;</w:t>
      </w:r>
    </w:p>
    <w:p w:rsidR="00B65F76" w:rsidRPr="00B65F76" w:rsidRDefault="00B65F76" w:rsidP="00B65F76">
      <w:pPr>
        <w:tabs>
          <w:tab w:val="left" w:pos="576"/>
          <w:tab w:val="left" w:pos="864"/>
        </w:tabs>
        <w:spacing w:after="0" w:line="240" w:lineRule="auto"/>
        <w:ind w:left="714" w:hanging="357"/>
        <w:jc w:val="both"/>
        <w:rPr>
          <w:rFonts w:ascii="Calibri" w:eastAsia="Times New Roman" w:hAnsi="Calibri" w:cs="Times New Roman"/>
          <w:sz w:val="12"/>
          <w:szCs w:val="12"/>
        </w:rPr>
      </w:pPr>
    </w:p>
    <w:p w:rsidR="00B65F76" w:rsidRPr="00B65F76" w:rsidRDefault="00B65F76" w:rsidP="00B65F76">
      <w:pPr>
        <w:numPr>
          <w:ilvl w:val="0"/>
          <w:numId w:val="7"/>
        </w:numPr>
        <w:tabs>
          <w:tab w:val="left" w:pos="357"/>
        </w:tabs>
        <w:spacing w:after="0" w:line="240" w:lineRule="auto"/>
        <w:ind w:left="714" w:hanging="357"/>
        <w:jc w:val="both"/>
        <w:rPr>
          <w:rFonts w:ascii="Calibri" w:eastAsia="Times New Roman" w:hAnsi="Calibri" w:cs="Times New Roman"/>
        </w:rPr>
      </w:pPr>
      <w:r w:rsidRPr="00B65F76">
        <w:rPr>
          <w:rFonts w:ascii="Calibri" w:eastAsia="Times New Roman" w:hAnsi="Calibri" w:cs="Times New Roman"/>
        </w:rPr>
        <w:t>cheating – knowingly obtaining or giving unauthorized information on any test/exam or any other academic assignment;</w:t>
      </w:r>
    </w:p>
    <w:p w:rsidR="00B65F76" w:rsidRPr="00B65F76" w:rsidRDefault="00B65F76" w:rsidP="00B65F76">
      <w:pPr>
        <w:tabs>
          <w:tab w:val="left" w:pos="357"/>
        </w:tabs>
        <w:spacing w:after="0" w:line="240" w:lineRule="auto"/>
        <w:ind w:left="714" w:hanging="357"/>
        <w:jc w:val="both"/>
        <w:rPr>
          <w:rFonts w:ascii="Calibri" w:eastAsia="Times New Roman" w:hAnsi="Calibri" w:cs="Times New Roman"/>
          <w:sz w:val="12"/>
          <w:szCs w:val="12"/>
        </w:rPr>
      </w:pPr>
    </w:p>
    <w:p w:rsidR="00B65F76" w:rsidRPr="00B65F76" w:rsidRDefault="00B65F76" w:rsidP="00B65F76">
      <w:pPr>
        <w:numPr>
          <w:ilvl w:val="0"/>
          <w:numId w:val="7"/>
        </w:numPr>
        <w:tabs>
          <w:tab w:val="left" w:pos="357"/>
        </w:tabs>
        <w:spacing w:after="0" w:line="240" w:lineRule="auto"/>
        <w:ind w:left="714" w:hanging="357"/>
        <w:jc w:val="both"/>
        <w:rPr>
          <w:rFonts w:ascii="Calibri" w:eastAsia="Times New Roman" w:hAnsi="Calibri" w:cs="Times New Roman"/>
        </w:rPr>
      </w:pPr>
      <w:r w:rsidRPr="00B65F76">
        <w:rPr>
          <w:rFonts w:ascii="Calibri" w:eastAsia="Times New Roman" w:hAnsi="Calibri" w:cs="Times New Roman"/>
        </w:rPr>
        <w:t>interference – any interruption of the academic process that prevents others from the proper engagement in learning or teaching; and</w:t>
      </w:r>
    </w:p>
    <w:p w:rsidR="00B65F76" w:rsidRPr="00B65F76" w:rsidRDefault="00B65F76" w:rsidP="00B65F76">
      <w:pPr>
        <w:tabs>
          <w:tab w:val="left" w:pos="357"/>
        </w:tabs>
        <w:spacing w:after="0" w:line="240" w:lineRule="auto"/>
        <w:ind w:left="714" w:hanging="357"/>
        <w:jc w:val="both"/>
        <w:rPr>
          <w:rFonts w:ascii="Calibri" w:eastAsia="Times New Roman" w:hAnsi="Calibri" w:cs="Times New Roman"/>
          <w:sz w:val="12"/>
          <w:szCs w:val="12"/>
        </w:rPr>
      </w:pPr>
    </w:p>
    <w:p w:rsidR="00B65F76" w:rsidRPr="00B65F76" w:rsidRDefault="00B65F76" w:rsidP="00B65F76">
      <w:pPr>
        <w:numPr>
          <w:ilvl w:val="0"/>
          <w:numId w:val="7"/>
        </w:numPr>
        <w:tabs>
          <w:tab w:val="left" w:pos="357"/>
        </w:tabs>
        <w:spacing w:after="0" w:line="240" w:lineRule="auto"/>
        <w:ind w:left="714" w:hanging="357"/>
        <w:jc w:val="both"/>
        <w:rPr>
          <w:rFonts w:ascii="Calibri" w:eastAsia="Times New Roman" w:hAnsi="Calibri" w:cs="Times New Roman"/>
        </w:rPr>
      </w:pPr>
      <w:r w:rsidRPr="00B65F76">
        <w:rPr>
          <w:rFonts w:ascii="Calibri" w:eastAsia="Times New Roman" w:hAnsi="Calibri" w:cs="Times New Roman"/>
        </w:rPr>
        <w:t>fraud – any act or instance of willful deceit or trickery.</w:t>
      </w:r>
    </w:p>
    <w:p w:rsidR="00B65F76" w:rsidRPr="00B65F76" w:rsidRDefault="00B65F76" w:rsidP="00B65F76">
      <w:pPr>
        <w:tabs>
          <w:tab w:val="left" w:pos="0"/>
          <w:tab w:val="left" w:pos="360"/>
        </w:tabs>
        <w:spacing w:after="0" w:line="240" w:lineRule="auto"/>
        <w:ind w:left="720" w:hanging="360"/>
        <w:jc w:val="both"/>
        <w:rPr>
          <w:rFonts w:ascii="Calibri" w:eastAsia="Times New Roman" w:hAnsi="Calibri" w:cs="Times New Roman"/>
        </w:rPr>
      </w:pPr>
      <w:r w:rsidRPr="00B65F76">
        <w:rPr>
          <w:rFonts w:ascii="Calibri" w:eastAsia="Times New Roman" w:hAnsi="Calibri" w:cs="Times New Roman"/>
        </w:rPr>
        <w:tab/>
      </w:r>
      <w:r w:rsidRPr="00B65F76">
        <w:rPr>
          <w:rFonts w:ascii="Calibri" w:eastAsia="Times New Roman" w:hAnsi="Calibri" w:cs="Times New Roman"/>
        </w:rPr>
        <w:tab/>
      </w:r>
    </w:p>
    <w:p w:rsidR="00B65F76" w:rsidRPr="00B65F76" w:rsidRDefault="00B65F76" w:rsidP="00B65F76">
      <w:pPr>
        <w:tabs>
          <w:tab w:val="left" w:pos="0"/>
          <w:tab w:val="left" w:pos="360"/>
        </w:tabs>
        <w:spacing w:after="0" w:line="240" w:lineRule="auto"/>
        <w:jc w:val="both"/>
        <w:rPr>
          <w:rFonts w:ascii="Calibri" w:eastAsia="Times New Roman" w:hAnsi="Calibri" w:cs="Times New Roman"/>
        </w:rPr>
      </w:pPr>
      <w:r w:rsidRPr="00B65F76">
        <w:rPr>
          <w:rFonts w:ascii="Calibri" w:eastAsia="Times New Roman" w:hAnsi="Calibri" w:cs="Times New Roman"/>
        </w:rPr>
        <w:t>Violations of academic integrity will be dealt with by imposing appropriate sanctions.  Sanctions for acts of academic dishonesty could include the resubmission of an assignment, failure of the test/exam, failure in the course, probation, suspension from the College, and even expulsion from the College.</w:t>
      </w:r>
    </w:p>
    <w:p w:rsidR="00B65F76" w:rsidRPr="00B65F76" w:rsidRDefault="00B65F76" w:rsidP="00B65F76">
      <w:pPr>
        <w:tabs>
          <w:tab w:val="left" w:pos="0"/>
          <w:tab w:val="left" w:pos="360"/>
        </w:tabs>
        <w:spacing w:after="0" w:line="240" w:lineRule="auto"/>
        <w:jc w:val="both"/>
        <w:rPr>
          <w:rFonts w:ascii="Calibri" w:eastAsia="Times New Roman" w:hAnsi="Calibri" w:cs="Times New Roman"/>
        </w:rPr>
      </w:pPr>
    </w:p>
    <w:p w:rsidR="00B65F76" w:rsidRPr="00B65F76" w:rsidRDefault="00B65F76" w:rsidP="00B65F76">
      <w:pPr>
        <w:tabs>
          <w:tab w:val="left" w:pos="0"/>
          <w:tab w:val="left" w:pos="360"/>
        </w:tabs>
        <w:spacing w:after="0" w:line="240" w:lineRule="auto"/>
        <w:jc w:val="both"/>
        <w:rPr>
          <w:rFonts w:ascii="Calibri" w:eastAsia="Times New Roman" w:hAnsi="Calibri" w:cs="Times New Roman"/>
        </w:rPr>
      </w:pPr>
    </w:p>
    <w:p w:rsidR="00B65F76" w:rsidRPr="00B65F76" w:rsidRDefault="00B65F76" w:rsidP="00B65F76">
      <w:pPr>
        <w:tabs>
          <w:tab w:val="left" w:pos="0"/>
          <w:tab w:val="left" w:pos="360"/>
        </w:tabs>
        <w:spacing w:after="0" w:line="240" w:lineRule="auto"/>
        <w:jc w:val="both"/>
        <w:rPr>
          <w:rFonts w:ascii="Calibri" w:eastAsia="Times New Roman" w:hAnsi="Calibri" w:cs="Times New Roman"/>
        </w:rPr>
      </w:pPr>
    </w:p>
    <w:p w:rsidR="00B65F76" w:rsidRPr="00B65F76" w:rsidRDefault="00B65F76" w:rsidP="00B65F76">
      <w:pPr>
        <w:spacing w:after="0" w:line="240" w:lineRule="auto"/>
        <w:jc w:val="both"/>
        <w:rPr>
          <w:rFonts w:ascii="Times New Roman" w:eastAsia="Times New Roman" w:hAnsi="Times New Roman" w:cs="Times New Roman"/>
          <w:sz w:val="20"/>
          <w:szCs w:val="20"/>
        </w:rPr>
      </w:pPr>
      <w:r w:rsidRPr="00B65F76">
        <w:rPr>
          <w:rFonts w:ascii="Calibri" w:eastAsia="Times New Roman" w:hAnsi="Calibri" w:cs="Arial"/>
          <w:b/>
          <w:bCs/>
        </w:rPr>
        <w:t xml:space="preserve">Student Code of Conduct: </w:t>
      </w:r>
      <w:r w:rsidRPr="00B65F76">
        <w:rPr>
          <w:rFonts w:ascii="Calibri" w:eastAsia="Times New Roman" w:hAnsi="Calibri" w:cs="Arial"/>
          <w:bCs/>
        </w:rPr>
        <w:t xml:space="preserve">All students are expected to conduct themselves as responsible and considerate adults who respect the rights of others.  Disruptive behavior will not be tolerated.  All students are also expected to attend and be on time all class meetings.  No cell phones or similar electronic devices are permitted in class.  Please refer to the Essex County College student handbook, </w:t>
      </w:r>
      <w:r w:rsidRPr="00B65F76">
        <w:rPr>
          <w:rFonts w:ascii="Calibri" w:eastAsia="Times New Roman" w:hAnsi="Calibri" w:cs="Arial"/>
          <w:bCs/>
          <w:i/>
        </w:rPr>
        <w:t>Lifeline</w:t>
      </w:r>
      <w:r w:rsidRPr="00B65F76">
        <w:rPr>
          <w:rFonts w:ascii="Calibri" w:eastAsia="Times New Roman" w:hAnsi="Calibri" w:cs="Arial"/>
          <w:bCs/>
        </w:rPr>
        <w:t>, for more specific information about the College’s Code of Conduct and attendance requirements.</w:t>
      </w:r>
    </w:p>
    <w:p w:rsidR="00493FB1" w:rsidRDefault="00493FB1" w:rsidP="00B65F76">
      <w:pPr>
        <w:spacing w:after="0" w:line="240" w:lineRule="auto"/>
        <w:jc w:val="both"/>
        <w:rPr>
          <w:rFonts w:ascii="Calibri" w:eastAsia="Times New Roman" w:hAnsi="Calibri" w:cs="Times New Roman"/>
          <w:b/>
          <w:szCs w:val="20"/>
        </w:rPr>
      </w:pPr>
    </w:p>
    <w:p w:rsidR="00493FB1" w:rsidRPr="00493FB1" w:rsidRDefault="00493FB1" w:rsidP="00493FB1">
      <w:pPr>
        <w:spacing w:after="0" w:line="240" w:lineRule="auto"/>
        <w:jc w:val="both"/>
        <w:rPr>
          <w:rFonts w:ascii="Calibri" w:eastAsia="Times New Roman" w:hAnsi="Calibri" w:cs="Times New Roman"/>
          <w:b/>
          <w:szCs w:val="20"/>
          <w:u w:val="single"/>
        </w:rPr>
      </w:pPr>
      <w:r w:rsidRPr="00493FB1">
        <w:rPr>
          <w:rFonts w:ascii="Calibri" w:eastAsia="Times New Roman" w:hAnsi="Calibri" w:cs="Times New Roman"/>
          <w:b/>
          <w:szCs w:val="20"/>
          <w:u w:val="single"/>
        </w:rPr>
        <w:t>STUDENTS WITH SPECIAL NEEDS</w:t>
      </w:r>
    </w:p>
    <w:p w:rsidR="00493FB1" w:rsidRDefault="00493FB1" w:rsidP="00B65F76">
      <w:pPr>
        <w:spacing w:after="0" w:line="240" w:lineRule="auto"/>
        <w:jc w:val="both"/>
        <w:rPr>
          <w:rFonts w:ascii="Calibri" w:eastAsia="Times New Roman" w:hAnsi="Calibri" w:cs="Times New Roman"/>
          <w:b/>
          <w:szCs w:val="20"/>
        </w:rPr>
      </w:pPr>
    </w:p>
    <w:p w:rsidR="00DA3C61" w:rsidRPr="00493FB1" w:rsidRDefault="00493FB1" w:rsidP="00B65F76">
      <w:pPr>
        <w:spacing w:after="0" w:line="240" w:lineRule="auto"/>
        <w:jc w:val="both"/>
        <w:rPr>
          <w:rFonts w:ascii="Calibri" w:eastAsia="Times New Roman" w:hAnsi="Calibri" w:cs="Times New Roman"/>
          <w:szCs w:val="20"/>
        </w:rPr>
      </w:pPr>
      <w:r w:rsidRPr="00493FB1">
        <w:rPr>
          <w:rFonts w:ascii="Calibri" w:eastAsia="Times New Roman" w:hAnsi="Calibri" w:cs="Times New Roman"/>
          <w:szCs w:val="20"/>
        </w:rPr>
        <w:t xml:space="preserve">Essex County College welcomes students with disabilities into all of the college’s educational programs.  It is the policy and practice of Essex County College to promote inclusive learning environments.  If you have a documented disability, you </w:t>
      </w:r>
      <w:r w:rsidRPr="00493FB1">
        <w:rPr>
          <w:rFonts w:ascii="Calibri" w:eastAsia="Times New Roman" w:hAnsi="Calibri" w:cs="Times New Roman"/>
          <w:szCs w:val="20"/>
        </w:rPr>
        <w:lastRenderedPageBreak/>
        <w:t xml:space="preserve">may be eligible for reasonable accommodations in compliance with college policy, the Americans with Disabilities Act, Section 504 of the Rehabilitation Act, and/or the New Jersey Law Against Discrimination.  Please note, students are not permitted to negotiate accommodations directly with Professors, Academic Chairpersons, and Deans.  To request accommodations or assistance, please self-identify with the Office of Differently-abled Support Services.  The office is located at the Student Development and Counseling Department at the Main Campus in Room 4122I, and on Tuesdays at West Essex Campus’ Advisement Center.  Contact us by telephone at 973-877-3071 or by email at </w:t>
      </w:r>
      <w:hyperlink r:id="rId10" w:tgtFrame="_blank" w:history="1">
        <w:r w:rsidRPr="00493FB1">
          <w:rPr>
            <w:rStyle w:val="Hyperlink"/>
            <w:rFonts w:ascii="Calibri" w:eastAsia="Times New Roman" w:hAnsi="Calibri" w:cs="Times New Roman"/>
            <w:szCs w:val="20"/>
          </w:rPr>
          <w:t>disability@essex.edu</w:t>
        </w:r>
      </w:hyperlink>
      <w:r w:rsidRPr="00493FB1">
        <w:rPr>
          <w:rFonts w:ascii="Calibri" w:eastAsia="Times New Roman" w:hAnsi="Calibri" w:cs="Times New Roman"/>
          <w:szCs w:val="20"/>
        </w:rPr>
        <w:t>.</w:t>
      </w:r>
      <w:r w:rsidR="00B65F76" w:rsidRPr="00493FB1">
        <w:rPr>
          <w:rFonts w:ascii="Calibri" w:eastAsia="Times New Roman" w:hAnsi="Calibri" w:cs="Times New Roman"/>
          <w:szCs w:val="20"/>
        </w:rPr>
        <w:br w:type="page"/>
      </w:r>
    </w:p>
    <w:p w:rsidR="00D85FFF" w:rsidRPr="00D85FFF" w:rsidRDefault="00D85FFF" w:rsidP="00D85FFF">
      <w:pPr>
        <w:spacing w:after="0" w:line="240" w:lineRule="auto"/>
        <w:jc w:val="both"/>
        <w:rPr>
          <w:rFonts w:ascii="Calibri" w:eastAsia="Times New Roman" w:hAnsi="Calibri" w:cs="Times New Roman"/>
        </w:rPr>
      </w:pPr>
      <w:r w:rsidRPr="00D85FFF">
        <w:rPr>
          <w:rFonts w:ascii="Calibri" w:eastAsia="Times New Roman" w:hAnsi="Calibri" w:cs="Times New Roman"/>
          <w:b/>
          <w:szCs w:val="20"/>
        </w:rPr>
        <w:lastRenderedPageBreak/>
        <w:t>Course Content Outline:</w:t>
      </w:r>
      <w:r w:rsidRPr="00D85FFF">
        <w:rPr>
          <w:rFonts w:ascii="Calibri" w:eastAsia="Times New Roman" w:hAnsi="Calibri" w:cs="Times New Roman"/>
          <w:szCs w:val="20"/>
        </w:rPr>
        <w:t xml:space="preserve"> based on the text </w:t>
      </w:r>
      <w:r w:rsidRPr="00D85FFF">
        <w:rPr>
          <w:rFonts w:ascii="Calibri" w:eastAsia="Times New Roman" w:hAnsi="Calibri" w:cs="Times New Roman"/>
          <w:b/>
          <w:szCs w:val="20"/>
        </w:rPr>
        <w:t>Precalculus</w:t>
      </w:r>
      <w:r w:rsidRPr="00D85FFF">
        <w:rPr>
          <w:rFonts w:ascii="Calibri" w:eastAsia="Times New Roman" w:hAnsi="Calibri" w:cs="Times New Roman"/>
          <w:i/>
          <w:szCs w:val="20"/>
        </w:rPr>
        <w:t xml:space="preserve">, </w:t>
      </w:r>
      <w:r w:rsidR="00E50714">
        <w:rPr>
          <w:rFonts w:ascii="Calibri" w:eastAsia="Times New Roman" w:hAnsi="Calibri" w:cs="Times New Roman"/>
          <w:szCs w:val="20"/>
        </w:rPr>
        <w:t>10</w:t>
      </w:r>
      <w:r w:rsidRPr="00D85FFF">
        <w:rPr>
          <w:rFonts w:ascii="Calibri" w:eastAsia="Times New Roman" w:hAnsi="Calibri" w:cs="Times New Roman"/>
          <w:szCs w:val="20"/>
          <w:vertAlign w:val="superscript"/>
        </w:rPr>
        <w:t>th</w:t>
      </w:r>
      <w:r w:rsidRPr="00D85FFF">
        <w:rPr>
          <w:rFonts w:ascii="Calibri" w:eastAsia="Times New Roman" w:hAnsi="Calibri" w:cs="Times New Roman"/>
          <w:szCs w:val="20"/>
        </w:rPr>
        <w:t xml:space="preserve"> Edition, by </w:t>
      </w:r>
      <w:r w:rsidR="00E50714">
        <w:rPr>
          <w:rFonts w:ascii="Calibri" w:eastAsia="Times New Roman" w:hAnsi="Calibri" w:cs="Times New Roman"/>
          <w:szCs w:val="20"/>
        </w:rPr>
        <w:t>Sullivan</w:t>
      </w:r>
      <w:r w:rsidRPr="00D85FFF">
        <w:rPr>
          <w:rFonts w:ascii="Calibri" w:eastAsia="Times New Roman" w:hAnsi="Calibri" w:cs="Times New Roman"/>
          <w:szCs w:val="20"/>
        </w:rPr>
        <w:t xml:space="preserve">; published by </w:t>
      </w:r>
      <w:r w:rsidR="00E50714">
        <w:rPr>
          <w:rFonts w:ascii="Calibri" w:eastAsia="Times New Roman" w:hAnsi="Calibri" w:cs="Times New Roman"/>
          <w:szCs w:val="20"/>
        </w:rPr>
        <w:t>Pearson</w:t>
      </w:r>
      <w:r w:rsidRPr="00D85FFF">
        <w:rPr>
          <w:rFonts w:ascii="Calibri" w:eastAsia="Times New Roman" w:hAnsi="Calibri" w:cs="Times New Roman"/>
          <w:szCs w:val="20"/>
        </w:rPr>
        <w:t xml:space="preserve">; ISBN #: </w:t>
      </w:r>
      <w:r w:rsidR="00E50714">
        <w:rPr>
          <w:rFonts w:ascii="Calibri" w:eastAsia="Times New Roman" w:hAnsi="Calibri" w:cs="Times New Roman"/>
          <w:szCs w:val="20"/>
        </w:rPr>
        <w:t>0-321-97907-9.</w:t>
      </w:r>
    </w:p>
    <w:p w:rsidR="00D85FFF" w:rsidRPr="00D85FFF" w:rsidRDefault="00D85FFF" w:rsidP="00D85FFF">
      <w:pPr>
        <w:spacing w:after="0" w:line="240" w:lineRule="auto"/>
        <w:ind w:left="1440" w:firstLine="720"/>
        <w:jc w:val="both"/>
        <w:rPr>
          <w:rFonts w:ascii="Calibri" w:eastAsia="Times New Roman" w:hAnsi="Calibri" w:cs="Times New Roman"/>
          <w:szCs w:val="20"/>
        </w:rPr>
      </w:pPr>
    </w:p>
    <w:p w:rsidR="00D85FFF" w:rsidRPr="00D85FFF" w:rsidRDefault="00D85FFF" w:rsidP="00D85FFF">
      <w:pPr>
        <w:pBdr>
          <w:bottom w:val="single" w:sz="4" w:space="1" w:color="auto"/>
        </w:pBdr>
        <w:spacing w:after="0" w:line="240" w:lineRule="auto"/>
        <w:jc w:val="both"/>
        <w:rPr>
          <w:rFonts w:ascii="Calibri" w:eastAsia="Times New Roman" w:hAnsi="Calibri" w:cs="Times New Roman"/>
          <w:b/>
          <w:szCs w:val="20"/>
        </w:rPr>
      </w:pPr>
      <w:r w:rsidRPr="00D85FFF">
        <w:rPr>
          <w:rFonts w:ascii="Calibri" w:eastAsia="Times New Roman" w:hAnsi="Calibri" w:cs="Times New Roman"/>
          <w:b/>
          <w:szCs w:val="20"/>
        </w:rPr>
        <w:t>Class Meeting</w:t>
      </w:r>
    </w:p>
    <w:p w:rsidR="00D85FFF" w:rsidRPr="00D85FFF" w:rsidRDefault="00D85FFF" w:rsidP="00D85FFF">
      <w:pPr>
        <w:pBdr>
          <w:bottom w:val="single" w:sz="4" w:space="1" w:color="auto"/>
        </w:pBdr>
        <w:spacing w:after="0" w:line="240" w:lineRule="auto"/>
        <w:jc w:val="both"/>
        <w:rPr>
          <w:rFonts w:ascii="Calibri" w:eastAsia="Times New Roman" w:hAnsi="Calibri" w:cs="Times New Roman"/>
          <w:b/>
          <w:szCs w:val="20"/>
        </w:rPr>
      </w:pPr>
      <w:r w:rsidRPr="00D85FFF">
        <w:rPr>
          <w:rFonts w:ascii="Calibri" w:eastAsia="Times New Roman" w:hAnsi="Calibri" w:cs="Times New Roman"/>
          <w:b/>
          <w:szCs w:val="20"/>
        </w:rPr>
        <w:t>(80 minutes)</w:t>
      </w:r>
      <w:r w:rsidRPr="00D85FFF">
        <w:rPr>
          <w:rFonts w:ascii="Calibri" w:eastAsia="Times New Roman" w:hAnsi="Calibri" w:cs="Times New Roman"/>
          <w:b/>
          <w:i/>
          <w:szCs w:val="20"/>
        </w:rPr>
        <w:tab/>
      </w:r>
      <w:r w:rsidRPr="00D85FFF">
        <w:rPr>
          <w:rFonts w:ascii="Calibri" w:eastAsia="Times New Roman" w:hAnsi="Calibri" w:cs="Times New Roman"/>
          <w:b/>
          <w:color w:val="FF0000"/>
          <w:szCs w:val="20"/>
        </w:rPr>
        <w:tab/>
      </w:r>
      <w:r w:rsidRPr="00D85FFF">
        <w:rPr>
          <w:rFonts w:ascii="Calibri" w:eastAsia="Times New Roman" w:hAnsi="Calibri" w:cs="Times New Roman"/>
          <w:b/>
          <w:szCs w:val="20"/>
        </w:rPr>
        <w:t>Chapter/Section</w:t>
      </w:r>
      <w:r w:rsidRPr="00D85FFF">
        <w:rPr>
          <w:rFonts w:ascii="Calibri" w:eastAsia="Times New Roman" w:hAnsi="Calibri" w:cs="Times New Roman"/>
          <w:b/>
          <w:szCs w:val="20"/>
        </w:rPr>
        <w:tab/>
      </w:r>
    </w:p>
    <w:p w:rsidR="00D85FFF" w:rsidRPr="00D85FFF" w:rsidRDefault="00D85FFF" w:rsidP="00D85FFF">
      <w:pPr>
        <w:spacing w:after="0" w:line="240" w:lineRule="auto"/>
        <w:ind w:left="1440" w:firstLine="720"/>
        <w:jc w:val="both"/>
        <w:rPr>
          <w:rFonts w:ascii="Calibri" w:eastAsia="Times New Roman" w:hAnsi="Calibri" w:cs="Times New Roman"/>
          <w:b/>
          <w:smallCaps/>
          <w:sz w:val="12"/>
        </w:rPr>
      </w:pPr>
    </w:p>
    <w:p w:rsidR="00D85FFF" w:rsidRPr="00D85FFF" w:rsidRDefault="00D85FFF" w:rsidP="00D85FFF">
      <w:pPr>
        <w:spacing w:after="0" w:line="240" w:lineRule="auto"/>
        <w:ind w:left="1440" w:firstLine="720"/>
        <w:jc w:val="both"/>
        <w:rPr>
          <w:rFonts w:ascii="Calibri" w:eastAsia="Times New Roman" w:hAnsi="Calibri" w:cs="Times New Roman"/>
          <w:b/>
          <w:smallCaps/>
        </w:rPr>
      </w:pPr>
      <w:r w:rsidRPr="00D85FFF">
        <w:rPr>
          <w:rFonts w:ascii="Calibri" w:eastAsia="Times New Roman" w:hAnsi="Calibri" w:cs="Times New Roman"/>
          <w:b/>
          <w:smallCaps/>
        </w:rPr>
        <w:t xml:space="preserve">Chapter 1 </w:t>
      </w:r>
      <w:r w:rsidR="00E50714">
        <w:rPr>
          <w:rFonts w:ascii="Calibri" w:eastAsia="Times New Roman" w:hAnsi="Calibri" w:cs="Times New Roman"/>
          <w:b/>
          <w:smallCaps/>
        </w:rPr>
        <w:t>Graphs</w:t>
      </w:r>
    </w:p>
    <w:p w:rsidR="00E50714" w:rsidRDefault="00D85FFF" w:rsidP="00D85FFF">
      <w:pPr>
        <w:tabs>
          <w:tab w:val="left" w:pos="990"/>
          <w:tab w:val="left" w:pos="1440"/>
          <w:tab w:val="left" w:pos="2160"/>
        </w:tabs>
        <w:spacing w:after="0" w:line="240" w:lineRule="auto"/>
        <w:jc w:val="both"/>
        <w:rPr>
          <w:rFonts w:ascii="Calibri" w:eastAsia="Times New Roman" w:hAnsi="Calibri" w:cs="Times New Roman"/>
        </w:rPr>
      </w:pPr>
      <w:r w:rsidRPr="00D85FFF">
        <w:rPr>
          <w:rFonts w:ascii="Calibri" w:eastAsia="Times New Roman" w:hAnsi="Calibri" w:cs="Times New Roman"/>
        </w:rPr>
        <w:t>1</w:t>
      </w:r>
      <w:r w:rsidRPr="00D85FFF">
        <w:rPr>
          <w:rFonts w:ascii="Calibri" w:eastAsia="Times New Roman" w:hAnsi="Calibri" w:cs="Times New Roman"/>
        </w:rPr>
        <w:tab/>
      </w:r>
      <w:r w:rsidRPr="00D85FFF">
        <w:rPr>
          <w:rFonts w:ascii="Calibri" w:eastAsia="Times New Roman" w:hAnsi="Calibri" w:cs="Times New Roman"/>
        </w:rPr>
        <w:tab/>
      </w:r>
      <w:r w:rsidRPr="00D85FFF">
        <w:rPr>
          <w:rFonts w:ascii="Calibri" w:eastAsia="Times New Roman" w:hAnsi="Calibri" w:cs="Times New Roman"/>
        </w:rPr>
        <w:tab/>
        <w:t>1.</w:t>
      </w:r>
      <w:r w:rsidR="00E50714">
        <w:rPr>
          <w:rFonts w:ascii="Calibri" w:eastAsia="Times New Roman" w:hAnsi="Calibri" w:cs="Times New Roman"/>
        </w:rPr>
        <w:t>1</w:t>
      </w:r>
      <w:r w:rsidRPr="00D85FFF">
        <w:rPr>
          <w:rFonts w:ascii="Calibri" w:eastAsia="Times New Roman" w:hAnsi="Calibri" w:cs="Times New Roman"/>
        </w:rPr>
        <w:tab/>
      </w:r>
      <w:r w:rsidR="00E50714">
        <w:rPr>
          <w:rFonts w:ascii="Calibri" w:eastAsia="Times New Roman" w:hAnsi="Calibri" w:cs="Times New Roman"/>
        </w:rPr>
        <w:t>The Distance and Midpoint Formulas</w:t>
      </w:r>
    </w:p>
    <w:p w:rsidR="00D85FFF" w:rsidRPr="00D85FFF" w:rsidRDefault="00E50714" w:rsidP="00D85FFF">
      <w:pPr>
        <w:tabs>
          <w:tab w:val="left" w:pos="990"/>
          <w:tab w:val="left" w:pos="1440"/>
          <w:tab w:val="left" w:pos="2160"/>
        </w:tabs>
        <w:spacing w:after="0" w:line="240" w:lineRule="auto"/>
        <w:jc w:val="both"/>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rPr>
        <w:tab/>
      </w:r>
      <w:r>
        <w:rPr>
          <w:rFonts w:ascii="Calibri" w:eastAsia="Times New Roman" w:hAnsi="Calibri" w:cs="Times New Roman"/>
        </w:rPr>
        <w:tab/>
        <w:t>1.2.4</w:t>
      </w:r>
      <w:r>
        <w:rPr>
          <w:rFonts w:ascii="Calibri" w:eastAsia="Times New Roman" w:hAnsi="Calibri" w:cs="Times New Roman"/>
        </w:rPr>
        <w:tab/>
        <w:t xml:space="preserve">Symmetry </w:t>
      </w:r>
      <w:r w:rsidR="00D85FFF" w:rsidRPr="00D85FFF">
        <w:rPr>
          <w:rFonts w:ascii="Calibri" w:eastAsia="Times New Roman" w:hAnsi="Calibri" w:cs="Times New Roman"/>
        </w:rPr>
        <w:t xml:space="preserve">  </w:t>
      </w:r>
    </w:p>
    <w:p w:rsidR="00D85FFF" w:rsidRPr="00D85FFF" w:rsidRDefault="00D85FFF" w:rsidP="00E50714">
      <w:pPr>
        <w:tabs>
          <w:tab w:val="left" w:pos="990"/>
          <w:tab w:val="left" w:pos="1440"/>
          <w:tab w:val="left" w:pos="2160"/>
        </w:tabs>
        <w:spacing w:after="0" w:line="240" w:lineRule="auto"/>
        <w:jc w:val="both"/>
        <w:rPr>
          <w:rFonts w:ascii="Calibri" w:eastAsia="Times New Roman" w:hAnsi="Calibri" w:cs="Times New Roman"/>
        </w:rPr>
      </w:pPr>
      <w:r w:rsidRPr="00D85FFF">
        <w:rPr>
          <w:rFonts w:ascii="Calibri" w:eastAsia="Times New Roman" w:hAnsi="Calibri" w:cs="Times New Roman"/>
        </w:rPr>
        <w:t>2</w:t>
      </w:r>
      <w:r w:rsidRPr="00D85FFF">
        <w:rPr>
          <w:rFonts w:ascii="Calibri" w:eastAsia="Times New Roman" w:hAnsi="Calibri" w:cs="Times New Roman"/>
        </w:rPr>
        <w:tab/>
      </w:r>
      <w:r w:rsidRPr="00D85FFF">
        <w:rPr>
          <w:rFonts w:ascii="Calibri" w:eastAsia="Times New Roman" w:hAnsi="Calibri" w:cs="Times New Roman"/>
        </w:rPr>
        <w:tab/>
      </w:r>
      <w:r w:rsidRPr="00D85FFF">
        <w:rPr>
          <w:rFonts w:ascii="Calibri" w:eastAsia="Times New Roman" w:hAnsi="Calibri" w:cs="Times New Roman"/>
        </w:rPr>
        <w:tab/>
        <w:t>1.</w:t>
      </w:r>
      <w:r w:rsidR="00E50714">
        <w:rPr>
          <w:rFonts w:ascii="Calibri" w:eastAsia="Times New Roman" w:hAnsi="Calibri" w:cs="Times New Roman"/>
        </w:rPr>
        <w:t>4</w:t>
      </w:r>
      <w:r w:rsidRPr="00D85FFF">
        <w:rPr>
          <w:rFonts w:ascii="Calibri" w:eastAsia="Times New Roman" w:hAnsi="Calibri" w:cs="Times New Roman"/>
        </w:rPr>
        <w:t xml:space="preserve"> </w:t>
      </w:r>
      <w:r w:rsidRPr="00D85FFF">
        <w:rPr>
          <w:rFonts w:ascii="Calibri" w:eastAsia="Times New Roman" w:hAnsi="Calibri" w:cs="Times New Roman"/>
        </w:rPr>
        <w:tab/>
      </w:r>
      <w:r w:rsidR="00E50714">
        <w:rPr>
          <w:rFonts w:ascii="Calibri" w:eastAsia="Times New Roman" w:hAnsi="Calibri" w:cs="Times New Roman"/>
        </w:rPr>
        <w:t>Circles</w:t>
      </w:r>
    </w:p>
    <w:p w:rsidR="00D85FFF" w:rsidRPr="00D85FFF" w:rsidRDefault="00D85FFF" w:rsidP="00D85FFF">
      <w:pPr>
        <w:tabs>
          <w:tab w:val="left" w:pos="990"/>
          <w:tab w:val="left" w:pos="1440"/>
          <w:tab w:val="left" w:pos="2160"/>
        </w:tabs>
        <w:spacing w:after="0" w:line="240" w:lineRule="auto"/>
        <w:jc w:val="both"/>
        <w:rPr>
          <w:rFonts w:ascii="Calibri" w:eastAsia="Times New Roman" w:hAnsi="Calibri" w:cs="Times New Roman"/>
          <w:sz w:val="16"/>
        </w:rPr>
      </w:pPr>
    </w:p>
    <w:p w:rsidR="00D85FFF" w:rsidRPr="00D85FFF" w:rsidRDefault="00D85FFF" w:rsidP="00D85FFF">
      <w:pPr>
        <w:tabs>
          <w:tab w:val="left" w:pos="990"/>
          <w:tab w:val="left" w:pos="1440"/>
          <w:tab w:val="left" w:pos="2160"/>
        </w:tabs>
        <w:spacing w:after="0" w:line="240" w:lineRule="auto"/>
        <w:jc w:val="both"/>
        <w:rPr>
          <w:rFonts w:ascii="Calibri" w:eastAsia="Times New Roman" w:hAnsi="Calibri" w:cs="Times New Roman"/>
          <w:b/>
          <w:smallCaps/>
        </w:rPr>
      </w:pPr>
      <w:r w:rsidRPr="00D85FFF">
        <w:rPr>
          <w:rFonts w:ascii="Calibri" w:eastAsia="Times New Roman" w:hAnsi="Calibri" w:cs="Times New Roman"/>
          <w:smallCaps/>
        </w:rPr>
        <w:tab/>
      </w:r>
      <w:r w:rsidRPr="00D85FFF">
        <w:rPr>
          <w:rFonts w:ascii="Calibri" w:eastAsia="Times New Roman" w:hAnsi="Calibri" w:cs="Times New Roman"/>
          <w:smallCaps/>
        </w:rPr>
        <w:tab/>
      </w:r>
      <w:r w:rsidRPr="00D85FFF">
        <w:rPr>
          <w:rFonts w:ascii="Calibri" w:eastAsia="Times New Roman" w:hAnsi="Calibri" w:cs="Times New Roman"/>
          <w:smallCaps/>
        </w:rPr>
        <w:tab/>
      </w:r>
      <w:r w:rsidRPr="00D85FFF">
        <w:rPr>
          <w:rFonts w:ascii="Calibri" w:eastAsia="Times New Roman" w:hAnsi="Calibri" w:cs="Times New Roman"/>
          <w:b/>
          <w:smallCaps/>
        </w:rPr>
        <w:t xml:space="preserve">Chapter 2 Functions </w:t>
      </w:r>
      <w:r w:rsidR="00E50714">
        <w:rPr>
          <w:rFonts w:ascii="Calibri" w:eastAsia="Times New Roman" w:hAnsi="Calibri" w:cs="Times New Roman"/>
          <w:b/>
          <w:smallCaps/>
        </w:rPr>
        <w:t>and Their Graphs</w:t>
      </w:r>
    </w:p>
    <w:p w:rsidR="00D85FFF" w:rsidRPr="00D85FFF" w:rsidRDefault="00E50714" w:rsidP="00D85FFF">
      <w:pPr>
        <w:tabs>
          <w:tab w:val="left" w:pos="990"/>
          <w:tab w:val="left" w:pos="1440"/>
          <w:tab w:val="left" w:pos="2160"/>
        </w:tabs>
        <w:spacing w:after="0" w:line="240" w:lineRule="auto"/>
        <w:jc w:val="both"/>
        <w:rPr>
          <w:rFonts w:ascii="Calibri" w:eastAsia="Times New Roman" w:hAnsi="Calibri" w:cs="Times New Roman"/>
        </w:rPr>
      </w:pPr>
      <w:r>
        <w:rPr>
          <w:rFonts w:ascii="Calibri" w:eastAsia="Times New Roman" w:hAnsi="Calibri" w:cs="Times New Roman"/>
        </w:rPr>
        <w:t>3</w:t>
      </w:r>
      <w:r w:rsidR="00D85FFF" w:rsidRPr="00D85FFF">
        <w:rPr>
          <w:rFonts w:ascii="Calibri" w:eastAsia="Times New Roman" w:hAnsi="Calibri" w:cs="Times New Roman"/>
        </w:rPr>
        <w:tab/>
      </w:r>
      <w:r w:rsidR="00D85FFF" w:rsidRPr="00D85FFF">
        <w:rPr>
          <w:rFonts w:ascii="Calibri" w:eastAsia="Times New Roman" w:hAnsi="Calibri" w:cs="Times New Roman"/>
        </w:rPr>
        <w:tab/>
      </w:r>
      <w:r w:rsidR="00D85FFF" w:rsidRPr="00D85FFF">
        <w:rPr>
          <w:rFonts w:ascii="Calibri" w:eastAsia="Times New Roman" w:hAnsi="Calibri" w:cs="Times New Roman"/>
        </w:rPr>
        <w:tab/>
        <w:t>2.1</w:t>
      </w:r>
      <w:r w:rsidR="00D85FFF" w:rsidRPr="00D85FFF">
        <w:rPr>
          <w:rFonts w:ascii="Calibri" w:eastAsia="Times New Roman" w:hAnsi="Calibri" w:cs="Times New Roman"/>
        </w:rPr>
        <w:tab/>
        <w:t xml:space="preserve">Functions </w:t>
      </w:r>
    </w:p>
    <w:p w:rsidR="00D85FFF" w:rsidRPr="00D85FFF" w:rsidRDefault="00D85FFF" w:rsidP="00D85FFF">
      <w:pPr>
        <w:tabs>
          <w:tab w:val="left" w:pos="990"/>
          <w:tab w:val="left" w:pos="1440"/>
          <w:tab w:val="left" w:pos="2160"/>
        </w:tabs>
        <w:spacing w:after="0" w:line="240" w:lineRule="auto"/>
        <w:jc w:val="both"/>
        <w:rPr>
          <w:rFonts w:ascii="Calibri" w:eastAsia="Times New Roman" w:hAnsi="Calibri" w:cs="Times New Roman"/>
        </w:rPr>
      </w:pPr>
      <w:r w:rsidRPr="00D85FFF">
        <w:rPr>
          <w:rFonts w:ascii="Calibri" w:eastAsia="Times New Roman" w:hAnsi="Calibri" w:cs="Times New Roman"/>
        </w:rPr>
        <w:tab/>
      </w:r>
      <w:r w:rsidRPr="00D85FFF">
        <w:rPr>
          <w:rFonts w:ascii="Calibri" w:eastAsia="Times New Roman" w:hAnsi="Calibri" w:cs="Times New Roman"/>
        </w:rPr>
        <w:tab/>
      </w:r>
      <w:r w:rsidRPr="00D85FFF">
        <w:rPr>
          <w:rFonts w:ascii="Calibri" w:eastAsia="Times New Roman" w:hAnsi="Calibri" w:cs="Times New Roman"/>
        </w:rPr>
        <w:tab/>
        <w:t>2.2</w:t>
      </w:r>
      <w:r w:rsidRPr="00D85FFF">
        <w:rPr>
          <w:rFonts w:ascii="Calibri" w:eastAsia="Times New Roman" w:hAnsi="Calibri" w:cs="Times New Roman"/>
        </w:rPr>
        <w:tab/>
      </w:r>
      <w:r w:rsidR="00E50714">
        <w:rPr>
          <w:rFonts w:ascii="Calibri" w:eastAsia="Times New Roman" w:hAnsi="Calibri" w:cs="Times New Roman"/>
        </w:rPr>
        <w:t xml:space="preserve">The </w:t>
      </w:r>
      <w:r w:rsidRPr="00D85FFF">
        <w:rPr>
          <w:rFonts w:ascii="Calibri" w:eastAsia="Times New Roman" w:hAnsi="Calibri" w:cs="Times New Roman"/>
        </w:rPr>
        <w:t xml:space="preserve">Graph of </w:t>
      </w:r>
      <w:r w:rsidR="00E50714">
        <w:rPr>
          <w:rFonts w:ascii="Calibri" w:eastAsia="Times New Roman" w:hAnsi="Calibri" w:cs="Times New Roman"/>
        </w:rPr>
        <w:t xml:space="preserve">a </w:t>
      </w:r>
      <w:r w:rsidRPr="00D85FFF">
        <w:rPr>
          <w:rFonts w:ascii="Calibri" w:eastAsia="Times New Roman" w:hAnsi="Calibri" w:cs="Times New Roman"/>
        </w:rPr>
        <w:t>Funct</w:t>
      </w:r>
      <w:r w:rsidR="00E50714">
        <w:rPr>
          <w:rFonts w:ascii="Calibri" w:eastAsia="Times New Roman" w:hAnsi="Calibri" w:cs="Times New Roman"/>
        </w:rPr>
        <w:t>ion</w:t>
      </w:r>
    </w:p>
    <w:p w:rsidR="00D85FFF" w:rsidRPr="00D85FFF" w:rsidRDefault="00E50714" w:rsidP="00D85FFF">
      <w:pPr>
        <w:tabs>
          <w:tab w:val="left" w:pos="990"/>
          <w:tab w:val="left" w:pos="1440"/>
        </w:tabs>
        <w:spacing w:after="0" w:line="240" w:lineRule="auto"/>
        <w:jc w:val="both"/>
        <w:rPr>
          <w:rFonts w:ascii="Calibri" w:eastAsia="Times New Roman" w:hAnsi="Calibri" w:cs="Times New Roman"/>
        </w:rPr>
      </w:pPr>
      <w:r>
        <w:rPr>
          <w:rFonts w:ascii="Calibri" w:eastAsia="Times New Roman" w:hAnsi="Calibri" w:cs="Times New Roman"/>
        </w:rPr>
        <w:t>4</w:t>
      </w:r>
      <w:r w:rsidR="00D85FFF" w:rsidRPr="00D85FFF">
        <w:rPr>
          <w:rFonts w:ascii="Calibri" w:eastAsia="Times New Roman" w:hAnsi="Calibri" w:cs="Times New Roman"/>
        </w:rPr>
        <w:tab/>
      </w:r>
      <w:r w:rsidR="00D85FFF" w:rsidRPr="00D85FFF">
        <w:rPr>
          <w:rFonts w:ascii="Calibri" w:eastAsia="Times New Roman" w:hAnsi="Calibri" w:cs="Times New Roman"/>
        </w:rPr>
        <w:tab/>
      </w:r>
      <w:r w:rsidR="00D85FFF" w:rsidRPr="00D85FFF">
        <w:rPr>
          <w:rFonts w:ascii="Calibri" w:eastAsia="Times New Roman" w:hAnsi="Calibri" w:cs="Times New Roman"/>
        </w:rPr>
        <w:tab/>
        <w:t>2.3</w:t>
      </w:r>
      <w:r w:rsidR="00D85FFF" w:rsidRPr="00D85FFF">
        <w:rPr>
          <w:rFonts w:ascii="Calibri" w:eastAsia="Times New Roman" w:hAnsi="Calibri" w:cs="Times New Roman"/>
        </w:rPr>
        <w:tab/>
      </w:r>
      <w:r>
        <w:rPr>
          <w:rFonts w:ascii="Calibri" w:eastAsia="Times New Roman" w:hAnsi="Calibri" w:cs="Times New Roman"/>
        </w:rPr>
        <w:t>Properties of Functions</w:t>
      </w:r>
    </w:p>
    <w:p w:rsidR="00D85FFF" w:rsidRPr="00D85FFF" w:rsidRDefault="00E50714" w:rsidP="00D85FFF">
      <w:pPr>
        <w:tabs>
          <w:tab w:val="left" w:pos="990"/>
          <w:tab w:val="left" w:pos="1440"/>
        </w:tabs>
        <w:spacing w:after="0" w:line="240" w:lineRule="auto"/>
        <w:jc w:val="both"/>
        <w:rPr>
          <w:rFonts w:ascii="Calibri" w:eastAsia="Times New Roman" w:hAnsi="Calibri" w:cs="Times New Roman"/>
        </w:rPr>
      </w:pPr>
      <w:r>
        <w:rPr>
          <w:rFonts w:ascii="Calibri" w:eastAsia="Times New Roman" w:hAnsi="Calibri" w:cs="Times New Roman"/>
        </w:rPr>
        <w:t>5</w:t>
      </w:r>
      <w:r w:rsidR="00D85FFF" w:rsidRPr="00D85FFF">
        <w:rPr>
          <w:rFonts w:ascii="Calibri" w:eastAsia="Times New Roman" w:hAnsi="Calibri" w:cs="Times New Roman"/>
        </w:rPr>
        <w:tab/>
      </w:r>
      <w:r w:rsidR="00D85FFF" w:rsidRPr="00D85FFF">
        <w:rPr>
          <w:rFonts w:ascii="Calibri" w:eastAsia="Times New Roman" w:hAnsi="Calibri" w:cs="Times New Roman"/>
        </w:rPr>
        <w:tab/>
      </w:r>
      <w:r w:rsidR="00D85FFF" w:rsidRPr="00D85FFF">
        <w:rPr>
          <w:rFonts w:ascii="Calibri" w:eastAsia="Times New Roman" w:hAnsi="Calibri" w:cs="Times New Roman"/>
        </w:rPr>
        <w:tab/>
        <w:t>2.4</w:t>
      </w:r>
      <w:r w:rsidR="00D85FFF" w:rsidRPr="00D85FFF">
        <w:rPr>
          <w:rFonts w:ascii="Calibri" w:eastAsia="Times New Roman" w:hAnsi="Calibri" w:cs="Times New Roman"/>
        </w:rPr>
        <w:tab/>
      </w:r>
      <w:r>
        <w:rPr>
          <w:rFonts w:ascii="Calibri" w:eastAsia="Times New Roman" w:hAnsi="Calibri" w:cs="Times New Roman"/>
        </w:rPr>
        <w:t>Library of Functions; Piecewise-defined Functions</w:t>
      </w:r>
    </w:p>
    <w:p w:rsidR="00D85FFF" w:rsidRPr="00D85FFF" w:rsidRDefault="00E50714" w:rsidP="00D85FFF">
      <w:pPr>
        <w:tabs>
          <w:tab w:val="left" w:pos="990"/>
          <w:tab w:val="left" w:pos="1440"/>
          <w:tab w:val="left" w:pos="2160"/>
        </w:tabs>
        <w:spacing w:after="0" w:line="240" w:lineRule="auto"/>
        <w:jc w:val="both"/>
        <w:rPr>
          <w:rFonts w:ascii="Calibri" w:eastAsia="Times New Roman" w:hAnsi="Calibri" w:cs="Times New Roman"/>
        </w:rPr>
      </w:pPr>
      <w:r>
        <w:rPr>
          <w:rFonts w:ascii="Calibri" w:eastAsia="Times New Roman" w:hAnsi="Calibri" w:cs="Times New Roman"/>
        </w:rPr>
        <w:t>6</w:t>
      </w:r>
      <w:r w:rsidR="00D85FFF" w:rsidRPr="00D85FFF">
        <w:rPr>
          <w:rFonts w:ascii="Calibri" w:eastAsia="Times New Roman" w:hAnsi="Calibri" w:cs="Times New Roman"/>
        </w:rPr>
        <w:tab/>
      </w:r>
      <w:r w:rsidR="00D85FFF" w:rsidRPr="00D85FFF">
        <w:rPr>
          <w:rFonts w:ascii="Calibri" w:eastAsia="Times New Roman" w:hAnsi="Calibri" w:cs="Times New Roman"/>
        </w:rPr>
        <w:tab/>
      </w:r>
      <w:r w:rsidR="00D85FFF" w:rsidRPr="00D85FFF">
        <w:rPr>
          <w:rFonts w:ascii="Calibri" w:eastAsia="Times New Roman" w:hAnsi="Calibri" w:cs="Times New Roman"/>
        </w:rPr>
        <w:tab/>
        <w:t>2.</w:t>
      </w:r>
      <w:r>
        <w:rPr>
          <w:rFonts w:ascii="Calibri" w:eastAsia="Times New Roman" w:hAnsi="Calibri" w:cs="Times New Roman"/>
        </w:rPr>
        <w:t>5</w:t>
      </w:r>
      <w:r w:rsidR="00D85FFF" w:rsidRPr="00D85FFF">
        <w:rPr>
          <w:rFonts w:ascii="Calibri" w:eastAsia="Times New Roman" w:hAnsi="Calibri" w:cs="Times New Roman"/>
        </w:rPr>
        <w:tab/>
      </w:r>
      <w:r>
        <w:rPr>
          <w:rFonts w:ascii="Calibri" w:eastAsia="Times New Roman" w:hAnsi="Calibri" w:cs="Times New Roman"/>
        </w:rPr>
        <w:t>Graphing Techniques: Transformations</w:t>
      </w:r>
    </w:p>
    <w:p w:rsidR="00D85FFF" w:rsidRPr="00D85FFF" w:rsidRDefault="00D85FFF" w:rsidP="00D85FFF">
      <w:pPr>
        <w:tabs>
          <w:tab w:val="left" w:pos="990"/>
          <w:tab w:val="left" w:pos="1440"/>
          <w:tab w:val="left" w:pos="2160"/>
        </w:tabs>
        <w:spacing w:after="0" w:line="240" w:lineRule="auto"/>
        <w:jc w:val="both"/>
        <w:rPr>
          <w:rFonts w:ascii="Calibri" w:eastAsia="Times New Roman" w:hAnsi="Calibri" w:cs="Times New Roman"/>
        </w:rPr>
      </w:pPr>
      <w:r w:rsidRPr="00D85FFF">
        <w:rPr>
          <w:rFonts w:ascii="Calibri" w:eastAsia="Times New Roman" w:hAnsi="Calibri" w:cs="Times New Roman"/>
        </w:rPr>
        <w:tab/>
      </w:r>
      <w:r w:rsidRPr="00D85FFF">
        <w:rPr>
          <w:rFonts w:ascii="Calibri" w:eastAsia="Times New Roman" w:hAnsi="Calibri" w:cs="Times New Roman"/>
        </w:rPr>
        <w:tab/>
      </w:r>
      <w:r w:rsidRPr="00D85FFF">
        <w:rPr>
          <w:rFonts w:ascii="Calibri" w:eastAsia="Times New Roman" w:hAnsi="Calibri" w:cs="Times New Roman"/>
        </w:rPr>
        <w:tab/>
        <w:t>2.</w:t>
      </w:r>
      <w:r w:rsidR="00E50714">
        <w:rPr>
          <w:rFonts w:ascii="Calibri" w:eastAsia="Times New Roman" w:hAnsi="Calibri" w:cs="Times New Roman"/>
        </w:rPr>
        <w:t>6</w:t>
      </w:r>
      <w:r w:rsidRPr="00D85FFF">
        <w:rPr>
          <w:rFonts w:ascii="Calibri" w:eastAsia="Times New Roman" w:hAnsi="Calibri" w:cs="Times New Roman"/>
        </w:rPr>
        <w:tab/>
      </w:r>
      <w:r w:rsidR="00E50714">
        <w:rPr>
          <w:rFonts w:ascii="Calibri" w:eastAsia="Times New Roman" w:hAnsi="Calibri" w:cs="Times New Roman"/>
        </w:rPr>
        <w:t>Mathematical Models: Building Functions</w:t>
      </w:r>
    </w:p>
    <w:p w:rsidR="00D85FFF" w:rsidRPr="00D85FFF" w:rsidRDefault="00D85FFF" w:rsidP="00D85FFF">
      <w:pPr>
        <w:tabs>
          <w:tab w:val="left" w:pos="990"/>
          <w:tab w:val="left" w:pos="1440"/>
          <w:tab w:val="left" w:pos="2160"/>
        </w:tabs>
        <w:spacing w:after="0" w:line="240" w:lineRule="auto"/>
        <w:jc w:val="both"/>
        <w:rPr>
          <w:rFonts w:ascii="Calibri" w:eastAsia="Times New Roman" w:hAnsi="Calibri" w:cs="Times New Roman"/>
          <w:sz w:val="16"/>
        </w:rPr>
      </w:pPr>
    </w:p>
    <w:p w:rsidR="00D85FFF" w:rsidRPr="00D85FFF" w:rsidRDefault="00D85FFF" w:rsidP="00D85FFF">
      <w:pPr>
        <w:tabs>
          <w:tab w:val="left" w:pos="990"/>
          <w:tab w:val="left" w:pos="1440"/>
          <w:tab w:val="left" w:pos="2160"/>
        </w:tabs>
        <w:spacing w:after="0" w:line="240" w:lineRule="auto"/>
        <w:jc w:val="both"/>
        <w:rPr>
          <w:rFonts w:ascii="Calibri" w:eastAsia="Times New Roman" w:hAnsi="Calibri" w:cs="Times New Roman"/>
          <w:smallCaps/>
        </w:rPr>
      </w:pPr>
      <w:r w:rsidRPr="00D85FFF">
        <w:rPr>
          <w:rFonts w:ascii="Calibri" w:eastAsia="Times New Roman" w:hAnsi="Calibri" w:cs="Times New Roman"/>
        </w:rPr>
        <w:tab/>
      </w:r>
      <w:r w:rsidRPr="00D85FFF">
        <w:rPr>
          <w:rFonts w:ascii="Calibri" w:eastAsia="Times New Roman" w:hAnsi="Calibri" w:cs="Times New Roman"/>
        </w:rPr>
        <w:tab/>
      </w:r>
      <w:r w:rsidRPr="00D85FFF">
        <w:rPr>
          <w:rFonts w:ascii="Calibri" w:eastAsia="Times New Roman" w:hAnsi="Calibri" w:cs="Times New Roman"/>
        </w:rPr>
        <w:tab/>
      </w:r>
      <w:r w:rsidRPr="00D85FFF">
        <w:rPr>
          <w:rFonts w:ascii="Calibri" w:eastAsia="Times New Roman" w:hAnsi="Calibri" w:cs="Times New Roman"/>
          <w:b/>
          <w:smallCaps/>
        </w:rPr>
        <w:t xml:space="preserve">Chapter 3 </w:t>
      </w:r>
      <w:r w:rsidR="00E50714">
        <w:rPr>
          <w:rFonts w:ascii="Calibri" w:eastAsia="Times New Roman" w:hAnsi="Calibri" w:cs="Times New Roman"/>
          <w:b/>
          <w:smallCaps/>
        </w:rPr>
        <w:t>Linear And Quadratic</w:t>
      </w:r>
      <w:r w:rsidRPr="00D85FFF">
        <w:rPr>
          <w:rFonts w:ascii="Calibri" w:eastAsia="Times New Roman" w:hAnsi="Calibri" w:cs="Times New Roman"/>
          <w:b/>
          <w:smallCaps/>
        </w:rPr>
        <w:t xml:space="preserve"> Functions</w:t>
      </w:r>
      <w:r w:rsidRPr="00D85FFF">
        <w:rPr>
          <w:rFonts w:ascii="Calibri" w:eastAsia="Times New Roman" w:hAnsi="Calibri" w:cs="Times New Roman"/>
          <w:smallCaps/>
        </w:rPr>
        <w:tab/>
      </w:r>
      <w:r w:rsidRPr="00D85FFF">
        <w:rPr>
          <w:rFonts w:ascii="Calibri" w:eastAsia="Times New Roman" w:hAnsi="Calibri" w:cs="Times New Roman"/>
          <w:smallCaps/>
        </w:rPr>
        <w:tab/>
      </w:r>
    </w:p>
    <w:p w:rsidR="00D85FFF" w:rsidRPr="00D85FFF" w:rsidRDefault="00E50714" w:rsidP="00D85FFF">
      <w:pPr>
        <w:tabs>
          <w:tab w:val="left" w:pos="990"/>
          <w:tab w:val="left" w:pos="1440"/>
          <w:tab w:val="left" w:pos="2160"/>
        </w:tabs>
        <w:spacing w:after="0" w:line="240" w:lineRule="auto"/>
        <w:ind w:left="720" w:hanging="720"/>
        <w:jc w:val="both"/>
        <w:rPr>
          <w:rFonts w:ascii="Calibri" w:eastAsia="Times New Roman" w:hAnsi="Calibri" w:cs="Times New Roman"/>
        </w:rPr>
      </w:pPr>
      <w:r>
        <w:rPr>
          <w:rFonts w:ascii="Calibri" w:eastAsia="Times New Roman" w:hAnsi="Calibri" w:cs="Times New Roman"/>
        </w:rPr>
        <w:t>7</w:t>
      </w:r>
      <w:r w:rsidR="00D85FFF" w:rsidRPr="00D85FFF">
        <w:rPr>
          <w:rFonts w:ascii="Calibri" w:eastAsia="Times New Roman" w:hAnsi="Calibri" w:cs="Times New Roman"/>
        </w:rPr>
        <w:tab/>
      </w:r>
      <w:r w:rsidR="00D85FFF" w:rsidRPr="00D85FFF">
        <w:rPr>
          <w:rFonts w:ascii="Calibri" w:eastAsia="Times New Roman" w:hAnsi="Calibri" w:cs="Times New Roman"/>
        </w:rPr>
        <w:tab/>
      </w:r>
      <w:r w:rsidR="00D85FFF" w:rsidRPr="00D85FFF">
        <w:rPr>
          <w:rFonts w:ascii="Calibri" w:eastAsia="Times New Roman" w:hAnsi="Calibri" w:cs="Times New Roman"/>
        </w:rPr>
        <w:tab/>
      </w:r>
      <w:r w:rsidR="00D85FFF" w:rsidRPr="00D85FFF">
        <w:rPr>
          <w:rFonts w:ascii="Calibri" w:eastAsia="Times New Roman" w:hAnsi="Calibri" w:cs="Times New Roman"/>
        </w:rPr>
        <w:tab/>
        <w:t>3.1</w:t>
      </w:r>
      <w:r w:rsidR="00D85FFF" w:rsidRPr="00D85FFF">
        <w:rPr>
          <w:rFonts w:ascii="Calibri" w:eastAsia="Times New Roman" w:hAnsi="Calibri" w:cs="Times New Roman"/>
        </w:rPr>
        <w:tab/>
      </w:r>
      <w:r>
        <w:rPr>
          <w:rFonts w:ascii="Calibri" w:eastAsia="Times New Roman" w:hAnsi="Calibri" w:cs="Times New Roman"/>
        </w:rPr>
        <w:t>Linear Functions and Their Properties</w:t>
      </w:r>
    </w:p>
    <w:p w:rsidR="00D85FFF" w:rsidRPr="00D85FFF" w:rsidRDefault="00E50714" w:rsidP="00D85FFF">
      <w:pPr>
        <w:tabs>
          <w:tab w:val="left" w:pos="990"/>
          <w:tab w:val="left" w:pos="1440"/>
          <w:tab w:val="left" w:pos="2160"/>
        </w:tabs>
        <w:spacing w:after="0" w:line="240" w:lineRule="auto"/>
        <w:jc w:val="both"/>
        <w:rPr>
          <w:rFonts w:ascii="Calibri" w:eastAsia="Times New Roman" w:hAnsi="Calibri" w:cs="Times New Roman"/>
        </w:rPr>
      </w:pPr>
      <w:r>
        <w:rPr>
          <w:rFonts w:ascii="Calibri" w:eastAsia="Times New Roman" w:hAnsi="Calibri" w:cs="Times New Roman"/>
        </w:rPr>
        <w:t>8</w:t>
      </w:r>
      <w:r w:rsidR="00D85FFF" w:rsidRPr="00D85FFF">
        <w:rPr>
          <w:rFonts w:ascii="Calibri" w:eastAsia="Times New Roman" w:hAnsi="Calibri" w:cs="Times New Roman"/>
        </w:rPr>
        <w:tab/>
      </w:r>
      <w:r w:rsidR="00D85FFF" w:rsidRPr="00D85FFF">
        <w:rPr>
          <w:rFonts w:ascii="Calibri" w:eastAsia="Times New Roman" w:hAnsi="Calibri" w:cs="Times New Roman"/>
        </w:rPr>
        <w:tab/>
      </w:r>
      <w:r w:rsidR="00D85FFF" w:rsidRPr="00D85FFF">
        <w:rPr>
          <w:rFonts w:ascii="Calibri" w:eastAsia="Times New Roman" w:hAnsi="Calibri" w:cs="Times New Roman"/>
        </w:rPr>
        <w:tab/>
        <w:t>3.</w:t>
      </w:r>
      <w:r>
        <w:rPr>
          <w:rFonts w:ascii="Calibri" w:eastAsia="Times New Roman" w:hAnsi="Calibri" w:cs="Times New Roman"/>
        </w:rPr>
        <w:t>3</w:t>
      </w:r>
      <w:r w:rsidR="00D85FFF" w:rsidRPr="00D85FFF">
        <w:rPr>
          <w:rFonts w:ascii="Calibri" w:eastAsia="Times New Roman" w:hAnsi="Calibri" w:cs="Times New Roman"/>
        </w:rPr>
        <w:tab/>
      </w:r>
      <w:r>
        <w:rPr>
          <w:rFonts w:ascii="Calibri" w:eastAsia="Times New Roman" w:hAnsi="Calibri" w:cs="Times New Roman"/>
        </w:rPr>
        <w:t>Quadratic Functions and Their Properties</w:t>
      </w:r>
    </w:p>
    <w:p w:rsidR="00D85FFF" w:rsidRPr="00D85FFF" w:rsidRDefault="00D85FFF" w:rsidP="00D85FFF">
      <w:pPr>
        <w:tabs>
          <w:tab w:val="left" w:pos="990"/>
          <w:tab w:val="left" w:pos="1440"/>
          <w:tab w:val="left" w:pos="2160"/>
        </w:tabs>
        <w:spacing w:after="0" w:line="240" w:lineRule="auto"/>
        <w:jc w:val="both"/>
        <w:rPr>
          <w:rFonts w:ascii="Calibri" w:eastAsia="Times New Roman" w:hAnsi="Calibri" w:cs="Times New Roman"/>
        </w:rPr>
      </w:pPr>
      <w:r w:rsidRPr="00D85FFF">
        <w:rPr>
          <w:rFonts w:ascii="Calibri" w:eastAsia="Times New Roman" w:hAnsi="Calibri" w:cs="Times New Roman"/>
        </w:rPr>
        <w:tab/>
      </w:r>
      <w:r w:rsidRPr="00D85FFF">
        <w:rPr>
          <w:rFonts w:ascii="Calibri" w:eastAsia="Times New Roman" w:hAnsi="Calibri" w:cs="Times New Roman"/>
        </w:rPr>
        <w:tab/>
      </w:r>
      <w:r w:rsidRPr="00D85FFF">
        <w:rPr>
          <w:rFonts w:ascii="Calibri" w:eastAsia="Times New Roman" w:hAnsi="Calibri" w:cs="Times New Roman"/>
        </w:rPr>
        <w:tab/>
        <w:t>3.</w:t>
      </w:r>
      <w:r w:rsidR="00E50714">
        <w:rPr>
          <w:rFonts w:ascii="Calibri" w:eastAsia="Times New Roman" w:hAnsi="Calibri" w:cs="Times New Roman"/>
        </w:rPr>
        <w:t>4.1</w:t>
      </w:r>
      <w:r w:rsidR="00E50714">
        <w:rPr>
          <w:rFonts w:ascii="Calibri" w:eastAsia="Times New Roman" w:hAnsi="Calibri" w:cs="Times New Roman"/>
        </w:rPr>
        <w:tab/>
        <w:t xml:space="preserve">Build Quadratic Functions from Verbal </w:t>
      </w:r>
      <w:r w:rsidR="00E55161">
        <w:rPr>
          <w:rFonts w:ascii="Calibri" w:eastAsia="Times New Roman" w:hAnsi="Calibri" w:cs="Times New Roman"/>
        </w:rPr>
        <w:t>Descriptions</w:t>
      </w:r>
    </w:p>
    <w:p w:rsidR="00D85FFF" w:rsidRPr="00D85FFF" w:rsidRDefault="0004653F" w:rsidP="00D85FFF">
      <w:pPr>
        <w:tabs>
          <w:tab w:val="left" w:pos="990"/>
          <w:tab w:val="left" w:pos="1440"/>
          <w:tab w:val="left" w:pos="2160"/>
        </w:tabs>
        <w:spacing w:after="0" w:line="240" w:lineRule="auto"/>
        <w:jc w:val="both"/>
        <w:rPr>
          <w:rFonts w:ascii="Calibri" w:eastAsia="Times New Roman" w:hAnsi="Calibri" w:cs="Times New Roman"/>
        </w:rPr>
      </w:pPr>
      <w:r>
        <w:rPr>
          <w:rFonts w:ascii="Calibri" w:eastAsia="Times New Roman" w:hAnsi="Calibri" w:cs="Times New Roman"/>
        </w:rPr>
        <w:t>9</w:t>
      </w:r>
      <w:r w:rsidR="00E50714">
        <w:rPr>
          <w:rFonts w:ascii="Calibri" w:eastAsia="Times New Roman" w:hAnsi="Calibri" w:cs="Times New Roman"/>
        </w:rPr>
        <w:tab/>
      </w:r>
      <w:r w:rsidR="00E50714">
        <w:rPr>
          <w:rFonts w:ascii="Calibri" w:eastAsia="Times New Roman" w:hAnsi="Calibri" w:cs="Times New Roman"/>
        </w:rPr>
        <w:tab/>
      </w:r>
      <w:r w:rsidR="00E50714">
        <w:rPr>
          <w:rFonts w:ascii="Calibri" w:eastAsia="Times New Roman" w:hAnsi="Calibri" w:cs="Times New Roman"/>
        </w:rPr>
        <w:tab/>
        <w:t>3</w:t>
      </w:r>
      <w:r w:rsidR="00D85FFF" w:rsidRPr="00D85FFF">
        <w:rPr>
          <w:rFonts w:ascii="Calibri" w:eastAsia="Times New Roman" w:hAnsi="Calibri" w:cs="Times New Roman"/>
        </w:rPr>
        <w:t>.</w:t>
      </w:r>
      <w:r w:rsidR="00E50714">
        <w:rPr>
          <w:rFonts w:ascii="Calibri" w:eastAsia="Times New Roman" w:hAnsi="Calibri" w:cs="Times New Roman"/>
        </w:rPr>
        <w:t>5</w:t>
      </w:r>
      <w:r w:rsidR="00D85FFF" w:rsidRPr="00D85FFF">
        <w:rPr>
          <w:rFonts w:ascii="Calibri" w:eastAsia="Times New Roman" w:hAnsi="Calibri" w:cs="Times New Roman"/>
        </w:rPr>
        <w:tab/>
      </w:r>
      <w:r w:rsidR="00E50714">
        <w:rPr>
          <w:rFonts w:ascii="Calibri" w:eastAsia="Times New Roman" w:hAnsi="Calibri" w:cs="Times New Roman"/>
        </w:rPr>
        <w:t>Inequalities Involving Quadratic Functions</w:t>
      </w:r>
    </w:p>
    <w:p w:rsidR="00D85FFF" w:rsidRPr="00D85FFF" w:rsidRDefault="00D85FFF" w:rsidP="00D85FFF">
      <w:pPr>
        <w:tabs>
          <w:tab w:val="left" w:pos="990"/>
          <w:tab w:val="left" w:pos="1440"/>
          <w:tab w:val="left" w:pos="2160"/>
        </w:tabs>
        <w:spacing w:after="0" w:line="240" w:lineRule="auto"/>
        <w:jc w:val="both"/>
        <w:rPr>
          <w:rFonts w:ascii="Calibri" w:eastAsia="Times New Roman" w:hAnsi="Calibri" w:cs="Times New Roman"/>
          <w:sz w:val="16"/>
        </w:rPr>
      </w:pPr>
    </w:p>
    <w:p w:rsidR="00D85FFF" w:rsidRPr="00D85FFF" w:rsidRDefault="00D85FFF" w:rsidP="00D85FFF">
      <w:pPr>
        <w:tabs>
          <w:tab w:val="left" w:pos="990"/>
          <w:tab w:val="left" w:pos="1440"/>
          <w:tab w:val="left" w:pos="2160"/>
        </w:tabs>
        <w:spacing w:after="0" w:line="240" w:lineRule="auto"/>
        <w:jc w:val="both"/>
        <w:rPr>
          <w:rFonts w:ascii="Calibri" w:eastAsia="Times New Roman" w:hAnsi="Calibri" w:cs="Times New Roman"/>
        </w:rPr>
      </w:pPr>
      <w:r w:rsidRPr="00D85FFF">
        <w:rPr>
          <w:rFonts w:ascii="Calibri" w:eastAsia="Times New Roman" w:hAnsi="Calibri" w:cs="Times New Roman"/>
        </w:rPr>
        <w:t>1</w:t>
      </w:r>
      <w:r w:rsidR="0004653F">
        <w:rPr>
          <w:rFonts w:ascii="Calibri" w:eastAsia="Times New Roman" w:hAnsi="Calibri" w:cs="Times New Roman"/>
        </w:rPr>
        <w:t>0</w:t>
      </w:r>
      <w:r w:rsidRPr="00D85FFF">
        <w:rPr>
          <w:rFonts w:ascii="Calibri" w:eastAsia="Times New Roman" w:hAnsi="Calibri" w:cs="Times New Roman"/>
        </w:rPr>
        <w:tab/>
      </w:r>
      <w:r w:rsidRPr="00D85FFF">
        <w:rPr>
          <w:rFonts w:ascii="Calibri" w:eastAsia="Times New Roman" w:hAnsi="Calibri" w:cs="Times New Roman"/>
        </w:rPr>
        <w:tab/>
      </w:r>
      <w:r w:rsidRPr="00D85FFF">
        <w:rPr>
          <w:rFonts w:ascii="Calibri" w:eastAsia="Times New Roman" w:hAnsi="Calibri" w:cs="Times New Roman"/>
        </w:rPr>
        <w:tab/>
      </w:r>
      <w:r w:rsidRPr="00D85FFF">
        <w:rPr>
          <w:rFonts w:ascii="Calibri" w:eastAsia="Times New Roman" w:hAnsi="Calibri" w:cs="Times New Roman"/>
          <w:b/>
          <w:u w:val="single"/>
        </w:rPr>
        <w:t>Exam #1</w:t>
      </w:r>
      <w:r w:rsidRPr="00D85FFF">
        <w:rPr>
          <w:rFonts w:ascii="Calibri" w:eastAsia="Times New Roman" w:hAnsi="Calibri" w:cs="Times New Roman"/>
        </w:rPr>
        <w:t xml:space="preserve"> on </w:t>
      </w:r>
      <w:r w:rsidR="005F2FED">
        <w:rPr>
          <w:rFonts w:ascii="Calibri" w:eastAsia="Times New Roman" w:hAnsi="Calibri" w:cs="Times New Roman"/>
        </w:rPr>
        <w:t>all sections covered in Chapters 1, 2 &amp; 3</w:t>
      </w:r>
    </w:p>
    <w:p w:rsidR="00D85FFF" w:rsidRPr="00D85FFF" w:rsidRDefault="00D85FFF" w:rsidP="00D85FFF">
      <w:pPr>
        <w:spacing w:after="0" w:line="240" w:lineRule="auto"/>
        <w:jc w:val="both"/>
        <w:rPr>
          <w:rFonts w:ascii="Calibri" w:eastAsia="Times New Roman" w:hAnsi="Calibri" w:cs="Times New Roman"/>
          <w:sz w:val="16"/>
        </w:rPr>
      </w:pPr>
    </w:p>
    <w:p w:rsidR="00D85FFF" w:rsidRPr="00D85FFF" w:rsidRDefault="00D85FFF" w:rsidP="00D85FFF">
      <w:pPr>
        <w:tabs>
          <w:tab w:val="left" w:pos="990"/>
          <w:tab w:val="left" w:pos="1440"/>
          <w:tab w:val="left" w:pos="2160"/>
        </w:tabs>
        <w:spacing w:after="0" w:line="240" w:lineRule="auto"/>
        <w:jc w:val="both"/>
        <w:rPr>
          <w:rFonts w:ascii="Calibri" w:eastAsia="Times New Roman" w:hAnsi="Calibri" w:cs="Times New Roman"/>
          <w:b/>
          <w:smallCaps/>
        </w:rPr>
      </w:pPr>
      <w:r w:rsidRPr="00D85FFF">
        <w:rPr>
          <w:rFonts w:ascii="Calibri" w:eastAsia="Times New Roman" w:hAnsi="Calibri" w:cs="Times New Roman"/>
        </w:rPr>
        <w:tab/>
      </w:r>
      <w:r w:rsidRPr="00D85FFF">
        <w:rPr>
          <w:rFonts w:ascii="Calibri" w:eastAsia="Times New Roman" w:hAnsi="Calibri" w:cs="Times New Roman"/>
        </w:rPr>
        <w:tab/>
      </w:r>
      <w:r w:rsidRPr="00D85FFF">
        <w:rPr>
          <w:rFonts w:ascii="Calibri" w:eastAsia="Times New Roman" w:hAnsi="Calibri" w:cs="Times New Roman"/>
        </w:rPr>
        <w:tab/>
      </w:r>
      <w:r w:rsidRPr="00D85FFF">
        <w:rPr>
          <w:rFonts w:ascii="Calibri" w:eastAsia="Times New Roman" w:hAnsi="Calibri" w:cs="Times New Roman"/>
          <w:b/>
          <w:smallCaps/>
        </w:rPr>
        <w:t xml:space="preserve">Chapter 4 </w:t>
      </w:r>
      <w:r w:rsidR="005F2FED">
        <w:rPr>
          <w:rFonts w:ascii="Calibri" w:eastAsia="Times New Roman" w:hAnsi="Calibri" w:cs="Times New Roman"/>
          <w:b/>
          <w:smallCaps/>
        </w:rPr>
        <w:t>Polynomial and Rational</w:t>
      </w:r>
      <w:r w:rsidRPr="00D85FFF">
        <w:rPr>
          <w:rFonts w:ascii="Calibri" w:eastAsia="Times New Roman" w:hAnsi="Calibri" w:cs="Times New Roman"/>
          <w:b/>
          <w:smallCaps/>
        </w:rPr>
        <w:t xml:space="preserve"> Functions  </w:t>
      </w:r>
    </w:p>
    <w:p w:rsidR="00D85FFF" w:rsidRDefault="00D85FFF" w:rsidP="00D85FFF">
      <w:pPr>
        <w:tabs>
          <w:tab w:val="left" w:pos="990"/>
          <w:tab w:val="left" w:pos="1440"/>
          <w:tab w:val="left" w:pos="2160"/>
        </w:tabs>
        <w:spacing w:after="0" w:line="240" w:lineRule="auto"/>
        <w:jc w:val="both"/>
        <w:rPr>
          <w:rFonts w:ascii="Calibri" w:eastAsia="Times New Roman" w:hAnsi="Calibri" w:cs="Times New Roman"/>
        </w:rPr>
      </w:pPr>
      <w:r w:rsidRPr="00D85FFF">
        <w:rPr>
          <w:rFonts w:ascii="Calibri" w:eastAsia="Times New Roman" w:hAnsi="Calibri" w:cs="Times New Roman"/>
        </w:rPr>
        <w:t>1</w:t>
      </w:r>
      <w:r w:rsidR="0004653F">
        <w:rPr>
          <w:rFonts w:ascii="Calibri" w:eastAsia="Times New Roman" w:hAnsi="Calibri" w:cs="Times New Roman"/>
        </w:rPr>
        <w:t>1</w:t>
      </w:r>
      <w:r w:rsidRPr="00D85FFF">
        <w:rPr>
          <w:rFonts w:ascii="Calibri" w:eastAsia="Times New Roman" w:hAnsi="Calibri" w:cs="Times New Roman"/>
        </w:rPr>
        <w:tab/>
      </w:r>
      <w:r w:rsidRPr="00D85FFF">
        <w:rPr>
          <w:rFonts w:ascii="Calibri" w:eastAsia="Times New Roman" w:hAnsi="Calibri" w:cs="Times New Roman"/>
        </w:rPr>
        <w:tab/>
      </w:r>
      <w:r w:rsidRPr="00D85FFF">
        <w:rPr>
          <w:rFonts w:ascii="Calibri" w:eastAsia="Times New Roman" w:hAnsi="Calibri" w:cs="Times New Roman"/>
        </w:rPr>
        <w:tab/>
        <w:t>4.1</w:t>
      </w:r>
      <w:r w:rsidRPr="00D85FFF">
        <w:rPr>
          <w:rFonts w:ascii="Calibri" w:eastAsia="Times New Roman" w:hAnsi="Calibri" w:cs="Times New Roman"/>
        </w:rPr>
        <w:tab/>
      </w:r>
      <w:r w:rsidR="005F2FED">
        <w:rPr>
          <w:rFonts w:ascii="Calibri" w:eastAsia="Times New Roman" w:hAnsi="Calibri" w:cs="Times New Roman"/>
        </w:rPr>
        <w:t xml:space="preserve">Polynomial </w:t>
      </w:r>
      <w:r w:rsidRPr="00D85FFF">
        <w:rPr>
          <w:rFonts w:ascii="Calibri" w:eastAsia="Times New Roman" w:hAnsi="Calibri" w:cs="Times New Roman"/>
        </w:rPr>
        <w:t xml:space="preserve">Functions </w:t>
      </w:r>
      <w:r w:rsidR="005F2FED">
        <w:rPr>
          <w:rFonts w:ascii="Calibri" w:eastAsia="Times New Roman" w:hAnsi="Calibri" w:cs="Times New Roman"/>
        </w:rPr>
        <w:t>and Models</w:t>
      </w:r>
    </w:p>
    <w:p w:rsidR="005F2FED" w:rsidRPr="00D85FFF" w:rsidRDefault="005F2FED" w:rsidP="00D85FFF">
      <w:pPr>
        <w:tabs>
          <w:tab w:val="left" w:pos="990"/>
          <w:tab w:val="left" w:pos="1440"/>
          <w:tab w:val="left" w:pos="2160"/>
        </w:tabs>
        <w:spacing w:after="0" w:line="240" w:lineRule="auto"/>
        <w:jc w:val="both"/>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rPr>
        <w:tab/>
      </w:r>
      <w:r>
        <w:rPr>
          <w:rFonts w:ascii="Calibri" w:eastAsia="Times New Roman" w:hAnsi="Calibri" w:cs="Times New Roman"/>
        </w:rPr>
        <w:tab/>
        <w:t>4.2</w:t>
      </w:r>
      <w:r>
        <w:rPr>
          <w:rFonts w:ascii="Calibri" w:eastAsia="Times New Roman" w:hAnsi="Calibri" w:cs="Times New Roman"/>
        </w:rPr>
        <w:tab/>
        <w:t>Properties of Rational Functions (briefly)</w:t>
      </w:r>
    </w:p>
    <w:p w:rsidR="00D85FFF" w:rsidRPr="00D85FFF" w:rsidRDefault="00DA3C61" w:rsidP="00D85FFF">
      <w:pPr>
        <w:tabs>
          <w:tab w:val="left" w:pos="990"/>
          <w:tab w:val="left" w:pos="1440"/>
          <w:tab w:val="left" w:pos="2160"/>
        </w:tabs>
        <w:spacing w:after="0" w:line="240" w:lineRule="auto"/>
        <w:jc w:val="both"/>
        <w:rPr>
          <w:rFonts w:ascii="Calibri" w:eastAsia="Times New Roman" w:hAnsi="Calibri" w:cs="Times New Roman"/>
        </w:rPr>
      </w:pPr>
      <w:r>
        <w:rPr>
          <w:rFonts w:ascii="Calibri" w:eastAsia="Times New Roman" w:hAnsi="Calibri" w:cs="Times New Roman"/>
        </w:rPr>
        <w:t>1</w:t>
      </w:r>
      <w:r w:rsidR="0004653F">
        <w:rPr>
          <w:rFonts w:ascii="Calibri" w:eastAsia="Times New Roman" w:hAnsi="Calibri" w:cs="Times New Roman"/>
        </w:rPr>
        <w:t>2</w:t>
      </w:r>
      <w:r w:rsidR="00D85FFF" w:rsidRPr="00D85FFF">
        <w:rPr>
          <w:rFonts w:ascii="Calibri" w:eastAsia="Times New Roman" w:hAnsi="Calibri" w:cs="Times New Roman"/>
        </w:rPr>
        <w:tab/>
      </w:r>
      <w:r w:rsidR="00D85FFF" w:rsidRPr="00D85FFF">
        <w:rPr>
          <w:rFonts w:ascii="Calibri" w:eastAsia="Times New Roman" w:hAnsi="Calibri" w:cs="Times New Roman"/>
        </w:rPr>
        <w:tab/>
      </w:r>
      <w:r w:rsidR="00D85FFF" w:rsidRPr="00D85FFF">
        <w:rPr>
          <w:rFonts w:ascii="Calibri" w:eastAsia="Times New Roman" w:hAnsi="Calibri" w:cs="Times New Roman"/>
        </w:rPr>
        <w:tab/>
        <w:t>4.</w:t>
      </w:r>
      <w:r w:rsidR="005F2FED">
        <w:rPr>
          <w:rFonts w:ascii="Calibri" w:eastAsia="Times New Roman" w:hAnsi="Calibri" w:cs="Times New Roman"/>
        </w:rPr>
        <w:t>3</w:t>
      </w:r>
      <w:r w:rsidR="00D85FFF" w:rsidRPr="00D85FFF">
        <w:rPr>
          <w:rFonts w:ascii="Calibri" w:eastAsia="Times New Roman" w:hAnsi="Calibri" w:cs="Times New Roman"/>
        </w:rPr>
        <w:tab/>
      </w:r>
      <w:r w:rsidR="005F2FED">
        <w:rPr>
          <w:rFonts w:ascii="Calibri" w:eastAsia="Times New Roman" w:hAnsi="Calibri" w:cs="Times New Roman"/>
        </w:rPr>
        <w:t>The Graph of a Rational Function</w:t>
      </w:r>
    </w:p>
    <w:p w:rsidR="00D85FFF" w:rsidRPr="00D85FFF" w:rsidRDefault="00D85FFF" w:rsidP="00D85FFF">
      <w:pPr>
        <w:tabs>
          <w:tab w:val="left" w:pos="990"/>
          <w:tab w:val="left" w:pos="1440"/>
          <w:tab w:val="left" w:pos="2160"/>
        </w:tabs>
        <w:spacing w:after="0" w:line="240" w:lineRule="auto"/>
        <w:jc w:val="both"/>
        <w:rPr>
          <w:rFonts w:ascii="Calibri" w:eastAsia="Times New Roman" w:hAnsi="Calibri" w:cs="Times New Roman"/>
        </w:rPr>
      </w:pPr>
      <w:r w:rsidRPr="00D85FFF">
        <w:rPr>
          <w:rFonts w:ascii="Calibri" w:eastAsia="Times New Roman" w:hAnsi="Calibri" w:cs="Times New Roman"/>
        </w:rPr>
        <w:lastRenderedPageBreak/>
        <w:t>1</w:t>
      </w:r>
      <w:r w:rsidR="0004653F">
        <w:rPr>
          <w:rFonts w:ascii="Calibri" w:eastAsia="Times New Roman" w:hAnsi="Calibri" w:cs="Times New Roman"/>
        </w:rPr>
        <w:t>3</w:t>
      </w:r>
      <w:r w:rsidRPr="00D85FFF">
        <w:rPr>
          <w:rFonts w:ascii="Calibri" w:eastAsia="Times New Roman" w:hAnsi="Calibri" w:cs="Times New Roman"/>
        </w:rPr>
        <w:tab/>
      </w:r>
      <w:r w:rsidRPr="00D85FFF">
        <w:rPr>
          <w:rFonts w:ascii="Calibri" w:eastAsia="Times New Roman" w:hAnsi="Calibri" w:cs="Times New Roman"/>
        </w:rPr>
        <w:tab/>
      </w:r>
      <w:r w:rsidRPr="00D85FFF">
        <w:rPr>
          <w:rFonts w:ascii="Calibri" w:eastAsia="Times New Roman" w:hAnsi="Calibri" w:cs="Times New Roman"/>
        </w:rPr>
        <w:tab/>
        <w:t>4.</w:t>
      </w:r>
      <w:r w:rsidR="005F2FED">
        <w:rPr>
          <w:rFonts w:ascii="Calibri" w:eastAsia="Times New Roman" w:hAnsi="Calibri" w:cs="Times New Roman"/>
        </w:rPr>
        <w:t>4</w:t>
      </w:r>
      <w:r w:rsidRPr="00D85FFF">
        <w:rPr>
          <w:rFonts w:ascii="Calibri" w:eastAsia="Times New Roman" w:hAnsi="Calibri" w:cs="Times New Roman"/>
        </w:rPr>
        <w:tab/>
      </w:r>
      <w:r w:rsidR="005F2FED">
        <w:rPr>
          <w:rFonts w:ascii="Calibri" w:eastAsia="Times New Roman" w:hAnsi="Calibri" w:cs="Times New Roman"/>
        </w:rPr>
        <w:t>Polynomial and Rational Inequalities</w:t>
      </w:r>
    </w:p>
    <w:p w:rsidR="00D85FFF" w:rsidRDefault="005F2FED" w:rsidP="00D85FFF">
      <w:pPr>
        <w:tabs>
          <w:tab w:val="left" w:pos="990"/>
          <w:tab w:val="left" w:pos="1440"/>
          <w:tab w:val="left" w:pos="2160"/>
        </w:tabs>
        <w:spacing w:after="0" w:line="240" w:lineRule="auto"/>
        <w:jc w:val="both"/>
        <w:rPr>
          <w:rFonts w:ascii="Calibri" w:eastAsia="Times New Roman" w:hAnsi="Calibri" w:cs="Times New Roman"/>
        </w:rPr>
      </w:pPr>
      <w:r>
        <w:rPr>
          <w:rFonts w:ascii="Calibri" w:eastAsia="Times New Roman" w:hAnsi="Calibri" w:cs="Times New Roman"/>
        </w:rPr>
        <w:t>1</w:t>
      </w:r>
      <w:r w:rsidR="0004653F">
        <w:rPr>
          <w:rFonts w:ascii="Calibri" w:eastAsia="Times New Roman" w:hAnsi="Calibri" w:cs="Times New Roman"/>
        </w:rPr>
        <w:t>4</w:t>
      </w:r>
      <w:r w:rsidR="00D85FFF" w:rsidRPr="00D85FFF">
        <w:rPr>
          <w:rFonts w:ascii="Calibri" w:eastAsia="Times New Roman" w:hAnsi="Calibri" w:cs="Times New Roman"/>
        </w:rPr>
        <w:tab/>
      </w:r>
      <w:r w:rsidR="00D85FFF" w:rsidRPr="00D85FFF">
        <w:rPr>
          <w:rFonts w:ascii="Calibri" w:eastAsia="Times New Roman" w:hAnsi="Calibri" w:cs="Times New Roman"/>
        </w:rPr>
        <w:tab/>
      </w:r>
      <w:r w:rsidR="00D85FFF" w:rsidRPr="00D85FFF">
        <w:rPr>
          <w:rFonts w:ascii="Calibri" w:eastAsia="Times New Roman" w:hAnsi="Calibri" w:cs="Times New Roman"/>
        </w:rPr>
        <w:tab/>
        <w:t>4.</w:t>
      </w:r>
      <w:r>
        <w:rPr>
          <w:rFonts w:ascii="Calibri" w:eastAsia="Times New Roman" w:hAnsi="Calibri" w:cs="Times New Roman"/>
        </w:rPr>
        <w:t>5.1</w:t>
      </w:r>
      <w:r w:rsidR="00D85FFF" w:rsidRPr="00D85FFF">
        <w:rPr>
          <w:rFonts w:ascii="Calibri" w:eastAsia="Times New Roman" w:hAnsi="Calibri" w:cs="Times New Roman"/>
        </w:rPr>
        <w:tab/>
      </w:r>
      <w:r>
        <w:rPr>
          <w:rFonts w:ascii="Calibri" w:eastAsia="Times New Roman" w:hAnsi="Calibri" w:cs="Times New Roman"/>
        </w:rPr>
        <w:t>The Remainder and Factor Theorems</w:t>
      </w:r>
    </w:p>
    <w:p w:rsidR="005F2FED" w:rsidRPr="00D85FFF" w:rsidRDefault="005F2FED" w:rsidP="00D85FFF">
      <w:pPr>
        <w:tabs>
          <w:tab w:val="left" w:pos="990"/>
          <w:tab w:val="left" w:pos="1440"/>
          <w:tab w:val="left" w:pos="2160"/>
        </w:tabs>
        <w:spacing w:after="0" w:line="240" w:lineRule="auto"/>
        <w:jc w:val="both"/>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rPr>
        <w:tab/>
      </w:r>
      <w:r>
        <w:rPr>
          <w:rFonts w:ascii="Calibri" w:eastAsia="Times New Roman" w:hAnsi="Calibri" w:cs="Times New Roman"/>
        </w:rPr>
        <w:tab/>
        <w:t>4.5.7</w:t>
      </w:r>
      <w:r>
        <w:rPr>
          <w:rFonts w:ascii="Calibri" w:eastAsia="Times New Roman" w:hAnsi="Calibri" w:cs="Times New Roman"/>
        </w:rPr>
        <w:tab/>
        <w:t>The Intermediate Value Theorem</w:t>
      </w:r>
    </w:p>
    <w:p w:rsidR="00D85FFF" w:rsidRPr="00D85FFF" w:rsidRDefault="005F2FED" w:rsidP="00D85FFF">
      <w:pPr>
        <w:tabs>
          <w:tab w:val="left" w:pos="990"/>
          <w:tab w:val="left" w:pos="1440"/>
          <w:tab w:val="left" w:pos="2160"/>
        </w:tabs>
        <w:spacing w:after="0" w:line="240" w:lineRule="auto"/>
        <w:jc w:val="both"/>
        <w:rPr>
          <w:rFonts w:ascii="Calibri" w:eastAsia="Times New Roman" w:hAnsi="Calibri" w:cs="Times New Roman"/>
        </w:rPr>
      </w:pPr>
      <w:r>
        <w:rPr>
          <w:rFonts w:ascii="Calibri" w:eastAsia="Times New Roman" w:hAnsi="Calibri" w:cs="Times New Roman"/>
        </w:rPr>
        <w:t>1</w:t>
      </w:r>
      <w:r w:rsidR="0004653F">
        <w:rPr>
          <w:rFonts w:ascii="Calibri" w:eastAsia="Times New Roman" w:hAnsi="Calibri" w:cs="Times New Roman"/>
        </w:rPr>
        <w:t>5</w:t>
      </w:r>
      <w:r w:rsidR="00D85FFF" w:rsidRPr="00D85FFF">
        <w:rPr>
          <w:rFonts w:ascii="Calibri" w:eastAsia="Times New Roman" w:hAnsi="Calibri" w:cs="Times New Roman"/>
        </w:rPr>
        <w:tab/>
      </w:r>
      <w:r w:rsidR="00D85FFF" w:rsidRPr="00D85FFF">
        <w:rPr>
          <w:rFonts w:ascii="Calibri" w:eastAsia="Times New Roman" w:hAnsi="Calibri" w:cs="Times New Roman"/>
        </w:rPr>
        <w:tab/>
      </w:r>
      <w:r w:rsidR="00D85FFF" w:rsidRPr="00D85FFF">
        <w:rPr>
          <w:rFonts w:ascii="Calibri" w:eastAsia="Times New Roman" w:hAnsi="Calibri" w:cs="Times New Roman"/>
        </w:rPr>
        <w:tab/>
        <w:t>4.</w:t>
      </w:r>
      <w:r>
        <w:rPr>
          <w:rFonts w:ascii="Calibri" w:eastAsia="Times New Roman" w:hAnsi="Calibri" w:cs="Times New Roman"/>
        </w:rPr>
        <w:t>6</w:t>
      </w:r>
      <w:r w:rsidR="00D85FFF" w:rsidRPr="00D85FFF">
        <w:rPr>
          <w:rFonts w:ascii="Calibri" w:eastAsia="Times New Roman" w:hAnsi="Calibri" w:cs="Times New Roman"/>
        </w:rPr>
        <w:tab/>
      </w:r>
      <w:r>
        <w:rPr>
          <w:rFonts w:ascii="Calibri" w:eastAsia="Times New Roman" w:hAnsi="Calibri" w:cs="Times New Roman"/>
        </w:rPr>
        <w:t>Complex Zeros; Fundamental Theorem of Algebra</w:t>
      </w:r>
    </w:p>
    <w:p w:rsidR="00D85FFF" w:rsidRPr="00D85FFF" w:rsidRDefault="00D85FFF" w:rsidP="00D85FFF">
      <w:pPr>
        <w:spacing w:after="0" w:line="240" w:lineRule="auto"/>
        <w:jc w:val="both"/>
        <w:rPr>
          <w:rFonts w:ascii="Calibri" w:eastAsia="Times New Roman" w:hAnsi="Calibri" w:cs="Times New Roman"/>
          <w:i/>
          <w:sz w:val="16"/>
        </w:rPr>
      </w:pPr>
    </w:p>
    <w:p w:rsidR="00DA3C61" w:rsidRPr="00D85FFF" w:rsidRDefault="00DA3C61" w:rsidP="00DA3C61">
      <w:pPr>
        <w:tabs>
          <w:tab w:val="left" w:pos="1440"/>
        </w:tabs>
        <w:spacing w:after="0" w:line="240" w:lineRule="auto"/>
        <w:jc w:val="both"/>
        <w:rPr>
          <w:rFonts w:ascii="Calibri" w:eastAsia="Times New Roman" w:hAnsi="Calibri" w:cs="Times New Roman"/>
          <w:b/>
          <w:smallCaps/>
        </w:rPr>
      </w:pPr>
      <w:r>
        <w:rPr>
          <w:rFonts w:ascii="Calibri" w:eastAsia="Times New Roman" w:hAnsi="Calibri" w:cs="Times New Roman"/>
          <w:b/>
          <w:smallCaps/>
        </w:rPr>
        <w:tab/>
      </w:r>
      <w:r>
        <w:rPr>
          <w:rFonts w:ascii="Calibri" w:eastAsia="Times New Roman" w:hAnsi="Calibri" w:cs="Times New Roman"/>
          <w:b/>
          <w:smallCaps/>
        </w:rPr>
        <w:tab/>
      </w:r>
      <w:r w:rsidRPr="00D85FFF">
        <w:rPr>
          <w:rFonts w:ascii="Calibri" w:eastAsia="Times New Roman" w:hAnsi="Calibri" w:cs="Times New Roman"/>
          <w:b/>
          <w:smallCaps/>
        </w:rPr>
        <w:t xml:space="preserve">Chapter 5 </w:t>
      </w:r>
      <w:r w:rsidR="005F2FED">
        <w:rPr>
          <w:rFonts w:ascii="Calibri" w:eastAsia="Times New Roman" w:hAnsi="Calibri" w:cs="Times New Roman"/>
          <w:b/>
          <w:smallCaps/>
        </w:rPr>
        <w:t>Exponential and Logarithmic Functions</w:t>
      </w:r>
    </w:p>
    <w:p w:rsidR="00DA3C61" w:rsidRDefault="005F2FED" w:rsidP="00DA3C61">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1</w:t>
      </w:r>
      <w:r w:rsidR="0004653F">
        <w:rPr>
          <w:rFonts w:ascii="Calibri" w:eastAsia="Times New Roman" w:hAnsi="Calibri" w:cs="Times New Roman"/>
        </w:rPr>
        <w:t>6</w:t>
      </w:r>
      <w:r w:rsidR="00DA3C61" w:rsidRPr="00D85FFF">
        <w:rPr>
          <w:rFonts w:ascii="Calibri" w:eastAsia="Times New Roman" w:hAnsi="Calibri" w:cs="Times New Roman"/>
        </w:rPr>
        <w:tab/>
      </w:r>
      <w:r w:rsidR="00DA3C61" w:rsidRPr="00D85FFF">
        <w:rPr>
          <w:rFonts w:ascii="Calibri" w:eastAsia="Times New Roman" w:hAnsi="Calibri" w:cs="Times New Roman"/>
        </w:rPr>
        <w:tab/>
        <w:t>5.1</w:t>
      </w:r>
      <w:r w:rsidR="00DA3C61" w:rsidRPr="00D85FFF">
        <w:rPr>
          <w:rFonts w:ascii="Calibri" w:eastAsia="Times New Roman" w:hAnsi="Calibri" w:cs="Times New Roman"/>
        </w:rPr>
        <w:tab/>
      </w:r>
      <w:r>
        <w:rPr>
          <w:rFonts w:ascii="Calibri" w:eastAsia="Times New Roman" w:hAnsi="Calibri" w:cs="Times New Roman"/>
        </w:rPr>
        <w:t>Composite Functions</w:t>
      </w:r>
    </w:p>
    <w:p w:rsidR="005F2FED" w:rsidRPr="00D85FFF" w:rsidRDefault="005F2FED" w:rsidP="00DA3C61">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1</w:t>
      </w:r>
      <w:r w:rsidR="0004653F">
        <w:rPr>
          <w:rFonts w:ascii="Calibri" w:eastAsia="Times New Roman" w:hAnsi="Calibri" w:cs="Times New Roman"/>
        </w:rPr>
        <w:t>7</w:t>
      </w:r>
      <w:r>
        <w:rPr>
          <w:rFonts w:ascii="Calibri" w:eastAsia="Times New Roman" w:hAnsi="Calibri" w:cs="Times New Roman"/>
        </w:rPr>
        <w:tab/>
      </w:r>
      <w:r>
        <w:rPr>
          <w:rFonts w:ascii="Calibri" w:eastAsia="Times New Roman" w:hAnsi="Calibri" w:cs="Times New Roman"/>
        </w:rPr>
        <w:tab/>
        <w:t>5.2</w:t>
      </w:r>
      <w:r>
        <w:rPr>
          <w:rFonts w:ascii="Calibri" w:eastAsia="Times New Roman" w:hAnsi="Calibri" w:cs="Times New Roman"/>
        </w:rPr>
        <w:tab/>
        <w:t>One-to-One Functions; Inverse Functions</w:t>
      </w:r>
    </w:p>
    <w:p w:rsidR="00DA3C61" w:rsidRPr="00D85FFF" w:rsidRDefault="005F2FED" w:rsidP="00DA3C61">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1</w:t>
      </w:r>
      <w:r w:rsidR="0004653F">
        <w:rPr>
          <w:rFonts w:ascii="Calibri" w:eastAsia="Times New Roman" w:hAnsi="Calibri" w:cs="Times New Roman"/>
        </w:rPr>
        <w:t>8</w:t>
      </w:r>
      <w:r w:rsidR="00DA3C61" w:rsidRPr="00D85FFF">
        <w:rPr>
          <w:rFonts w:ascii="Calibri" w:eastAsia="Times New Roman" w:hAnsi="Calibri" w:cs="Times New Roman"/>
        </w:rPr>
        <w:tab/>
      </w:r>
      <w:r w:rsidR="00DA3C61" w:rsidRPr="00D85FFF">
        <w:rPr>
          <w:rFonts w:ascii="Calibri" w:eastAsia="Times New Roman" w:hAnsi="Calibri" w:cs="Times New Roman"/>
        </w:rPr>
        <w:tab/>
        <w:t>5.</w:t>
      </w:r>
      <w:r>
        <w:rPr>
          <w:rFonts w:ascii="Calibri" w:eastAsia="Times New Roman" w:hAnsi="Calibri" w:cs="Times New Roman"/>
        </w:rPr>
        <w:t>3</w:t>
      </w:r>
      <w:r w:rsidR="00DA3C61" w:rsidRPr="00D85FFF">
        <w:rPr>
          <w:rFonts w:ascii="Calibri" w:eastAsia="Times New Roman" w:hAnsi="Calibri" w:cs="Times New Roman"/>
        </w:rPr>
        <w:tab/>
      </w:r>
      <w:r>
        <w:rPr>
          <w:rFonts w:ascii="Calibri" w:eastAsia="Times New Roman" w:hAnsi="Calibri" w:cs="Times New Roman"/>
        </w:rPr>
        <w:t>Exponential Functions</w:t>
      </w:r>
    </w:p>
    <w:p w:rsidR="00DA3C61" w:rsidRPr="00D85FFF" w:rsidRDefault="0004653F" w:rsidP="00DA3C61">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19</w:t>
      </w:r>
      <w:r w:rsidR="00DA3C61" w:rsidRPr="00D85FFF">
        <w:rPr>
          <w:rFonts w:ascii="Calibri" w:eastAsia="Times New Roman" w:hAnsi="Calibri" w:cs="Times New Roman"/>
        </w:rPr>
        <w:tab/>
      </w:r>
      <w:r w:rsidR="00DA3C61" w:rsidRPr="00D85FFF">
        <w:rPr>
          <w:rFonts w:ascii="Calibri" w:eastAsia="Times New Roman" w:hAnsi="Calibri" w:cs="Times New Roman"/>
        </w:rPr>
        <w:tab/>
        <w:t>5.</w:t>
      </w:r>
      <w:r w:rsidR="002C5BA6">
        <w:rPr>
          <w:rFonts w:ascii="Calibri" w:eastAsia="Times New Roman" w:hAnsi="Calibri" w:cs="Times New Roman"/>
        </w:rPr>
        <w:t>4</w:t>
      </w:r>
      <w:r w:rsidR="00DA3C61" w:rsidRPr="00D85FFF">
        <w:rPr>
          <w:rFonts w:ascii="Calibri" w:eastAsia="Times New Roman" w:hAnsi="Calibri" w:cs="Times New Roman"/>
        </w:rPr>
        <w:tab/>
      </w:r>
      <w:r w:rsidR="002C5BA6">
        <w:rPr>
          <w:rFonts w:ascii="Calibri" w:eastAsia="Times New Roman" w:hAnsi="Calibri" w:cs="Times New Roman"/>
        </w:rPr>
        <w:t>Logarithmic Functions</w:t>
      </w:r>
    </w:p>
    <w:p w:rsidR="00DA3C61" w:rsidRPr="00D85FFF" w:rsidRDefault="002C5BA6" w:rsidP="00DA3C61">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2</w:t>
      </w:r>
      <w:r w:rsidR="0004653F">
        <w:rPr>
          <w:rFonts w:ascii="Calibri" w:eastAsia="Times New Roman" w:hAnsi="Calibri" w:cs="Times New Roman"/>
        </w:rPr>
        <w:t>0</w:t>
      </w:r>
      <w:r w:rsidR="00DA3C61" w:rsidRPr="00D85FFF">
        <w:rPr>
          <w:rFonts w:ascii="Calibri" w:eastAsia="Times New Roman" w:hAnsi="Calibri" w:cs="Times New Roman"/>
        </w:rPr>
        <w:tab/>
      </w:r>
      <w:r w:rsidR="00DA3C61" w:rsidRPr="00D85FFF">
        <w:rPr>
          <w:rFonts w:ascii="Calibri" w:eastAsia="Times New Roman" w:hAnsi="Calibri" w:cs="Times New Roman"/>
        </w:rPr>
        <w:tab/>
        <w:t>5.</w:t>
      </w:r>
      <w:r>
        <w:rPr>
          <w:rFonts w:ascii="Calibri" w:eastAsia="Times New Roman" w:hAnsi="Calibri" w:cs="Times New Roman"/>
        </w:rPr>
        <w:t>5</w:t>
      </w:r>
      <w:r w:rsidR="00DA3C61" w:rsidRPr="00D85FFF">
        <w:rPr>
          <w:rFonts w:ascii="Calibri" w:eastAsia="Times New Roman" w:hAnsi="Calibri" w:cs="Times New Roman"/>
        </w:rPr>
        <w:tab/>
      </w:r>
      <w:r>
        <w:rPr>
          <w:rFonts w:ascii="Calibri" w:eastAsia="Times New Roman" w:hAnsi="Calibri" w:cs="Times New Roman"/>
        </w:rPr>
        <w:t>Properties of Logarithms</w:t>
      </w:r>
    </w:p>
    <w:p w:rsidR="00DA3C61" w:rsidRPr="00D85FFF" w:rsidRDefault="00DA3C61" w:rsidP="00DA3C61">
      <w:pPr>
        <w:tabs>
          <w:tab w:val="left" w:pos="1440"/>
        </w:tabs>
        <w:spacing w:after="0" w:line="240" w:lineRule="auto"/>
        <w:jc w:val="both"/>
        <w:rPr>
          <w:rFonts w:ascii="Calibri" w:eastAsia="Times New Roman" w:hAnsi="Calibri" w:cs="Times New Roman"/>
        </w:rPr>
      </w:pPr>
      <w:r w:rsidRPr="00D85FFF">
        <w:rPr>
          <w:rFonts w:ascii="Calibri" w:eastAsia="Times New Roman" w:hAnsi="Calibri" w:cs="Times New Roman"/>
        </w:rPr>
        <w:t>2</w:t>
      </w:r>
      <w:r w:rsidR="0004653F">
        <w:rPr>
          <w:rFonts w:ascii="Calibri" w:eastAsia="Times New Roman" w:hAnsi="Calibri" w:cs="Times New Roman"/>
        </w:rPr>
        <w:t>1</w:t>
      </w:r>
      <w:r w:rsidRPr="00D85FFF">
        <w:rPr>
          <w:rFonts w:ascii="Calibri" w:eastAsia="Times New Roman" w:hAnsi="Calibri" w:cs="Times New Roman"/>
        </w:rPr>
        <w:tab/>
      </w:r>
      <w:r w:rsidRPr="00D85FFF">
        <w:rPr>
          <w:rFonts w:ascii="Calibri" w:eastAsia="Times New Roman" w:hAnsi="Calibri" w:cs="Times New Roman"/>
        </w:rPr>
        <w:tab/>
        <w:t>5.</w:t>
      </w:r>
      <w:r w:rsidR="002C5BA6">
        <w:rPr>
          <w:rFonts w:ascii="Calibri" w:eastAsia="Times New Roman" w:hAnsi="Calibri" w:cs="Times New Roman"/>
        </w:rPr>
        <w:t>6</w:t>
      </w:r>
      <w:r w:rsidRPr="00D85FFF">
        <w:rPr>
          <w:rFonts w:ascii="Calibri" w:eastAsia="Times New Roman" w:hAnsi="Calibri" w:cs="Times New Roman"/>
        </w:rPr>
        <w:tab/>
      </w:r>
      <w:r w:rsidR="002C5BA6">
        <w:rPr>
          <w:rFonts w:ascii="Calibri" w:eastAsia="Times New Roman" w:hAnsi="Calibri" w:cs="Times New Roman"/>
        </w:rPr>
        <w:t>Logarithmic and Exponential Equations</w:t>
      </w:r>
    </w:p>
    <w:p w:rsidR="00DA3C61" w:rsidRDefault="00DA3C61" w:rsidP="00DA3C61">
      <w:pPr>
        <w:tabs>
          <w:tab w:val="left" w:pos="1440"/>
        </w:tabs>
        <w:spacing w:after="0" w:line="240" w:lineRule="auto"/>
        <w:jc w:val="both"/>
        <w:rPr>
          <w:rFonts w:ascii="Calibri" w:eastAsia="Times New Roman" w:hAnsi="Calibri" w:cs="Times New Roman"/>
        </w:rPr>
      </w:pPr>
      <w:r w:rsidRPr="00D85FFF">
        <w:rPr>
          <w:rFonts w:ascii="Calibri" w:eastAsia="Times New Roman" w:hAnsi="Calibri" w:cs="Times New Roman"/>
        </w:rPr>
        <w:t>2</w:t>
      </w:r>
      <w:r w:rsidR="0004653F">
        <w:rPr>
          <w:rFonts w:ascii="Calibri" w:eastAsia="Times New Roman" w:hAnsi="Calibri" w:cs="Times New Roman"/>
        </w:rPr>
        <w:t>2</w:t>
      </w:r>
      <w:r w:rsidRPr="00D85FFF">
        <w:rPr>
          <w:rFonts w:ascii="Calibri" w:eastAsia="Times New Roman" w:hAnsi="Calibri" w:cs="Times New Roman"/>
        </w:rPr>
        <w:tab/>
      </w:r>
      <w:r w:rsidRPr="00D85FFF">
        <w:rPr>
          <w:rFonts w:ascii="Calibri" w:eastAsia="Times New Roman" w:hAnsi="Calibri" w:cs="Times New Roman"/>
        </w:rPr>
        <w:tab/>
        <w:t>5.</w:t>
      </w:r>
      <w:r w:rsidR="002C5BA6">
        <w:rPr>
          <w:rFonts w:ascii="Calibri" w:eastAsia="Times New Roman" w:hAnsi="Calibri" w:cs="Times New Roman"/>
        </w:rPr>
        <w:t>8.1</w:t>
      </w:r>
      <w:r w:rsidRPr="00D85FFF">
        <w:rPr>
          <w:rFonts w:ascii="Calibri" w:eastAsia="Times New Roman" w:hAnsi="Calibri" w:cs="Times New Roman"/>
        </w:rPr>
        <w:tab/>
      </w:r>
      <w:r w:rsidR="002C5BA6">
        <w:rPr>
          <w:rFonts w:ascii="Calibri" w:eastAsia="Times New Roman" w:hAnsi="Calibri" w:cs="Times New Roman"/>
        </w:rPr>
        <w:t>Exponential Growth Models</w:t>
      </w:r>
    </w:p>
    <w:p w:rsidR="002C5BA6" w:rsidRDefault="002C5BA6" w:rsidP="00DA3C61">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rPr>
        <w:tab/>
        <w:t>5.8.2</w:t>
      </w:r>
      <w:r>
        <w:rPr>
          <w:rFonts w:ascii="Calibri" w:eastAsia="Times New Roman" w:hAnsi="Calibri" w:cs="Times New Roman"/>
        </w:rPr>
        <w:tab/>
        <w:t>Exponential Decay Models</w:t>
      </w:r>
    </w:p>
    <w:p w:rsidR="002C5BA6" w:rsidRPr="00D85FFF" w:rsidRDefault="002C5BA6" w:rsidP="00DA3C61">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rPr>
        <w:tab/>
        <w:t>5.8.3</w:t>
      </w:r>
      <w:r>
        <w:rPr>
          <w:rFonts w:ascii="Calibri" w:eastAsia="Times New Roman" w:hAnsi="Calibri" w:cs="Times New Roman"/>
        </w:rPr>
        <w:tab/>
        <w:t>Newton’s Law of Cooling</w:t>
      </w:r>
    </w:p>
    <w:p w:rsidR="00DA3C61" w:rsidRDefault="00DA3C61" w:rsidP="00DA3C61">
      <w:pPr>
        <w:tabs>
          <w:tab w:val="left" w:pos="1440"/>
        </w:tabs>
        <w:spacing w:after="0" w:line="240" w:lineRule="auto"/>
        <w:jc w:val="both"/>
        <w:rPr>
          <w:rFonts w:ascii="Calibri" w:eastAsia="Times New Roman" w:hAnsi="Calibri" w:cs="Times New Roman"/>
        </w:rPr>
      </w:pPr>
    </w:p>
    <w:p w:rsidR="00DA3C61" w:rsidRDefault="00DA3C61" w:rsidP="00DA3C61">
      <w:pPr>
        <w:tabs>
          <w:tab w:val="left" w:pos="1440"/>
        </w:tabs>
        <w:spacing w:after="0" w:line="240" w:lineRule="auto"/>
        <w:jc w:val="both"/>
        <w:rPr>
          <w:rFonts w:ascii="Calibri" w:eastAsia="Times New Roman" w:hAnsi="Calibri" w:cs="Times New Roman"/>
        </w:rPr>
      </w:pPr>
    </w:p>
    <w:p w:rsidR="00F078DE" w:rsidRPr="00D85FFF" w:rsidRDefault="00F078DE" w:rsidP="00DA3C61">
      <w:pPr>
        <w:tabs>
          <w:tab w:val="left" w:pos="1440"/>
        </w:tabs>
        <w:spacing w:after="0" w:line="240" w:lineRule="auto"/>
        <w:jc w:val="both"/>
        <w:rPr>
          <w:rFonts w:ascii="Calibri" w:eastAsia="Times New Roman" w:hAnsi="Calibri" w:cs="Times New Roman"/>
        </w:rPr>
      </w:pPr>
    </w:p>
    <w:p w:rsidR="00D85FFF" w:rsidRPr="00D85FFF" w:rsidRDefault="00D85FFF" w:rsidP="00D85FFF">
      <w:pPr>
        <w:pBdr>
          <w:bottom w:val="single" w:sz="4" w:space="1" w:color="auto"/>
        </w:pBdr>
        <w:spacing w:after="0" w:line="240" w:lineRule="auto"/>
        <w:jc w:val="both"/>
        <w:rPr>
          <w:rFonts w:ascii="Calibri" w:eastAsia="Times New Roman" w:hAnsi="Calibri" w:cs="Times New Roman"/>
          <w:b/>
        </w:rPr>
      </w:pPr>
      <w:r w:rsidRPr="00D85FFF">
        <w:rPr>
          <w:rFonts w:ascii="Calibri" w:eastAsia="Times New Roman" w:hAnsi="Calibri" w:cs="Times New Roman"/>
          <w:b/>
        </w:rPr>
        <w:t>Class Meeting</w:t>
      </w:r>
    </w:p>
    <w:p w:rsidR="00D85FFF" w:rsidRPr="00D85FFF" w:rsidRDefault="00D85FFF" w:rsidP="00D85FFF">
      <w:pPr>
        <w:pBdr>
          <w:bottom w:val="single" w:sz="4" w:space="1" w:color="auto"/>
        </w:pBdr>
        <w:spacing w:after="0" w:line="240" w:lineRule="auto"/>
        <w:jc w:val="both"/>
        <w:rPr>
          <w:rFonts w:ascii="Calibri" w:eastAsia="Times New Roman" w:hAnsi="Calibri" w:cs="Times New Roman"/>
          <w:b/>
        </w:rPr>
      </w:pPr>
      <w:r w:rsidRPr="00D85FFF">
        <w:rPr>
          <w:rFonts w:ascii="Calibri" w:eastAsia="Times New Roman" w:hAnsi="Calibri" w:cs="Times New Roman"/>
          <w:b/>
        </w:rPr>
        <w:t>(80 minutes)</w:t>
      </w:r>
      <w:r w:rsidRPr="00D85FFF">
        <w:rPr>
          <w:rFonts w:ascii="Calibri" w:eastAsia="Times New Roman" w:hAnsi="Calibri" w:cs="Times New Roman"/>
          <w:b/>
          <w:i/>
        </w:rPr>
        <w:tab/>
      </w:r>
      <w:r w:rsidRPr="00D85FFF">
        <w:rPr>
          <w:rFonts w:ascii="Calibri" w:eastAsia="Times New Roman" w:hAnsi="Calibri" w:cs="Times New Roman"/>
          <w:b/>
          <w:color w:val="FF0000"/>
        </w:rPr>
        <w:tab/>
      </w:r>
      <w:r w:rsidRPr="00D85FFF">
        <w:rPr>
          <w:rFonts w:ascii="Calibri" w:eastAsia="Times New Roman" w:hAnsi="Calibri" w:cs="Times New Roman"/>
          <w:b/>
        </w:rPr>
        <w:t>Chapter/Section</w:t>
      </w:r>
      <w:r w:rsidRPr="00D85FFF">
        <w:rPr>
          <w:rFonts w:ascii="Calibri" w:eastAsia="Times New Roman" w:hAnsi="Calibri" w:cs="Times New Roman"/>
          <w:b/>
        </w:rPr>
        <w:tab/>
      </w:r>
    </w:p>
    <w:p w:rsidR="00D85FFF" w:rsidRPr="00D85FFF" w:rsidRDefault="00D85FFF" w:rsidP="00D85FFF">
      <w:pPr>
        <w:spacing w:after="0" w:line="240" w:lineRule="auto"/>
        <w:ind w:left="1440" w:firstLine="720"/>
        <w:jc w:val="both"/>
        <w:rPr>
          <w:rFonts w:ascii="Calibri" w:eastAsia="Times New Roman" w:hAnsi="Calibri" w:cs="Times New Roman"/>
          <w:b/>
          <w:smallCaps/>
          <w:sz w:val="12"/>
          <w:szCs w:val="12"/>
        </w:rPr>
      </w:pPr>
    </w:p>
    <w:p w:rsidR="00D85FFF" w:rsidRPr="00D85FFF" w:rsidRDefault="00DA3C61" w:rsidP="002C5BA6">
      <w:pPr>
        <w:tabs>
          <w:tab w:val="left" w:pos="990"/>
          <w:tab w:val="left" w:pos="1440"/>
          <w:tab w:val="left" w:pos="2160"/>
        </w:tabs>
        <w:spacing w:after="0" w:line="240" w:lineRule="auto"/>
        <w:ind w:left="2160" w:hanging="2160"/>
        <w:jc w:val="both"/>
        <w:rPr>
          <w:rFonts w:ascii="Calibri" w:eastAsia="Times New Roman" w:hAnsi="Calibri" w:cs="Times New Roman"/>
          <w:b/>
        </w:rPr>
      </w:pPr>
      <w:r>
        <w:rPr>
          <w:rFonts w:ascii="Calibri" w:eastAsia="Times New Roman" w:hAnsi="Calibri" w:cs="Times New Roman"/>
        </w:rPr>
        <w:t>2</w:t>
      </w:r>
      <w:r w:rsidR="0004653F">
        <w:rPr>
          <w:rFonts w:ascii="Calibri" w:eastAsia="Times New Roman" w:hAnsi="Calibri" w:cs="Times New Roman"/>
        </w:rPr>
        <w:t>3</w:t>
      </w:r>
      <w:r w:rsidR="00D85FFF" w:rsidRPr="00D85FFF">
        <w:rPr>
          <w:rFonts w:ascii="Calibri" w:eastAsia="Times New Roman" w:hAnsi="Calibri" w:cs="Times New Roman"/>
        </w:rPr>
        <w:tab/>
      </w:r>
      <w:r w:rsidR="00D85FFF" w:rsidRPr="00D85FFF">
        <w:rPr>
          <w:rFonts w:ascii="Calibri" w:eastAsia="Times New Roman" w:hAnsi="Calibri" w:cs="Times New Roman"/>
        </w:rPr>
        <w:tab/>
      </w:r>
      <w:r w:rsidR="00D85FFF" w:rsidRPr="00D85FFF">
        <w:rPr>
          <w:rFonts w:ascii="Calibri" w:eastAsia="Times New Roman" w:hAnsi="Calibri" w:cs="Times New Roman"/>
        </w:rPr>
        <w:tab/>
      </w:r>
      <w:r w:rsidR="00D85FFF" w:rsidRPr="00D85FFF">
        <w:rPr>
          <w:rFonts w:ascii="Calibri" w:eastAsia="Times New Roman" w:hAnsi="Calibri" w:cs="Times New Roman"/>
          <w:b/>
          <w:u w:val="single"/>
        </w:rPr>
        <w:t>Exam #2</w:t>
      </w:r>
      <w:r w:rsidR="00D85FFF" w:rsidRPr="00D85FFF">
        <w:rPr>
          <w:rFonts w:ascii="Calibri" w:eastAsia="Times New Roman" w:hAnsi="Calibri" w:cs="Times New Roman"/>
        </w:rPr>
        <w:t xml:space="preserve"> on </w:t>
      </w:r>
      <w:r w:rsidR="002C5BA6">
        <w:rPr>
          <w:rFonts w:ascii="Calibri" w:eastAsia="Times New Roman" w:hAnsi="Calibri" w:cs="Times New Roman"/>
        </w:rPr>
        <w:t xml:space="preserve">all sections covered in </w:t>
      </w:r>
      <w:r w:rsidR="00D85FFF" w:rsidRPr="00D85FFF">
        <w:rPr>
          <w:rFonts w:ascii="Calibri" w:eastAsia="Times New Roman" w:hAnsi="Calibri" w:cs="Times New Roman"/>
        </w:rPr>
        <w:t xml:space="preserve">Chapters 4 &amp; 5 (may contain questions from </w:t>
      </w:r>
      <w:r w:rsidR="002C5BA6">
        <w:rPr>
          <w:rFonts w:ascii="Calibri" w:eastAsia="Times New Roman" w:hAnsi="Calibri" w:cs="Times New Roman"/>
        </w:rPr>
        <w:t>earlier sections/chapters</w:t>
      </w:r>
      <w:r w:rsidR="00D85FFF" w:rsidRPr="00D85FFF">
        <w:rPr>
          <w:rFonts w:ascii="Calibri" w:eastAsia="Times New Roman" w:hAnsi="Calibri" w:cs="Times New Roman"/>
        </w:rPr>
        <w:t xml:space="preserve"> as </w:t>
      </w:r>
      <w:r>
        <w:rPr>
          <w:rFonts w:ascii="Calibri" w:eastAsia="Times New Roman" w:hAnsi="Calibri" w:cs="Times New Roman"/>
        </w:rPr>
        <w:t>w</w:t>
      </w:r>
      <w:r w:rsidR="00D85FFF" w:rsidRPr="00D85FFF">
        <w:rPr>
          <w:rFonts w:ascii="Calibri" w:eastAsia="Times New Roman" w:hAnsi="Calibri" w:cs="Times New Roman"/>
        </w:rPr>
        <w:t>ell)</w:t>
      </w:r>
    </w:p>
    <w:p w:rsidR="00D85FFF" w:rsidRPr="00D85FFF" w:rsidRDefault="00D85FFF" w:rsidP="00D85FFF">
      <w:pPr>
        <w:tabs>
          <w:tab w:val="left" w:pos="1440"/>
        </w:tabs>
        <w:spacing w:after="0" w:line="240" w:lineRule="auto"/>
        <w:jc w:val="both"/>
        <w:rPr>
          <w:rFonts w:ascii="Calibri" w:eastAsia="Times New Roman" w:hAnsi="Calibri" w:cs="Times New Roman"/>
        </w:rPr>
      </w:pPr>
    </w:p>
    <w:p w:rsidR="00D85FFF" w:rsidRPr="00D85FFF" w:rsidRDefault="00D85FFF" w:rsidP="00D85FFF">
      <w:pPr>
        <w:tabs>
          <w:tab w:val="left" w:pos="1440"/>
        </w:tabs>
        <w:spacing w:after="0" w:line="240" w:lineRule="auto"/>
        <w:jc w:val="both"/>
        <w:rPr>
          <w:rFonts w:ascii="Calibri" w:eastAsia="Times New Roman" w:hAnsi="Calibri" w:cs="Times New Roman"/>
          <w:b/>
          <w:smallCaps/>
        </w:rPr>
      </w:pPr>
      <w:r w:rsidRPr="00D85FFF">
        <w:rPr>
          <w:rFonts w:ascii="Calibri" w:eastAsia="Times New Roman" w:hAnsi="Calibri" w:cs="Times New Roman"/>
        </w:rPr>
        <w:tab/>
      </w:r>
      <w:r w:rsidRPr="00D85FFF">
        <w:rPr>
          <w:rFonts w:ascii="Calibri" w:eastAsia="Times New Roman" w:hAnsi="Calibri" w:cs="Times New Roman"/>
        </w:rPr>
        <w:tab/>
      </w:r>
      <w:r w:rsidRPr="00D85FFF">
        <w:rPr>
          <w:rFonts w:ascii="Calibri" w:eastAsia="Times New Roman" w:hAnsi="Calibri" w:cs="Times New Roman"/>
          <w:b/>
          <w:smallCaps/>
        </w:rPr>
        <w:t xml:space="preserve">Chapter 6 </w:t>
      </w:r>
      <w:r w:rsidR="002C5BA6">
        <w:rPr>
          <w:rFonts w:ascii="Calibri" w:eastAsia="Times New Roman" w:hAnsi="Calibri" w:cs="Times New Roman"/>
          <w:b/>
          <w:smallCaps/>
        </w:rPr>
        <w:t>Trigonometric Functions</w:t>
      </w:r>
    </w:p>
    <w:p w:rsidR="00D85FFF" w:rsidRPr="00D85FFF" w:rsidRDefault="00DA3C61" w:rsidP="00D85FFF">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2</w:t>
      </w:r>
      <w:r w:rsidR="0004653F">
        <w:rPr>
          <w:rFonts w:ascii="Calibri" w:eastAsia="Times New Roman" w:hAnsi="Calibri" w:cs="Times New Roman"/>
        </w:rPr>
        <w:t>4</w:t>
      </w:r>
      <w:r w:rsidR="00D85FFF" w:rsidRPr="00D85FFF">
        <w:rPr>
          <w:rFonts w:ascii="Calibri" w:eastAsia="Times New Roman" w:hAnsi="Calibri" w:cs="Times New Roman"/>
        </w:rPr>
        <w:tab/>
      </w:r>
      <w:r w:rsidR="00D85FFF" w:rsidRPr="00D85FFF">
        <w:rPr>
          <w:rFonts w:ascii="Calibri" w:eastAsia="Times New Roman" w:hAnsi="Calibri" w:cs="Times New Roman"/>
        </w:rPr>
        <w:tab/>
        <w:t>6.1</w:t>
      </w:r>
      <w:r w:rsidR="00D85FFF" w:rsidRPr="00D85FFF">
        <w:rPr>
          <w:rFonts w:ascii="Calibri" w:eastAsia="Times New Roman" w:hAnsi="Calibri" w:cs="Times New Roman"/>
        </w:rPr>
        <w:tab/>
      </w:r>
      <w:r w:rsidR="002C5BA6">
        <w:rPr>
          <w:rFonts w:ascii="Calibri" w:eastAsia="Times New Roman" w:hAnsi="Calibri" w:cs="Times New Roman"/>
        </w:rPr>
        <w:t>Angles and Their Measures</w:t>
      </w:r>
    </w:p>
    <w:p w:rsidR="00D85FFF" w:rsidRPr="00D85FFF" w:rsidRDefault="002C5BA6" w:rsidP="00D85FFF">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ab/>
      </w:r>
      <w:r w:rsidR="00D85FFF" w:rsidRPr="00D85FFF">
        <w:rPr>
          <w:rFonts w:ascii="Calibri" w:eastAsia="Times New Roman" w:hAnsi="Calibri" w:cs="Times New Roman"/>
        </w:rPr>
        <w:tab/>
        <w:t>6.2</w:t>
      </w:r>
      <w:r w:rsidR="00D85FFF" w:rsidRPr="00D85FFF">
        <w:rPr>
          <w:rFonts w:ascii="Calibri" w:eastAsia="Times New Roman" w:hAnsi="Calibri" w:cs="Times New Roman"/>
        </w:rPr>
        <w:tab/>
      </w:r>
      <w:r>
        <w:rPr>
          <w:rFonts w:ascii="Calibri" w:eastAsia="Times New Roman" w:hAnsi="Calibri" w:cs="Times New Roman"/>
        </w:rPr>
        <w:t>Trigonometric Functions: Unit Circle Approach</w:t>
      </w:r>
    </w:p>
    <w:p w:rsidR="00D85FFF" w:rsidRPr="00D85FFF" w:rsidRDefault="002C5BA6" w:rsidP="00D85FFF">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2</w:t>
      </w:r>
      <w:r w:rsidR="0004653F">
        <w:rPr>
          <w:rFonts w:ascii="Calibri" w:eastAsia="Times New Roman" w:hAnsi="Calibri" w:cs="Times New Roman"/>
        </w:rPr>
        <w:t>5</w:t>
      </w:r>
      <w:r w:rsidR="00D85FFF" w:rsidRPr="00D85FFF">
        <w:rPr>
          <w:rFonts w:ascii="Calibri" w:eastAsia="Times New Roman" w:hAnsi="Calibri" w:cs="Times New Roman"/>
        </w:rPr>
        <w:tab/>
      </w:r>
      <w:r w:rsidR="00D85FFF" w:rsidRPr="00D85FFF">
        <w:rPr>
          <w:rFonts w:ascii="Calibri" w:eastAsia="Times New Roman" w:hAnsi="Calibri" w:cs="Times New Roman"/>
        </w:rPr>
        <w:tab/>
        <w:t>6.</w:t>
      </w:r>
      <w:r>
        <w:rPr>
          <w:rFonts w:ascii="Calibri" w:eastAsia="Times New Roman" w:hAnsi="Calibri" w:cs="Times New Roman"/>
        </w:rPr>
        <w:t>3</w:t>
      </w:r>
      <w:r w:rsidR="00D85FFF" w:rsidRPr="00D85FFF">
        <w:rPr>
          <w:rFonts w:ascii="Calibri" w:eastAsia="Times New Roman" w:hAnsi="Calibri" w:cs="Times New Roman"/>
        </w:rPr>
        <w:tab/>
      </w:r>
      <w:r>
        <w:rPr>
          <w:rFonts w:ascii="Calibri" w:eastAsia="Times New Roman" w:hAnsi="Calibri" w:cs="Times New Roman"/>
        </w:rPr>
        <w:t>Properties of the Trigonometric Functions</w:t>
      </w:r>
    </w:p>
    <w:p w:rsidR="00D85FFF" w:rsidRPr="00D85FFF" w:rsidRDefault="002C5BA6" w:rsidP="00D85FFF">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2</w:t>
      </w:r>
      <w:r w:rsidR="0004653F">
        <w:rPr>
          <w:rFonts w:ascii="Calibri" w:eastAsia="Times New Roman" w:hAnsi="Calibri" w:cs="Times New Roman"/>
        </w:rPr>
        <w:t>6</w:t>
      </w:r>
      <w:r w:rsidR="00D85FFF" w:rsidRPr="00D85FFF">
        <w:rPr>
          <w:rFonts w:ascii="Calibri" w:eastAsia="Times New Roman" w:hAnsi="Calibri" w:cs="Times New Roman"/>
        </w:rPr>
        <w:tab/>
      </w:r>
      <w:r w:rsidR="00D85FFF" w:rsidRPr="00D85FFF">
        <w:rPr>
          <w:rFonts w:ascii="Calibri" w:eastAsia="Times New Roman" w:hAnsi="Calibri" w:cs="Times New Roman"/>
        </w:rPr>
        <w:tab/>
        <w:t>6.</w:t>
      </w:r>
      <w:r>
        <w:rPr>
          <w:rFonts w:ascii="Calibri" w:eastAsia="Times New Roman" w:hAnsi="Calibri" w:cs="Times New Roman"/>
        </w:rPr>
        <w:t>4</w:t>
      </w:r>
      <w:r w:rsidR="00D85FFF" w:rsidRPr="00D85FFF">
        <w:rPr>
          <w:rFonts w:ascii="Calibri" w:eastAsia="Times New Roman" w:hAnsi="Calibri" w:cs="Times New Roman"/>
        </w:rPr>
        <w:tab/>
      </w:r>
      <w:r>
        <w:rPr>
          <w:rFonts w:ascii="Calibri" w:eastAsia="Times New Roman" w:hAnsi="Calibri" w:cs="Times New Roman"/>
        </w:rPr>
        <w:t>Graphs of Sine and Cosine Functions</w:t>
      </w:r>
    </w:p>
    <w:p w:rsidR="00D85FFF" w:rsidRPr="00D85FFF" w:rsidRDefault="0004653F" w:rsidP="00D85FFF">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27</w:t>
      </w:r>
      <w:r w:rsidR="00D85FFF" w:rsidRPr="00D85FFF">
        <w:rPr>
          <w:rFonts w:ascii="Calibri" w:eastAsia="Times New Roman" w:hAnsi="Calibri" w:cs="Times New Roman"/>
        </w:rPr>
        <w:tab/>
      </w:r>
      <w:r w:rsidR="00D85FFF" w:rsidRPr="00D85FFF">
        <w:rPr>
          <w:rFonts w:ascii="Calibri" w:eastAsia="Times New Roman" w:hAnsi="Calibri" w:cs="Times New Roman"/>
        </w:rPr>
        <w:tab/>
        <w:t>6.</w:t>
      </w:r>
      <w:r w:rsidR="002C5BA6">
        <w:rPr>
          <w:rFonts w:ascii="Calibri" w:eastAsia="Times New Roman" w:hAnsi="Calibri" w:cs="Times New Roman"/>
        </w:rPr>
        <w:t>5</w:t>
      </w:r>
      <w:r w:rsidR="00D85FFF" w:rsidRPr="00D85FFF">
        <w:rPr>
          <w:rFonts w:ascii="Calibri" w:eastAsia="Times New Roman" w:hAnsi="Calibri" w:cs="Times New Roman"/>
        </w:rPr>
        <w:tab/>
      </w:r>
      <w:r w:rsidR="002C5BA6">
        <w:rPr>
          <w:rFonts w:ascii="Calibri" w:eastAsia="Times New Roman" w:hAnsi="Calibri" w:cs="Times New Roman"/>
        </w:rPr>
        <w:t>Graphs of the Other Trigonometric Functions</w:t>
      </w:r>
    </w:p>
    <w:p w:rsidR="00D85FFF" w:rsidRPr="00D85FFF" w:rsidRDefault="00D85FFF" w:rsidP="00D85FFF">
      <w:pPr>
        <w:tabs>
          <w:tab w:val="left" w:pos="1440"/>
        </w:tabs>
        <w:spacing w:after="0" w:line="240" w:lineRule="auto"/>
        <w:jc w:val="both"/>
        <w:rPr>
          <w:rFonts w:ascii="Calibri" w:eastAsia="Times New Roman" w:hAnsi="Calibri" w:cs="Times New Roman"/>
        </w:rPr>
      </w:pPr>
      <w:r w:rsidRPr="00D85FFF">
        <w:rPr>
          <w:rFonts w:ascii="Calibri" w:eastAsia="Times New Roman" w:hAnsi="Calibri" w:cs="Times New Roman"/>
        </w:rPr>
        <w:tab/>
      </w:r>
      <w:r w:rsidRPr="00D85FFF">
        <w:rPr>
          <w:rFonts w:ascii="Calibri" w:eastAsia="Times New Roman" w:hAnsi="Calibri" w:cs="Times New Roman"/>
        </w:rPr>
        <w:tab/>
        <w:t>6.</w:t>
      </w:r>
      <w:r w:rsidR="002C5BA6">
        <w:rPr>
          <w:rFonts w:ascii="Calibri" w:eastAsia="Times New Roman" w:hAnsi="Calibri" w:cs="Times New Roman"/>
        </w:rPr>
        <w:t>6.1</w:t>
      </w:r>
      <w:r w:rsidRPr="00D85FFF">
        <w:rPr>
          <w:rFonts w:ascii="Calibri" w:eastAsia="Times New Roman" w:hAnsi="Calibri" w:cs="Times New Roman"/>
        </w:rPr>
        <w:tab/>
      </w:r>
      <w:r w:rsidR="002C5BA6">
        <w:rPr>
          <w:rFonts w:ascii="Calibri" w:eastAsia="Times New Roman" w:hAnsi="Calibri" w:cs="Times New Roman"/>
        </w:rPr>
        <w:t>Phase Shift</w:t>
      </w:r>
    </w:p>
    <w:p w:rsidR="00DA3C61" w:rsidRPr="00D85FFF" w:rsidRDefault="00DA3C61" w:rsidP="00D85FFF">
      <w:pPr>
        <w:tabs>
          <w:tab w:val="left" w:pos="1440"/>
        </w:tabs>
        <w:spacing w:after="0" w:line="240" w:lineRule="auto"/>
        <w:jc w:val="both"/>
        <w:rPr>
          <w:rFonts w:ascii="Calibri" w:eastAsia="Times New Roman" w:hAnsi="Calibri" w:cs="Times New Roman"/>
        </w:rPr>
      </w:pPr>
    </w:p>
    <w:p w:rsidR="00D85FFF" w:rsidRPr="00D85FFF" w:rsidRDefault="00D85FFF" w:rsidP="00D85FFF">
      <w:pPr>
        <w:tabs>
          <w:tab w:val="left" w:pos="1440"/>
        </w:tabs>
        <w:spacing w:after="0" w:line="240" w:lineRule="auto"/>
        <w:jc w:val="both"/>
        <w:rPr>
          <w:rFonts w:ascii="Calibri" w:eastAsia="Times New Roman" w:hAnsi="Calibri" w:cs="Times New Roman"/>
          <w:b/>
          <w:smallCaps/>
        </w:rPr>
      </w:pPr>
      <w:r w:rsidRPr="00D85FFF">
        <w:rPr>
          <w:rFonts w:ascii="Calibri" w:eastAsia="Times New Roman" w:hAnsi="Calibri" w:cs="Times New Roman"/>
          <w:smallCaps/>
        </w:rPr>
        <w:tab/>
      </w:r>
      <w:r w:rsidRPr="00D85FFF">
        <w:rPr>
          <w:rFonts w:ascii="Calibri" w:eastAsia="Times New Roman" w:hAnsi="Calibri" w:cs="Times New Roman"/>
          <w:smallCaps/>
        </w:rPr>
        <w:tab/>
      </w:r>
      <w:r w:rsidRPr="00D85FFF">
        <w:rPr>
          <w:rFonts w:ascii="Calibri" w:eastAsia="Times New Roman" w:hAnsi="Calibri" w:cs="Times New Roman"/>
          <w:b/>
          <w:smallCaps/>
        </w:rPr>
        <w:t>Chapter 7 Analytic Trigonometry</w:t>
      </w:r>
    </w:p>
    <w:p w:rsidR="00D85FFF" w:rsidRPr="00D85FFF" w:rsidRDefault="0004653F" w:rsidP="00D85FFF">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28</w:t>
      </w:r>
      <w:r w:rsidR="00D85FFF" w:rsidRPr="00D85FFF">
        <w:rPr>
          <w:rFonts w:ascii="Calibri" w:eastAsia="Times New Roman" w:hAnsi="Calibri" w:cs="Times New Roman"/>
        </w:rPr>
        <w:tab/>
      </w:r>
      <w:r w:rsidR="00D85FFF" w:rsidRPr="00D85FFF">
        <w:rPr>
          <w:rFonts w:ascii="Calibri" w:eastAsia="Times New Roman" w:hAnsi="Calibri" w:cs="Times New Roman"/>
        </w:rPr>
        <w:tab/>
        <w:t>7.1</w:t>
      </w:r>
      <w:r w:rsidR="00D85FFF" w:rsidRPr="00D85FFF">
        <w:rPr>
          <w:rFonts w:ascii="Calibri" w:eastAsia="Times New Roman" w:hAnsi="Calibri" w:cs="Times New Roman"/>
        </w:rPr>
        <w:tab/>
      </w:r>
      <w:r w:rsidR="002C5BA6">
        <w:rPr>
          <w:rFonts w:ascii="Calibri" w:eastAsia="Times New Roman" w:hAnsi="Calibri" w:cs="Times New Roman"/>
        </w:rPr>
        <w:t>The Inverse Sine, Cosine and Tangent Functions</w:t>
      </w:r>
    </w:p>
    <w:p w:rsidR="00DA3C61" w:rsidRDefault="0004653F" w:rsidP="00D85FFF">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29</w:t>
      </w:r>
      <w:r w:rsidR="00D85FFF" w:rsidRPr="00D85FFF">
        <w:rPr>
          <w:rFonts w:ascii="Calibri" w:eastAsia="Times New Roman" w:hAnsi="Calibri" w:cs="Times New Roman"/>
        </w:rPr>
        <w:tab/>
      </w:r>
      <w:r w:rsidR="00D85FFF" w:rsidRPr="00D85FFF">
        <w:rPr>
          <w:rFonts w:ascii="Calibri" w:eastAsia="Times New Roman" w:hAnsi="Calibri" w:cs="Times New Roman"/>
        </w:rPr>
        <w:tab/>
        <w:t>7.2</w:t>
      </w:r>
      <w:r w:rsidR="00D85FFF" w:rsidRPr="00D85FFF">
        <w:rPr>
          <w:rFonts w:ascii="Calibri" w:eastAsia="Times New Roman" w:hAnsi="Calibri" w:cs="Times New Roman"/>
        </w:rPr>
        <w:tab/>
      </w:r>
      <w:r w:rsidR="002C5BA6">
        <w:rPr>
          <w:rFonts w:ascii="Calibri" w:eastAsia="Times New Roman" w:hAnsi="Calibri" w:cs="Times New Roman"/>
        </w:rPr>
        <w:t>The Inverse Trigonometric Functions (Continued)</w:t>
      </w:r>
    </w:p>
    <w:p w:rsidR="00D85FFF" w:rsidRPr="00D85FFF" w:rsidRDefault="002C5BA6" w:rsidP="00D85FFF">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3</w:t>
      </w:r>
      <w:r w:rsidR="0004653F">
        <w:rPr>
          <w:rFonts w:ascii="Calibri" w:eastAsia="Times New Roman" w:hAnsi="Calibri" w:cs="Times New Roman"/>
        </w:rPr>
        <w:t>0</w:t>
      </w:r>
      <w:r w:rsidR="00D85FFF" w:rsidRPr="00D85FFF">
        <w:rPr>
          <w:rFonts w:ascii="Calibri" w:eastAsia="Times New Roman" w:hAnsi="Calibri" w:cs="Times New Roman"/>
        </w:rPr>
        <w:tab/>
      </w:r>
      <w:r w:rsidR="00D85FFF" w:rsidRPr="00D85FFF">
        <w:rPr>
          <w:rFonts w:ascii="Calibri" w:eastAsia="Times New Roman" w:hAnsi="Calibri" w:cs="Times New Roman"/>
        </w:rPr>
        <w:tab/>
        <w:t>7.3</w:t>
      </w:r>
      <w:r w:rsidR="00D85FFF" w:rsidRPr="00D85FFF">
        <w:rPr>
          <w:rFonts w:ascii="Calibri" w:eastAsia="Times New Roman" w:hAnsi="Calibri" w:cs="Times New Roman"/>
        </w:rPr>
        <w:tab/>
      </w:r>
      <w:r>
        <w:rPr>
          <w:rFonts w:ascii="Calibri" w:eastAsia="Times New Roman" w:hAnsi="Calibri" w:cs="Times New Roman"/>
        </w:rPr>
        <w:t>Trigonometric Equations</w:t>
      </w:r>
    </w:p>
    <w:p w:rsidR="00D85FFF" w:rsidRPr="00D85FFF" w:rsidRDefault="00D85FFF" w:rsidP="00D85FFF">
      <w:pPr>
        <w:tabs>
          <w:tab w:val="left" w:pos="1440"/>
        </w:tabs>
        <w:spacing w:after="0" w:line="240" w:lineRule="auto"/>
        <w:jc w:val="both"/>
        <w:rPr>
          <w:rFonts w:ascii="Calibri" w:eastAsia="Times New Roman" w:hAnsi="Calibri" w:cs="Times New Roman"/>
        </w:rPr>
      </w:pPr>
      <w:r w:rsidRPr="00D85FFF">
        <w:rPr>
          <w:rFonts w:ascii="Calibri" w:eastAsia="Times New Roman" w:hAnsi="Calibri" w:cs="Times New Roman"/>
        </w:rPr>
        <w:t>3</w:t>
      </w:r>
      <w:r w:rsidR="0004653F">
        <w:rPr>
          <w:rFonts w:ascii="Calibri" w:eastAsia="Times New Roman" w:hAnsi="Calibri" w:cs="Times New Roman"/>
        </w:rPr>
        <w:t>1</w:t>
      </w:r>
      <w:r w:rsidRPr="00D85FFF">
        <w:rPr>
          <w:rFonts w:ascii="Calibri" w:eastAsia="Times New Roman" w:hAnsi="Calibri" w:cs="Times New Roman"/>
        </w:rPr>
        <w:tab/>
      </w:r>
      <w:r w:rsidRPr="00D85FFF">
        <w:rPr>
          <w:rFonts w:ascii="Calibri" w:eastAsia="Times New Roman" w:hAnsi="Calibri" w:cs="Times New Roman"/>
        </w:rPr>
        <w:tab/>
        <w:t>7.4</w:t>
      </w:r>
      <w:r w:rsidRPr="00D85FFF">
        <w:rPr>
          <w:rFonts w:ascii="Calibri" w:eastAsia="Times New Roman" w:hAnsi="Calibri" w:cs="Times New Roman"/>
        </w:rPr>
        <w:tab/>
      </w:r>
      <w:r w:rsidR="002C5BA6">
        <w:rPr>
          <w:rFonts w:ascii="Calibri" w:eastAsia="Times New Roman" w:hAnsi="Calibri" w:cs="Times New Roman"/>
        </w:rPr>
        <w:t>Trigonometric Identities</w:t>
      </w:r>
    </w:p>
    <w:p w:rsidR="00D85FFF" w:rsidRDefault="002C5BA6" w:rsidP="00D85FFF">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3</w:t>
      </w:r>
      <w:r w:rsidR="0004653F">
        <w:rPr>
          <w:rFonts w:ascii="Calibri" w:eastAsia="Times New Roman" w:hAnsi="Calibri" w:cs="Times New Roman"/>
        </w:rPr>
        <w:t>2</w:t>
      </w:r>
      <w:r>
        <w:rPr>
          <w:rFonts w:ascii="Calibri" w:eastAsia="Times New Roman" w:hAnsi="Calibri" w:cs="Times New Roman"/>
        </w:rPr>
        <w:tab/>
      </w:r>
      <w:r>
        <w:rPr>
          <w:rFonts w:ascii="Calibri" w:eastAsia="Times New Roman" w:hAnsi="Calibri" w:cs="Times New Roman"/>
        </w:rPr>
        <w:tab/>
      </w:r>
      <w:r w:rsidR="00D85FFF" w:rsidRPr="00D85FFF">
        <w:rPr>
          <w:rFonts w:ascii="Calibri" w:eastAsia="Times New Roman" w:hAnsi="Calibri" w:cs="Times New Roman"/>
        </w:rPr>
        <w:t>7.5</w:t>
      </w:r>
      <w:r w:rsidR="00D85FFF" w:rsidRPr="00D85FFF">
        <w:rPr>
          <w:rFonts w:ascii="Calibri" w:eastAsia="Times New Roman" w:hAnsi="Calibri" w:cs="Times New Roman"/>
        </w:rPr>
        <w:tab/>
      </w:r>
      <w:r>
        <w:rPr>
          <w:rFonts w:ascii="Calibri" w:eastAsia="Times New Roman" w:hAnsi="Calibri" w:cs="Times New Roman"/>
        </w:rPr>
        <w:t>Sum and Difference Formulas</w:t>
      </w:r>
    </w:p>
    <w:p w:rsidR="002C5BA6" w:rsidRDefault="002C5BA6" w:rsidP="00D85FFF">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rPr>
        <w:tab/>
        <w:t>7.6</w:t>
      </w:r>
      <w:r>
        <w:rPr>
          <w:rFonts w:ascii="Calibri" w:eastAsia="Times New Roman" w:hAnsi="Calibri" w:cs="Times New Roman"/>
        </w:rPr>
        <w:tab/>
        <w:t>Double-Angle and Half-Angle Formulas</w:t>
      </w:r>
    </w:p>
    <w:p w:rsidR="002C5BA6" w:rsidRPr="00D85FFF" w:rsidRDefault="002C5BA6" w:rsidP="00D85FFF">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rPr>
        <w:tab/>
        <w:t>7.7.1</w:t>
      </w:r>
      <w:r>
        <w:rPr>
          <w:rFonts w:ascii="Calibri" w:eastAsia="Times New Roman" w:hAnsi="Calibri" w:cs="Times New Roman"/>
        </w:rPr>
        <w:tab/>
        <w:t>Product-to-Sum Formulas</w:t>
      </w:r>
    </w:p>
    <w:p w:rsidR="00D85FFF" w:rsidRPr="00D85FFF" w:rsidRDefault="00D85FFF" w:rsidP="00D85FFF">
      <w:pPr>
        <w:tabs>
          <w:tab w:val="left" w:pos="1440"/>
        </w:tabs>
        <w:spacing w:after="0" w:line="240" w:lineRule="auto"/>
        <w:jc w:val="both"/>
        <w:rPr>
          <w:rFonts w:ascii="Calibri" w:eastAsia="Times New Roman" w:hAnsi="Calibri" w:cs="Times New Roman"/>
        </w:rPr>
      </w:pPr>
    </w:p>
    <w:p w:rsidR="00D85FFF" w:rsidRPr="00D85FFF" w:rsidRDefault="00DA3C61" w:rsidP="002C5BA6">
      <w:pPr>
        <w:tabs>
          <w:tab w:val="left" w:pos="1440"/>
        </w:tabs>
        <w:spacing w:after="0" w:line="240" w:lineRule="auto"/>
        <w:ind w:left="2160" w:hanging="2160"/>
        <w:jc w:val="both"/>
        <w:rPr>
          <w:rFonts w:ascii="Calibri" w:eastAsia="Times New Roman" w:hAnsi="Calibri" w:cs="Times New Roman"/>
        </w:rPr>
      </w:pPr>
      <w:r>
        <w:rPr>
          <w:rFonts w:ascii="Calibri" w:eastAsia="Times New Roman" w:hAnsi="Calibri" w:cs="Times New Roman"/>
        </w:rPr>
        <w:t>3</w:t>
      </w:r>
      <w:r w:rsidR="0004653F">
        <w:rPr>
          <w:rFonts w:ascii="Calibri" w:eastAsia="Times New Roman" w:hAnsi="Calibri" w:cs="Times New Roman"/>
        </w:rPr>
        <w:t>3</w:t>
      </w:r>
      <w:r w:rsidR="00D85FFF" w:rsidRPr="00D85FFF">
        <w:rPr>
          <w:rFonts w:ascii="Calibri" w:eastAsia="Times New Roman" w:hAnsi="Calibri" w:cs="Times New Roman"/>
        </w:rPr>
        <w:tab/>
      </w:r>
      <w:r w:rsidR="00D85FFF" w:rsidRPr="00D85FFF">
        <w:rPr>
          <w:rFonts w:ascii="Calibri" w:eastAsia="Times New Roman" w:hAnsi="Calibri" w:cs="Times New Roman"/>
        </w:rPr>
        <w:tab/>
      </w:r>
      <w:r w:rsidR="00D85FFF" w:rsidRPr="00D85FFF">
        <w:rPr>
          <w:rFonts w:ascii="Calibri" w:eastAsia="Times New Roman" w:hAnsi="Calibri" w:cs="Times New Roman"/>
          <w:b/>
          <w:u w:val="single"/>
        </w:rPr>
        <w:t xml:space="preserve">Exam #3 </w:t>
      </w:r>
      <w:r w:rsidR="00D85FFF" w:rsidRPr="00D85FFF">
        <w:rPr>
          <w:rFonts w:ascii="Calibri" w:eastAsia="Times New Roman" w:hAnsi="Calibri" w:cs="Times New Roman"/>
        </w:rPr>
        <w:t xml:space="preserve">on </w:t>
      </w:r>
      <w:r w:rsidR="002C5BA6">
        <w:rPr>
          <w:rFonts w:ascii="Calibri" w:eastAsia="Times New Roman" w:hAnsi="Calibri" w:cs="Times New Roman"/>
        </w:rPr>
        <w:t xml:space="preserve">all sections covered in </w:t>
      </w:r>
      <w:r w:rsidR="00D85FFF" w:rsidRPr="00D85FFF">
        <w:rPr>
          <w:rFonts w:ascii="Calibri" w:eastAsia="Times New Roman" w:hAnsi="Calibri" w:cs="Times New Roman"/>
        </w:rPr>
        <w:t xml:space="preserve">Chapters 6 &amp; 7 (may contain questions from </w:t>
      </w:r>
      <w:r w:rsidR="002C5BA6">
        <w:rPr>
          <w:rFonts w:ascii="Calibri" w:eastAsia="Times New Roman" w:hAnsi="Calibri" w:cs="Times New Roman"/>
        </w:rPr>
        <w:t>earlier sections/chapters</w:t>
      </w:r>
      <w:r w:rsidR="00D85FFF" w:rsidRPr="00D85FFF">
        <w:rPr>
          <w:rFonts w:ascii="Calibri" w:eastAsia="Times New Roman" w:hAnsi="Calibri" w:cs="Times New Roman"/>
        </w:rPr>
        <w:t xml:space="preserve"> as well)</w:t>
      </w:r>
    </w:p>
    <w:p w:rsidR="00DA3C61" w:rsidRDefault="00DA3C61" w:rsidP="00DA3C61">
      <w:pPr>
        <w:tabs>
          <w:tab w:val="left" w:pos="1440"/>
        </w:tabs>
        <w:spacing w:after="0" w:line="240" w:lineRule="auto"/>
        <w:jc w:val="both"/>
        <w:rPr>
          <w:rFonts w:ascii="Calibri" w:eastAsia="Times New Roman" w:hAnsi="Calibri" w:cs="Times New Roman"/>
          <w:b/>
          <w:smallCaps/>
        </w:rPr>
      </w:pPr>
      <w:r w:rsidRPr="00D85FFF">
        <w:rPr>
          <w:rFonts w:ascii="Calibri" w:eastAsia="Times New Roman" w:hAnsi="Calibri" w:cs="Times New Roman"/>
          <w:b/>
          <w:smallCaps/>
        </w:rPr>
        <w:tab/>
      </w:r>
      <w:r w:rsidRPr="00D85FFF">
        <w:rPr>
          <w:rFonts w:ascii="Calibri" w:eastAsia="Times New Roman" w:hAnsi="Calibri" w:cs="Times New Roman"/>
          <w:b/>
          <w:smallCaps/>
        </w:rPr>
        <w:tab/>
      </w:r>
    </w:p>
    <w:p w:rsidR="00DA3C61" w:rsidRDefault="00DA3C61" w:rsidP="00DA3C61">
      <w:pPr>
        <w:tabs>
          <w:tab w:val="left" w:pos="1440"/>
        </w:tabs>
        <w:spacing w:after="0" w:line="240" w:lineRule="auto"/>
        <w:jc w:val="both"/>
        <w:rPr>
          <w:rFonts w:ascii="Calibri" w:eastAsia="Times New Roman" w:hAnsi="Calibri" w:cs="Times New Roman"/>
          <w:b/>
          <w:smallCaps/>
        </w:rPr>
      </w:pPr>
      <w:r>
        <w:rPr>
          <w:rFonts w:ascii="Calibri" w:eastAsia="Times New Roman" w:hAnsi="Calibri" w:cs="Times New Roman"/>
          <w:b/>
          <w:smallCaps/>
        </w:rPr>
        <w:tab/>
      </w:r>
      <w:r>
        <w:rPr>
          <w:rFonts w:ascii="Calibri" w:eastAsia="Times New Roman" w:hAnsi="Calibri" w:cs="Times New Roman"/>
          <w:b/>
          <w:smallCaps/>
        </w:rPr>
        <w:tab/>
      </w:r>
      <w:r w:rsidRPr="00D85FFF">
        <w:rPr>
          <w:rFonts w:ascii="Calibri" w:eastAsia="Times New Roman" w:hAnsi="Calibri" w:cs="Times New Roman"/>
          <w:b/>
          <w:smallCaps/>
        </w:rPr>
        <w:t xml:space="preserve">Chapter </w:t>
      </w:r>
      <w:r w:rsidR="002C5BA6">
        <w:rPr>
          <w:rFonts w:ascii="Calibri" w:eastAsia="Times New Roman" w:hAnsi="Calibri" w:cs="Times New Roman"/>
          <w:b/>
          <w:smallCaps/>
        </w:rPr>
        <w:t>8</w:t>
      </w:r>
      <w:r w:rsidRPr="00D85FFF">
        <w:rPr>
          <w:rFonts w:ascii="Calibri" w:eastAsia="Times New Roman" w:hAnsi="Calibri" w:cs="Times New Roman"/>
          <w:b/>
          <w:smallCaps/>
        </w:rPr>
        <w:t xml:space="preserve"> </w:t>
      </w:r>
      <w:r w:rsidR="002C5BA6">
        <w:rPr>
          <w:rFonts w:ascii="Calibri" w:eastAsia="Times New Roman" w:hAnsi="Calibri" w:cs="Times New Roman"/>
          <w:b/>
          <w:smallCaps/>
        </w:rPr>
        <w:t>Applications of Trigonometric Functions</w:t>
      </w:r>
    </w:p>
    <w:p w:rsidR="00DA3C61" w:rsidRPr="00D85FFF" w:rsidRDefault="00DA3C61" w:rsidP="00DA3C61">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3</w:t>
      </w:r>
      <w:r w:rsidR="0004653F">
        <w:rPr>
          <w:rFonts w:ascii="Calibri" w:eastAsia="Times New Roman" w:hAnsi="Calibri" w:cs="Times New Roman"/>
        </w:rPr>
        <w:t>4</w:t>
      </w:r>
      <w:r w:rsidRPr="00D85FFF">
        <w:rPr>
          <w:rFonts w:ascii="Calibri" w:eastAsia="Times New Roman" w:hAnsi="Calibri" w:cs="Times New Roman"/>
        </w:rPr>
        <w:tab/>
      </w:r>
      <w:r w:rsidRPr="00D85FFF">
        <w:rPr>
          <w:rFonts w:ascii="Calibri" w:eastAsia="Times New Roman" w:hAnsi="Calibri" w:cs="Times New Roman"/>
        </w:rPr>
        <w:tab/>
      </w:r>
      <w:r w:rsidR="0004653F">
        <w:rPr>
          <w:rFonts w:ascii="Calibri" w:eastAsia="Times New Roman" w:hAnsi="Calibri" w:cs="Times New Roman"/>
        </w:rPr>
        <w:t>8</w:t>
      </w:r>
      <w:r w:rsidRPr="00D85FFF">
        <w:rPr>
          <w:rFonts w:ascii="Calibri" w:eastAsia="Times New Roman" w:hAnsi="Calibri" w:cs="Times New Roman"/>
        </w:rPr>
        <w:t>.1</w:t>
      </w:r>
      <w:r w:rsidRPr="00D85FFF">
        <w:rPr>
          <w:rFonts w:ascii="Calibri" w:eastAsia="Times New Roman" w:hAnsi="Calibri" w:cs="Times New Roman"/>
        </w:rPr>
        <w:tab/>
      </w:r>
      <w:r w:rsidR="0004653F">
        <w:rPr>
          <w:rFonts w:ascii="Calibri" w:eastAsia="Times New Roman" w:hAnsi="Calibri" w:cs="Times New Roman"/>
        </w:rPr>
        <w:t>Right Angle Trigonometry; Applications</w:t>
      </w:r>
    </w:p>
    <w:p w:rsidR="00DA3C61" w:rsidRDefault="0004653F" w:rsidP="00DA3C61">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35</w:t>
      </w:r>
      <w:r w:rsidR="00DA3C61" w:rsidRPr="00D85FFF">
        <w:rPr>
          <w:rFonts w:ascii="Calibri" w:eastAsia="Times New Roman" w:hAnsi="Calibri" w:cs="Times New Roman"/>
        </w:rPr>
        <w:tab/>
      </w:r>
      <w:r w:rsidR="00DA3C61" w:rsidRPr="00D85FFF">
        <w:rPr>
          <w:rFonts w:ascii="Calibri" w:eastAsia="Times New Roman" w:hAnsi="Calibri" w:cs="Times New Roman"/>
        </w:rPr>
        <w:tab/>
      </w:r>
      <w:r>
        <w:rPr>
          <w:rFonts w:ascii="Calibri" w:eastAsia="Times New Roman" w:hAnsi="Calibri" w:cs="Times New Roman"/>
        </w:rPr>
        <w:t>8</w:t>
      </w:r>
      <w:r w:rsidR="00DA3C61" w:rsidRPr="00D85FFF">
        <w:rPr>
          <w:rFonts w:ascii="Calibri" w:eastAsia="Times New Roman" w:hAnsi="Calibri" w:cs="Times New Roman"/>
        </w:rPr>
        <w:t>.2</w:t>
      </w:r>
      <w:r w:rsidR="00DA3C61" w:rsidRPr="00D85FFF">
        <w:rPr>
          <w:rFonts w:ascii="Calibri" w:eastAsia="Times New Roman" w:hAnsi="Calibri" w:cs="Times New Roman"/>
        </w:rPr>
        <w:tab/>
      </w:r>
      <w:r>
        <w:rPr>
          <w:rFonts w:ascii="Calibri" w:eastAsia="Times New Roman" w:hAnsi="Calibri" w:cs="Times New Roman"/>
        </w:rPr>
        <w:t>The Law of Sines</w:t>
      </w:r>
    </w:p>
    <w:p w:rsidR="0004653F" w:rsidRPr="00D85FFF" w:rsidRDefault="0004653F" w:rsidP="00DA3C61">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36</w:t>
      </w:r>
      <w:r>
        <w:rPr>
          <w:rFonts w:ascii="Calibri" w:eastAsia="Times New Roman" w:hAnsi="Calibri" w:cs="Times New Roman"/>
        </w:rPr>
        <w:tab/>
      </w:r>
      <w:r>
        <w:rPr>
          <w:rFonts w:ascii="Calibri" w:eastAsia="Times New Roman" w:hAnsi="Calibri" w:cs="Times New Roman"/>
        </w:rPr>
        <w:tab/>
        <w:t>8.3</w:t>
      </w:r>
      <w:r>
        <w:rPr>
          <w:rFonts w:ascii="Calibri" w:eastAsia="Times New Roman" w:hAnsi="Calibri" w:cs="Times New Roman"/>
        </w:rPr>
        <w:tab/>
        <w:t>The Law of Cosines</w:t>
      </w:r>
    </w:p>
    <w:p w:rsidR="00DA3C61" w:rsidRDefault="0004653F" w:rsidP="00DA3C61">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rPr>
        <w:tab/>
        <w:t>8</w:t>
      </w:r>
      <w:r w:rsidR="00DA3C61" w:rsidRPr="00D85FFF">
        <w:rPr>
          <w:rFonts w:ascii="Calibri" w:eastAsia="Times New Roman" w:hAnsi="Calibri" w:cs="Times New Roman"/>
        </w:rPr>
        <w:t>.</w:t>
      </w:r>
      <w:r>
        <w:rPr>
          <w:rFonts w:ascii="Calibri" w:eastAsia="Times New Roman" w:hAnsi="Calibri" w:cs="Times New Roman"/>
        </w:rPr>
        <w:t>4.1</w:t>
      </w:r>
      <w:r w:rsidR="00DA3C61" w:rsidRPr="00D85FFF">
        <w:rPr>
          <w:rFonts w:ascii="Calibri" w:eastAsia="Times New Roman" w:hAnsi="Calibri" w:cs="Times New Roman"/>
        </w:rPr>
        <w:tab/>
      </w:r>
      <w:r>
        <w:rPr>
          <w:rFonts w:ascii="Calibri" w:eastAsia="Times New Roman" w:hAnsi="Calibri" w:cs="Times New Roman"/>
        </w:rPr>
        <w:t>The Area of SAS Triangles</w:t>
      </w:r>
    </w:p>
    <w:p w:rsidR="0004653F" w:rsidRDefault="0004653F" w:rsidP="00DA3C61">
      <w:pPr>
        <w:tabs>
          <w:tab w:val="left" w:pos="1440"/>
        </w:tabs>
        <w:spacing w:after="0" w:line="240" w:lineRule="auto"/>
        <w:jc w:val="both"/>
        <w:rPr>
          <w:rFonts w:ascii="Calibri" w:eastAsia="Times New Roman" w:hAnsi="Calibri" w:cs="Times New Roman"/>
        </w:rPr>
      </w:pPr>
    </w:p>
    <w:p w:rsidR="0004653F" w:rsidRDefault="0004653F" w:rsidP="0004653F">
      <w:pPr>
        <w:tabs>
          <w:tab w:val="left" w:pos="1440"/>
        </w:tabs>
        <w:spacing w:after="0" w:line="240" w:lineRule="auto"/>
        <w:jc w:val="both"/>
        <w:rPr>
          <w:rFonts w:ascii="Calibri" w:eastAsia="Times New Roman" w:hAnsi="Calibri" w:cs="Times New Roman"/>
          <w:b/>
          <w:smallCaps/>
        </w:rPr>
      </w:pPr>
      <w:r>
        <w:rPr>
          <w:rFonts w:ascii="Calibri" w:eastAsia="Times New Roman" w:hAnsi="Calibri" w:cs="Times New Roman"/>
          <w:b/>
          <w:smallCaps/>
        </w:rPr>
        <w:tab/>
      </w:r>
      <w:r>
        <w:rPr>
          <w:rFonts w:ascii="Calibri" w:eastAsia="Times New Roman" w:hAnsi="Calibri" w:cs="Times New Roman"/>
          <w:b/>
          <w:smallCaps/>
        </w:rPr>
        <w:tab/>
      </w:r>
      <w:r w:rsidRPr="00D85FFF">
        <w:rPr>
          <w:rFonts w:ascii="Calibri" w:eastAsia="Times New Roman" w:hAnsi="Calibri" w:cs="Times New Roman"/>
          <w:b/>
          <w:smallCaps/>
        </w:rPr>
        <w:t xml:space="preserve">Chapter </w:t>
      </w:r>
      <w:r>
        <w:rPr>
          <w:rFonts w:ascii="Calibri" w:eastAsia="Times New Roman" w:hAnsi="Calibri" w:cs="Times New Roman"/>
          <w:b/>
          <w:smallCaps/>
        </w:rPr>
        <w:t>9</w:t>
      </w:r>
      <w:r w:rsidRPr="00D85FFF">
        <w:rPr>
          <w:rFonts w:ascii="Calibri" w:eastAsia="Times New Roman" w:hAnsi="Calibri" w:cs="Times New Roman"/>
          <w:b/>
          <w:smallCaps/>
        </w:rPr>
        <w:t xml:space="preserve"> </w:t>
      </w:r>
      <w:r>
        <w:rPr>
          <w:rFonts w:ascii="Calibri" w:eastAsia="Times New Roman" w:hAnsi="Calibri" w:cs="Times New Roman"/>
          <w:b/>
          <w:smallCaps/>
        </w:rPr>
        <w:t>Polar Coordinates; Vectors</w:t>
      </w:r>
    </w:p>
    <w:p w:rsidR="0004653F" w:rsidRDefault="0004653F" w:rsidP="0004653F">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37</w:t>
      </w:r>
      <w:r w:rsidRPr="00D85FFF">
        <w:rPr>
          <w:rFonts w:ascii="Calibri" w:eastAsia="Times New Roman" w:hAnsi="Calibri" w:cs="Times New Roman"/>
        </w:rPr>
        <w:tab/>
      </w:r>
      <w:r w:rsidRPr="00D85FFF">
        <w:rPr>
          <w:rFonts w:ascii="Calibri" w:eastAsia="Times New Roman" w:hAnsi="Calibri" w:cs="Times New Roman"/>
        </w:rPr>
        <w:tab/>
      </w:r>
      <w:r>
        <w:rPr>
          <w:rFonts w:ascii="Calibri" w:eastAsia="Times New Roman" w:hAnsi="Calibri" w:cs="Times New Roman"/>
        </w:rPr>
        <w:t>9</w:t>
      </w:r>
      <w:r w:rsidRPr="00D85FFF">
        <w:rPr>
          <w:rFonts w:ascii="Calibri" w:eastAsia="Times New Roman" w:hAnsi="Calibri" w:cs="Times New Roman"/>
        </w:rPr>
        <w:t>.1</w:t>
      </w:r>
      <w:r w:rsidRPr="00D85FFF">
        <w:rPr>
          <w:rFonts w:ascii="Calibri" w:eastAsia="Times New Roman" w:hAnsi="Calibri" w:cs="Times New Roman"/>
        </w:rPr>
        <w:tab/>
      </w:r>
      <w:r>
        <w:rPr>
          <w:rFonts w:ascii="Calibri" w:eastAsia="Times New Roman" w:hAnsi="Calibri" w:cs="Times New Roman"/>
        </w:rPr>
        <w:t>Polar Coordinates</w:t>
      </w:r>
    </w:p>
    <w:p w:rsidR="0004653F" w:rsidRDefault="0004653F" w:rsidP="0004653F">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rPr>
        <w:tab/>
        <w:t>9.2</w:t>
      </w:r>
      <w:r>
        <w:rPr>
          <w:rFonts w:ascii="Calibri" w:eastAsia="Times New Roman" w:hAnsi="Calibri" w:cs="Times New Roman"/>
        </w:rPr>
        <w:tab/>
        <w:t>Polar Equations and Graphs (optional)</w:t>
      </w:r>
    </w:p>
    <w:p w:rsidR="0004653F" w:rsidRDefault="0004653F" w:rsidP="0004653F">
      <w:pPr>
        <w:tabs>
          <w:tab w:val="left" w:pos="1440"/>
        </w:tabs>
        <w:spacing w:after="0" w:line="240" w:lineRule="auto"/>
        <w:jc w:val="both"/>
        <w:rPr>
          <w:rFonts w:ascii="Calibri" w:eastAsia="Times New Roman" w:hAnsi="Calibri" w:cs="Times New Roman"/>
          <w:b/>
          <w:smallCaps/>
        </w:rPr>
      </w:pPr>
    </w:p>
    <w:p w:rsidR="0004653F" w:rsidRDefault="0004653F" w:rsidP="0004653F">
      <w:pPr>
        <w:tabs>
          <w:tab w:val="left" w:pos="1440"/>
        </w:tabs>
        <w:spacing w:after="0" w:line="240" w:lineRule="auto"/>
        <w:jc w:val="both"/>
        <w:rPr>
          <w:rFonts w:ascii="Calibri" w:eastAsia="Times New Roman" w:hAnsi="Calibri" w:cs="Times New Roman"/>
          <w:b/>
          <w:smallCaps/>
        </w:rPr>
      </w:pPr>
      <w:r>
        <w:rPr>
          <w:rFonts w:ascii="Calibri" w:eastAsia="Times New Roman" w:hAnsi="Calibri" w:cs="Times New Roman"/>
          <w:b/>
          <w:smallCaps/>
        </w:rPr>
        <w:tab/>
      </w:r>
      <w:r>
        <w:rPr>
          <w:rFonts w:ascii="Calibri" w:eastAsia="Times New Roman" w:hAnsi="Calibri" w:cs="Times New Roman"/>
          <w:b/>
          <w:smallCaps/>
        </w:rPr>
        <w:tab/>
      </w:r>
      <w:r w:rsidRPr="00D85FFF">
        <w:rPr>
          <w:rFonts w:ascii="Calibri" w:eastAsia="Times New Roman" w:hAnsi="Calibri" w:cs="Times New Roman"/>
          <w:b/>
          <w:smallCaps/>
        </w:rPr>
        <w:t xml:space="preserve">Chapter </w:t>
      </w:r>
      <w:r>
        <w:rPr>
          <w:rFonts w:ascii="Calibri" w:eastAsia="Times New Roman" w:hAnsi="Calibri" w:cs="Times New Roman"/>
          <w:b/>
          <w:smallCaps/>
        </w:rPr>
        <w:t>10</w:t>
      </w:r>
      <w:r w:rsidRPr="00D85FFF">
        <w:rPr>
          <w:rFonts w:ascii="Calibri" w:eastAsia="Times New Roman" w:hAnsi="Calibri" w:cs="Times New Roman"/>
          <w:b/>
          <w:smallCaps/>
        </w:rPr>
        <w:t xml:space="preserve"> </w:t>
      </w:r>
      <w:r>
        <w:rPr>
          <w:rFonts w:ascii="Calibri" w:eastAsia="Times New Roman" w:hAnsi="Calibri" w:cs="Times New Roman"/>
          <w:b/>
          <w:smallCaps/>
        </w:rPr>
        <w:t>Analytic Geometry</w:t>
      </w:r>
    </w:p>
    <w:p w:rsidR="0004653F" w:rsidRDefault="0004653F" w:rsidP="0004653F">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38</w:t>
      </w:r>
      <w:r w:rsidRPr="00D85FFF">
        <w:rPr>
          <w:rFonts w:ascii="Calibri" w:eastAsia="Times New Roman" w:hAnsi="Calibri" w:cs="Times New Roman"/>
        </w:rPr>
        <w:tab/>
      </w:r>
      <w:r w:rsidRPr="00D85FFF">
        <w:rPr>
          <w:rFonts w:ascii="Calibri" w:eastAsia="Times New Roman" w:hAnsi="Calibri" w:cs="Times New Roman"/>
        </w:rPr>
        <w:tab/>
      </w:r>
      <w:r>
        <w:rPr>
          <w:rFonts w:ascii="Calibri" w:eastAsia="Times New Roman" w:hAnsi="Calibri" w:cs="Times New Roman"/>
        </w:rPr>
        <w:t>10</w:t>
      </w:r>
      <w:r w:rsidRPr="00D85FFF">
        <w:rPr>
          <w:rFonts w:ascii="Calibri" w:eastAsia="Times New Roman" w:hAnsi="Calibri" w:cs="Times New Roman"/>
        </w:rPr>
        <w:t>.1</w:t>
      </w:r>
      <w:r w:rsidRPr="00D85FFF">
        <w:rPr>
          <w:rFonts w:ascii="Calibri" w:eastAsia="Times New Roman" w:hAnsi="Calibri" w:cs="Times New Roman"/>
        </w:rPr>
        <w:tab/>
      </w:r>
      <w:r>
        <w:rPr>
          <w:rFonts w:ascii="Calibri" w:eastAsia="Times New Roman" w:hAnsi="Calibri" w:cs="Times New Roman"/>
        </w:rPr>
        <w:t>Conics</w:t>
      </w:r>
    </w:p>
    <w:p w:rsidR="0004653F" w:rsidRPr="00D85FFF" w:rsidRDefault="0004653F" w:rsidP="0004653F">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rPr>
        <w:tab/>
        <w:t>10.2</w:t>
      </w:r>
      <w:r>
        <w:rPr>
          <w:rFonts w:ascii="Calibri" w:eastAsia="Times New Roman" w:hAnsi="Calibri" w:cs="Times New Roman"/>
        </w:rPr>
        <w:tab/>
        <w:t>The Parabola</w:t>
      </w:r>
    </w:p>
    <w:p w:rsidR="0004653F" w:rsidRDefault="0004653F" w:rsidP="0004653F">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39</w:t>
      </w:r>
      <w:r w:rsidRPr="00D85FFF">
        <w:rPr>
          <w:rFonts w:ascii="Calibri" w:eastAsia="Times New Roman" w:hAnsi="Calibri" w:cs="Times New Roman"/>
        </w:rPr>
        <w:tab/>
      </w:r>
      <w:r w:rsidRPr="00D85FFF">
        <w:rPr>
          <w:rFonts w:ascii="Calibri" w:eastAsia="Times New Roman" w:hAnsi="Calibri" w:cs="Times New Roman"/>
        </w:rPr>
        <w:tab/>
      </w:r>
      <w:r>
        <w:rPr>
          <w:rFonts w:ascii="Calibri" w:eastAsia="Times New Roman" w:hAnsi="Calibri" w:cs="Times New Roman"/>
        </w:rPr>
        <w:t>10</w:t>
      </w:r>
      <w:r w:rsidRPr="00D85FFF">
        <w:rPr>
          <w:rFonts w:ascii="Calibri" w:eastAsia="Times New Roman" w:hAnsi="Calibri" w:cs="Times New Roman"/>
        </w:rPr>
        <w:t>.</w:t>
      </w:r>
      <w:r>
        <w:rPr>
          <w:rFonts w:ascii="Calibri" w:eastAsia="Times New Roman" w:hAnsi="Calibri" w:cs="Times New Roman"/>
        </w:rPr>
        <w:t>3</w:t>
      </w:r>
      <w:r w:rsidRPr="00D85FFF">
        <w:rPr>
          <w:rFonts w:ascii="Calibri" w:eastAsia="Times New Roman" w:hAnsi="Calibri" w:cs="Times New Roman"/>
        </w:rPr>
        <w:tab/>
      </w:r>
      <w:r>
        <w:rPr>
          <w:rFonts w:ascii="Calibri" w:eastAsia="Times New Roman" w:hAnsi="Calibri" w:cs="Times New Roman"/>
        </w:rPr>
        <w:t>The Ellipse</w:t>
      </w:r>
    </w:p>
    <w:p w:rsidR="0004653F" w:rsidRPr="00D85FFF" w:rsidRDefault="0004653F" w:rsidP="0004653F">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ab/>
      </w:r>
      <w:r>
        <w:rPr>
          <w:rFonts w:ascii="Calibri" w:eastAsia="Times New Roman" w:hAnsi="Calibri" w:cs="Times New Roman"/>
        </w:rPr>
        <w:tab/>
        <w:t>10.4</w:t>
      </w:r>
      <w:r>
        <w:rPr>
          <w:rFonts w:ascii="Calibri" w:eastAsia="Times New Roman" w:hAnsi="Calibri" w:cs="Times New Roman"/>
        </w:rPr>
        <w:tab/>
        <w:t>The Hyperbola</w:t>
      </w:r>
    </w:p>
    <w:p w:rsidR="0004653F" w:rsidRPr="00D85FFF" w:rsidRDefault="0004653F" w:rsidP="0004653F">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40</w:t>
      </w:r>
      <w:r>
        <w:rPr>
          <w:rFonts w:ascii="Calibri" w:eastAsia="Times New Roman" w:hAnsi="Calibri" w:cs="Times New Roman"/>
        </w:rPr>
        <w:tab/>
      </w:r>
      <w:r>
        <w:rPr>
          <w:rFonts w:ascii="Calibri" w:eastAsia="Times New Roman" w:hAnsi="Calibri" w:cs="Times New Roman"/>
        </w:rPr>
        <w:tab/>
        <w:t>10.5</w:t>
      </w:r>
      <w:r w:rsidRPr="00D85FFF">
        <w:rPr>
          <w:rFonts w:ascii="Calibri" w:eastAsia="Times New Roman" w:hAnsi="Calibri" w:cs="Times New Roman"/>
        </w:rPr>
        <w:tab/>
      </w:r>
      <w:r>
        <w:rPr>
          <w:rFonts w:ascii="Calibri" w:eastAsia="Times New Roman" w:hAnsi="Calibri" w:cs="Times New Roman"/>
        </w:rPr>
        <w:t>Rotation of Axes; General Form of a Conic</w:t>
      </w:r>
    </w:p>
    <w:p w:rsidR="0004653F" w:rsidRPr="00D85FFF" w:rsidRDefault="0004653F" w:rsidP="0004653F">
      <w:pPr>
        <w:tabs>
          <w:tab w:val="left" w:pos="1440"/>
        </w:tabs>
        <w:spacing w:after="0" w:line="240" w:lineRule="auto"/>
        <w:jc w:val="both"/>
        <w:rPr>
          <w:rFonts w:ascii="Calibri" w:eastAsia="Times New Roman" w:hAnsi="Calibri" w:cs="Times New Roman"/>
        </w:rPr>
      </w:pPr>
    </w:p>
    <w:p w:rsidR="0004653F" w:rsidRDefault="0004653F" w:rsidP="0004653F">
      <w:pPr>
        <w:tabs>
          <w:tab w:val="left" w:pos="1440"/>
        </w:tabs>
        <w:spacing w:after="0" w:line="240" w:lineRule="auto"/>
        <w:jc w:val="both"/>
        <w:rPr>
          <w:rFonts w:ascii="Calibri" w:eastAsia="Times New Roman" w:hAnsi="Calibri" w:cs="Times New Roman"/>
          <w:b/>
          <w:smallCaps/>
        </w:rPr>
      </w:pPr>
      <w:r>
        <w:rPr>
          <w:rFonts w:ascii="Calibri" w:eastAsia="Times New Roman" w:hAnsi="Calibri" w:cs="Times New Roman"/>
          <w:b/>
          <w:smallCaps/>
        </w:rPr>
        <w:lastRenderedPageBreak/>
        <w:tab/>
      </w:r>
      <w:r>
        <w:rPr>
          <w:rFonts w:ascii="Calibri" w:eastAsia="Times New Roman" w:hAnsi="Calibri" w:cs="Times New Roman"/>
          <w:b/>
          <w:smallCaps/>
        </w:rPr>
        <w:tab/>
      </w:r>
      <w:r w:rsidRPr="00D85FFF">
        <w:rPr>
          <w:rFonts w:ascii="Calibri" w:eastAsia="Times New Roman" w:hAnsi="Calibri" w:cs="Times New Roman"/>
          <w:b/>
          <w:smallCaps/>
        </w:rPr>
        <w:t xml:space="preserve">Chapter </w:t>
      </w:r>
      <w:r>
        <w:rPr>
          <w:rFonts w:ascii="Calibri" w:eastAsia="Times New Roman" w:hAnsi="Calibri" w:cs="Times New Roman"/>
          <w:b/>
          <w:smallCaps/>
        </w:rPr>
        <w:t>12</w:t>
      </w:r>
      <w:r w:rsidRPr="00D85FFF">
        <w:rPr>
          <w:rFonts w:ascii="Calibri" w:eastAsia="Times New Roman" w:hAnsi="Calibri" w:cs="Times New Roman"/>
          <w:b/>
          <w:smallCaps/>
        </w:rPr>
        <w:t xml:space="preserve"> </w:t>
      </w:r>
      <w:r>
        <w:rPr>
          <w:rFonts w:ascii="Calibri" w:eastAsia="Times New Roman" w:hAnsi="Calibri" w:cs="Times New Roman"/>
          <w:b/>
          <w:smallCaps/>
        </w:rPr>
        <w:t>Sequences</w:t>
      </w:r>
    </w:p>
    <w:p w:rsidR="0004653F" w:rsidRPr="00D85FFF" w:rsidRDefault="0004653F" w:rsidP="0004653F">
      <w:pPr>
        <w:tabs>
          <w:tab w:val="left" w:pos="1440"/>
        </w:tabs>
        <w:spacing w:after="0" w:line="240" w:lineRule="auto"/>
        <w:jc w:val="both"/>
        <w:rPr>
          <w:rFonts w:ascii="Calibri" w:eastAsia="Times New Roman" w:hAnsi="Calibri" w:cs="Times New Roman"/>
        </w:rPr>
      </w:pPr>
      <w:r>
        <w:rPr>
          <w:rFonts w:ascii="Calibri" w:eastAsia="Times New Roman" w:hAnsi="Calibri" w:cs="Times New Roman"/>
        </w:rPr>
        <w:t>41</w:t>
      </w:r>
      <w:r w:rsidRPr="00D85FFF">
        <w:rPr>
          <w:rFonts w:ascii="Calibri" w:eastAsia="Times New Roman" w:hAnsi="Calibri" w:cs="Times New Roman"/>
        </w:rPr>
        <w:tab/>
      </w:r>
      <w:r w:rsidRPr="00D85FFF">
        <w:rPr>
          <w:rFonts w:ascii="Calibri" w:eastAsia="Times New Roman" w:hAnsi="Calibri" w:cs="Times New Roman"/>
        </w:rPr>
        <w:tab/>
      </w:r>
      <w:r>
        <w:rPr>
          <w:rFonts w:ascii="Calibri" w:eastAsia="Times New Roman" w:hAnsi="Calibri" w:cs="Times New Roman"/>
        </w:rPr>
        <w:t>12</w:t>
      </w:r>
      <w:r w:rsidRPr="00D85FFF">
        <w:rPr>
          <w:rFonts w:ascii="Calibri" w:eastAsia="Times New Roman" w:hAnsi="Calibri" w:cs="Times New Roman"/>
        </w:rPr>
        <w:t>.1</w:t>
      </w:r>
      <w:r w:rsidRPr="00D85FFF">
        <w:rPr>
          <w:rFonts w:ascii="Calibri" w:eastAsia="Times New Roman" w:hAnsi="Calibri" w:cs="Times New Roman"/>
        </w:rPr>
        <w:tab/>
      </w:r>
      <w:r>
        <w:rPr>
          <w:rFonts w:ascii="Calibri" w:eastAsia="Times New Roman" w:hAnsi="Calibri" w:cs="Times New Roman"/>
        </w:rPr>
        <w:t>Sequences</w:t>
      </w:r>
    </w:p>
    <w:p w:rsidR="0004653F" w:rsidRDefault="0004653F" w:rsidP="00DA3C61">
      <w:pPr>
        <w:spacing w:after="0" w:line="240" w:lineRule="auto"/>
        <w:jc w:val="both"/>
        <w:rPr>
          <w:rFonts w:ascii="Calibri" w:eastAsia="Times New Roman" w:hAnsi="Calibri" w:cs="Times New Roman"/>
        </w:rPr>
      </w:pPr>
    </w:p>
    <w:p w:rsidR="0004653F" w:rsidRPr="00D85FFF" w:rsidRDefault="0004653F" w:rsidP="0004653F">
      <w:pPr>
        <w:tabs>
          <w:tab w:val="left" w:pos="1440"/>
        </w:tabs>
        <w:spacing w:after="0" w:line="240" w:lineRule="auto"/>
        <w:jc w:val="both"/>
        <w:rPr>
          <w:rFonts w:ascii="Calibri" w:eastAsia="Times New Roman" w:hAnsi="Calibri" w:cs="Times New Roman"/>
        </w:rPr>
      </w:pPr>
    </w:p>
    <w:p w:rsidR="0004653F" w:rsidRPr="00D85FFF" w:rsidRDefault="0004653F" w:rsidP="0004653F">
      <w:pPr>
        <w:pBdr>
          <w:bottom w:val="single" w:sz="4" w:space="1" w:color="auto"/>
        </w:pBdr>
        <w:spacing w:after="0" w:line="240" w:lineRule="auto"/>
        <w:jc w:val="both"/>
        <w:rPr>
          <w:rFonts w:ascii="Calibri" w:eastAsia="Times New Roman" w:hAnsi="Calibri" w:cs="Times New Roman"/>
          <w:b/>
        </w:rPr>
      </w:pPr>
      <w:r w:rsidRPr="00D85FFF">
        <w:rPr>
          <w:rFonts w:ascii="Calibri" w:eastAsia="Times New Roman" w:hAnsi="Calibri" w:cs="Times New Roman"/>
          <w:b/>
        </w:rPr>
        <w:t>Class Meeting</w:t>
      </w:r>
    </w:p>
    <w:p w:rsidR="0004653F" w:rsidRPr="00D85FFF" w:rsidRDefault="0004653F" w:rsidP="0004653F">
      <w:pPr>
        <w:pBdr>
          <w:bottom w:val="single" w:sz="4" w:space="1" w:color="auto"/>
        </w:pBdr>
        <w:spacing w:after="0" w:line="240" w:lineRule="auto"/>
        <w:jc w:val="both"/>
        <w:rPr>
          <w:rFonts w:ascii="Calibri" w:eastAsia="Times New Roman" w:hAnsi="Calibri" w:cs="Times New Roman"/>
          <w:b/>
        </w:rPr>
      </w:pPr>
      <w:r w:rsidRPr="00D85FFF">
        <w:rPr>
          <w:rFonts w:ascii="Calibri" w:eastAsia="Times New Roman" w:hAnsi="Calibri" w:cs="Times New Roman"/>
          <w:b/>
        </w:rPr>
        <w:t>(80 minutes)</w:t>
      </w:r>
      <w:r w:rsidRPr="00D85FFF">
        <w:rPr>
          <w:rFonts w:ascii="Calibri" w:eastAsia="Times New Roman" w:hAnsi="Calibri" w:cs="Times New Roman"/>
          <w:b/>
          <w:i/>
        </w:rPr>
        <w:tab/>
      </w:r>
      <w:r w:rsidRPr="00D85FFF">
        <w:rPr>
          <w:rFonts w:ascii="Calibri" w:eastAsia="Times New Roman" w:hAnsi="Calibri" w:cs="Times New Roman"/>
          <w:b/>
          <w:color w:val="FF0000"/>
        </w:rPr>
        <w:tab/>
      </w:r>
      <w:r w:rsidRPr="00D85FFF">
        <w:rPr>
          <w:rFonts w:ascii="Calibri" w:eastAsia="Times New Roman" w:hAnsi="Calibri" w:cs="Times New Roman"/>
          <w:b/>
        </w:rPr>
        <w:t>Chapter/Section</w:t>
      </w:r>
      <w:r w:rsidRPr="00D85FFF">
        <w:rPr>
          <w:rFonts w:ascii="Calibri" w:eastAsia="Times New Roman" w:hAnsi="Calibri" w:cs="Times New Roman"/>
          <w:b/>
        </w:rPr>
        <w:tab/>
      </w:r>
    </w:p>
    <w:p w:rsidR="0004653F" w:rsidRPr="00D85FFF" w:rsidRDefault="0004653F" w:rsidP="0004653F">
      <w:pPr>
        <w:spacing w:after="0" w:line="240" w:lineRule="auto"/>
        <w:ind w:left="1440" w:firstLine="720"/>
        <w:jc w:val="both"/>
        <w:rPr>
          <w:rFonts w:ascii="Calibri" w:eastAsia="Times New Roman" w:hAnsi="Calibri" w:cs="Times New Roman"/>
          <w:b/>
          <w:smallCaps/>
          <w:sz w:val="12"/>
          <w:szCs w:val="12"/>
        </w:rPr>
      </w:pPr>
    </w:p>
    <w:p w:rsidR="00DA3C61" w:rsidRPr="00D85FFF" w:rsidRDefault="00DA3C61" w:rsidP="00DA3C61">
      <w:pPr>
        <w:spacing w:after="0" w:line="240" w:lineRule="auto"/>
        <w:jc w:val="both"/>
        <w:rPr>
          <w:rFonts w:ascii="Calibri" w:eastAsia="Times New Roman" w:hAnsi="Calibri" w:cs="Times New Roman"/>
        </w:rPr>
      </w:pPr>
      <w:r w:rsidRPr="00D85FFF">
        <w:rPr>
          <w:rFonts w:ascii="Calibri" w:eastAsia="Times New Roman" w:hAnsi="Calibri" w:cs="Times New Roman"/>
        </w:rPr>
        <w:t>42</w:t>
      </w:r>
      <w:r w:rsidRPr="00D85FFF">
        <w:rPr>
          <w:rFonts w:ascii="Calibri" w:eastAsia="Times New Roman" w:hAnsi="Calibri" w:cs="Times New Roman"/>
        </w:rPr>
        <w:tab/>
      </w:r>
      <w:r w:rsidRPr="00D85FFF">
        <w:rPr>
          <w:rFonts w:ascii="Calibri" w:eastAsia="Times New Roman" w:hAnsi="Calibri" w:cs="Times New Roman"/>
        </w:rPr>
        <w:tab/>
      </w:r>
      <w:r w:rsidRPr="00D85FFF">
        <w:rPr>
          <w:rFonts w:ascii="Calibri" w:eastAsia="Times New Roman" w:hAnsi="Calibri" w:cs="Times New Roman"/>
        </w:rPr>
        <w:tab/>
        <w:t>Review for Final Exam</w:t>
      </w:r>
    </w:p>
    <w:p w:rsidR="00DA3C61" w:rsidRPr="0004653F" w:rsidRDefault="00DA3C61" w:rsidP="00D7758C">
      <w:pPr>
        <w:spacing w:after="0" w:line="240" w:lineRule="auto"/>
        <w:jc w:val="both"/>
        <w:rPr>
          <w:rFonts w:ascii="Calibri" w:eastAsia="Times New Roman" w:hAnsi="Calibri" w:cs="Times New Roman"/>
        </w:rPr>
      </w:pPr>
      <w:r w:rsidRPr="00D85FFF">
        <w:rPr>
          <w:rFonts w:ascii="Calibri" w:eastAsia="Times New Roman" w:hAnsi="Calibri" w:cs="Times New Roman"/>
        </w:rPr>
        <w:t>43</w:t>
      </w:r>
      <w:r w:rsidRPr="00D85FFF">
        <w:rPr>
          <w:rFonts w:ascii="Calibri" w:eastAsia="Times New Roman" w:hAnsi="Calibri" w:cs="Times New Roman"/>
        </w:rPr>
        <w:tab/>
      </w:r>
      <w:r w:rsidRPr="00D85FFF">
        <w:rPr>
          <w:rFonts w:ascii="Calibri" w:eastAsia="Times New Roman" w:hAnsi="Calibri" w:cs="Times New Roman"/>
        </w:rPr>
        <w:tab/>
      </w:r>
      <w:r w:rsidRPr="00D85FFF">
        <w:rPr>
          <w:rFonts w:ascii="Calibri" w:eastAsia="Times New Roman" w:hAnsi="Calibri" w:cs="Times New Roman"/>
        </w:rPr>
        <w:tab/>
        <w:t xml:space="preserve">Comprehensive </w:t>
      </w:r>
      <w:r w:rsidRPr="00D85FFF">
        <w:rPr>
          <w:rFonts w:ascii="Calibri" w:eastAsia="Times New Roman" w:hAnsi="Calibri" w:cs="Times New Roman"/>
          <w:b/>
          <w:u w:val="words"/>
        </w:rPr>
        <w:t>Final</w:t>
      </w:r>
      <w:r w:rsidRPr="00D85FFF">
        <w:rPr>
          <w:rFonts w:ascii="Calibri" w:eastAsia="Times New Roman" w:hAnsi="Calibri" w:cs="Times New Roman"/>
          <w:b/>
          <w:u w:val="single"/>
        </w:rPr>
        <w:t xml:space="preserve"> </w:t>
      </w:r>
      <w:r w:rsidRPr="00D85FFF">
        <w:rPr>
          <w:rFonts w:ascii="Calibri" w:eastAsia="Times New Roman" w:hAnsi="Calibri" w:cs="Times New Roman"/>
          <w:b/>
          <w:u w:val="words"/>
        </w:rPr>
        <w:t xml:space="preserve">Exam </w:t>
      </w:r>
      <w:r w:rsidRPr="00D85FFF">
        <w:rPr>
          <w:rFonts w:ascii="Calibri" w:eastAsia="Times New Roman" w:hAnsi="Calibri" w:cs="Times New Roman"/>
        </w:rPr>
        <w:t>on all course material covered</w:t>
      </w:r>
    </w:p>
    <w:sectPr w:rsidR="00DA3C61" w:rsidRPr="0004653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E48" w:rsidRDefault="002D4E48" w:rsidP="00DA3C61">
      <w:pPr>
        <w:spacing w:after="0" w:line="240" w:lineRule="auto"/>
      </w:pPr>
      <w:r>
        <w:separator/>
      </w:r>
    </w:p>
  </w:endnote>
  <w:endnote w:type="continuationSeparator" w:id="0">
    <w:p w:rsidR="002D4E48" w:rsidRDefault="002D4E48" w:rsidP="00DA3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958565"/>
      <w:docPartObj>
        <w:docPartGallery w:val="Page Numbers (Bottom of Page)"/>
        <w:docPartUnique/>
      </w:docPartObj>
    </w:sdtPr>
    <w:sdtEndPr>
      <w:rPr>
        <w:i/>
        <w:noProof/>
        <w:sz w:val="18"/>
      </w:rPr>
    </w:sdtEndPr>
    <w:sdtContent>
      <w:p w:rsidR="006A0A4B" w:rsidRPr="006A0A4B" w:rsidRDefault="006A0A4B" w:rsidP="006A0A4B">
        <w:pPr>
          <w:pStyle w:val="Footer"/>
          <w:jc w:val="right"/>
          <w:rPr>
            <w:sz w:val="18"/>
          </w:rPr>
        </w:pPr>
        <w:r w:rsidRPr="006A0A4B">
          <w:rPr>
            <w:sz w:val="18"/>
          </w:rPr>
          <w:fldChar w:fldCharType="begin"/>
        </w:r>
        <w:r w:rsidRPr="006A0A4B">
          <w:rPr>
            <w:sz w:val="18"/>
          </w:rPr>
          <w:instrText xml:space="preserve"> PAGE   \* MERGEFORMAT </w:instrText>
        </w:r>
        <w:r w:rsidRPr="006A0A4B">
          <w:rPr>
            <w:sz w:val="18"/>
          </w:rPr>
          <w:fldChar w:fldCharType="separate"/>
        </w:r>
        <w:r w:rsidR="007A73DD">
          <w:rPr>
            <w:noProof/>
            <w:sz w:val="18"/>
          </w:rPr>
          <w:t>1</w:t>
        </w:r>
        <w:r w:rsidRPr="006A0A4B">
          <w:rPr>
            <w:noProof/>
            <w:sz w:val="18"/>
          </w:rPr>
          <w:fldChar w:fldCharType="end"/>
        </w:r>
      </w:p>
      <w:p w:rsidR="006A0A4B" w:rsidRDefault="006A0A4B">
        <w:pPr>
          <w:pStyle w:val="Footer"/>
          <w:jc w:val="right"/>
          <w:rPr>
            <w:noProof/>
          </w:rPr>
        </w:pPr>
      </w:p>
      <w:p w:rsidR="006A0A4B" w:rsidRPr="006A0A4B" w:rsidRDefault="006A0A4B">
        <w:pPr>
          <w:pStyle w:val="Footer"/>
          <w:jc w:val="right"/>
          <w:rPr>
            <w:i/>
            <w:sz w:val="18"/>
          </w:rPr>
        </w:pPr>
        <w:r w:rsidRPr="006A0A4B">
          <w:rPr>
            <w:i/>
            <w:noProof/>
            <w:sz w:val="18"/>
          </w:rPr>
          <w:t>prepared by R Bannon &amp; S Gaulden, Spring 2016</w:t>
        </w:r>
      </w:p>
    </w:sdtContent>
  </w:sdt>
  <w:p w:rsidR="006A0A4B" w:rsidRDefault="006A0A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E48" w:rsidRDefault="002D4E48" w:rsidP="00DA3C61">
      <w:pPr>
        <w:spacing w:after="0" w:line="240" w:lineRule="auto"/>
      </w:pPr>
      <w:r>
        <w:separator/>
      </w:r>
    </w:p>
  </w:footnote>
  <w:footnote w:type="continuationSeparator" w:id="0">
    <w:p w:rsidR="002D4E48" w:rsidRDefault="002D4E48" w:rsidP="00DA3C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2"/>
    <w:multiLevelType w:val="multilevel"/>
    <w:tmpl w:val="DE702664"/>
    <w:lvl w:ilvl="0">
      <w:start w:val="1"/>
      <w:numFmt w:val="decimal"/>
      <w:lvlText w:val="%1."/>
      <w:lvlJc w:val="left"/>
      <w:pPr>
        <w:ind w:left="1100" w:hanging="304"/>
      </w:pPr>
      <w:rPr>
        <w:rFonts w:ascii="Helvetica" w:hAnsi="Helvetica" w:cs="Helvetica"/>
        <w:b w:val="0"/>
        <w:bCs w:val="0"/>
        <w:sz w:val="22"/>
        <w:szCs w:val="22"/>
      </w:rPr>
    </w:lvl>
    <w:lvl w:ilvl="1">
      <w:numFmt w:val="bullet"/>
      <w:lvlText w:val="•"/>
      <w:lvlJc w:val="left"/>
      <w:pPr>
        <w:ind w:left="1974" w:hanging="304"/>
      </w:pPr>
    </w:lvl>
    <w:lvl w:ilvl="2">
      <w:numFmt w:val="bullet"/>
      <w:lvlText w:val="•"/>
      <w:lvlJc w:val="left"/>
      <w:pPr>
        <w:ind w:left="2848" w:hanging="304"/>
      </w:pPr>
    </w:lvl>
    <w:lvl w:ilvl="3">
      <w:numFmt w:val="bullet"/>
      <w:lvlText w:val="•"/>
      <w:lvlJc w:val="left"/>
      <w:pPr>
        <w:ind w:left="3722" w:hanging="304"/>
      </w:pPr>
    </w:lvl>
    <w:lvl w:ilvl="4">
      <w:numFmt w:val="bullet"/>
      <w:lvlText w:val="•"/>
      <w:lvlJc w:val="left"/>
      <w:pPr>
        <w:ind w:left="4596" w:hanging="304"/>
      </w:pPr>
    </w:lvl>
    <w:lvl w:ilvl="5">
      <w:numFmt w:val="bullet"/>
      <w:lvlText w:val="•"/>
      <w:lvlJc w:val="left"/>
      <w:pPr>
        <w:ind w:left="5470" w:hanging="304"/>
      </w:pPr>
    </w:lvl>
    <w:lvl w:ilvl="6">
      <w:numFmt w:val="bullet"/>
      <w:lvlText w:val="•"/>
      <w:lvlJc w:val="left"/>
      <w:pPr>
        <w:ind w:left="6344" w:hanging="304"/>
      </w:pPr>
    </w:lvl>
    <w:lvl w:ilvl="7">
      <w:numFmt w:val="bullet"/>
      <w:lvlText w:val="•"/>
      <w:lvlJc w:val="left"/>
      <w:pPr>
        <w:ind w:left="7218" w:hanging="304"/>
      </w:pPr>
    </w:lvl>
    <w:lvl w:ilvl="8">
      <w:numFmt w:val="bullet"/>
      <w:lvlText w:val="•"/>
      <w:lvlJc w:val="left"/>
      <w:pPr>
        <w:ind w:left="8092" w:hanging="304"/>
      </w:pPr>
    </w:lvl>
  </w:abstractNum>
  <w:abstractNum w:abstractNumId="1" w15:restartNumberingAfterBreak="0">
    <w:nsid w:val="00000403"/>
    <w:multiLevelType w:val="multilevel"/>
    <w:tmpl w:val="00000886"/>
    <w:lvl w:ilvl="0">
      <w:start w:val="1"/>
      <w:numFmt w:val="decimal"/>
      <w:lvlText w:val="%1."/>
      <w:lvlJc w:val="left"/>
      <w:pPr>
        <w:ind w:left="1100" w:hanging="304"/>
      </w:pPr>
      <w:rPr>
        <w:rFonts w:ascii="Helvetica" w:hAnsi="Helvetica" w:cs="Helvetica"/>
        <w:b w:val="0"/>
        <w:bCs w:val="0"/>
        <w:sz w:val="22"/>
        <w:szCs w:val="22"/>
      </w:rPr>
    </w:lvl>
    <w:lvl w:ilvl="1">
      <w:numFmt w:val="bullet"/>
      <w:lvlText w:val="•"/>
      <w:lvlJc w:val="left"/>
      <w:pPr>
        <w:ind w:left="1974" w:hanging="304"/>
      </w:pPr>
    </w:lvl>
    <w:lvl w:ilvl="2">
      <w:numFmt w:val="bullet"/>
      <w:lvlText w:val="•"/>
      <w:lvlJc w:val="left"/>
      <w:pPr>
        <w:ind w:left="2848" w:hanging="304"/>
      </w:pPr>
    </w:lvl>
    <w:lvl w:ilvl="3">
      <w:numFmt w:val="bullet"/>
      <w:lvlText w:val="•"/>
      <w:lvlJc w:val="left"/>
      <w:pPr>
        <w:ind w:left="3722" w:hanging="304"/>
      </w:pPr>
    </w:lvl>
    <w:lvl w:ilvl="4">
      <w:numFmt w:val="bullet"/>
      <w:lvlText w:val="•"/>
      <w:lvlJc w:val="left"/>
      <w:pPr>
        <w:ind w:left="4596" w:hanging="304"/>
      </w:pPr>
    </w:lvl>
    <w:lvl w:ilvl="5">
      <w:numFmt w:val="bullet"/>
      <w:lvlText w:val="•"/>
      <w:lvlJc w:val="left"/>
      <w:pPr>
        <w:ind w:left="5470" w:hanging="304"/>
      </w:pPr>
    </w:lvl>
    <w:lvl w:ilvl="6">
      <w:numFmt w:val="bullet"/>
      <w:lvlText w:val="•"/>
      <w:lvlJc w:val="left"/>
      <w:pPr>
        <w:ind w:left="6344" w:hanging="304"/>
      </w:pPr>
    </w:lvl>
    <w:lvl w:ilvl="7">
      <w:numFmt w:val="bullet"/>
      <w:lvlText w:val="•"/>
      <w:lvlJc w:val="left"/>
      <w:pPr>
        <w:ind w:left="7218" w:hanging="304"/>
      </w:pPr>
    </w:lvl>
    <w:lvl w:ilvl="8">
      <w:numFmt w:val="bullet"/>
      <w:lvlText w:val="•"/>
      <w:lvlJc w:val="left"/>
      <w:pPr>
        <w:ind w:left="8092" w:hanging="304"/>
      </w:pPr>
    </w:lvl>
  </w:abstractNum>
  <w:abstractNum w:abstractNumId="2" w15:restartNumberingAfterBreak="0">
    <w:nsid w:val="00000404"/>
    <w:multiLevelType w:val="multilevel"/>
    <w:tmpl w:val="00000887"/>
    <w:lvl w:ilvl="0">
      <w:start w:val="3"/>
      <w:numFmt w:val="decimal"/>
      <w:lvlText w:val="%1."/>
      <w:lvlJc w:val="left"/>
      <w:pPr>
        <w:ind w:left="1100" w:hanging="304"/>
      </w:pPr>
      <w:rPr>
        <w:rFonts w:ascii="Helvetica" w:hAnsi="Helvetica" w:cs="Helvetica"/>
        <w:b w:val="0"/>
        <w:bCs w:val="0"/>
        <w:sz w:val="22"/>
        <w:szCs w:val="22"/>
      </w:rPr>
    </w:lvl>
    <w:lvl w:ilvl="1">
      <w:numFmt w:val="bullet"/>
      <w:lvlText w:val="•"/>
      <w:lvlJc w:val="left"/>
      <w:pPr>
        <w:ind w:left="1974" w:hanging="304"/>
      </w:pPr>
    </w:lvl>
    <w:lvl w:ilvl="2">
      <w:numFmt w:val="bullet"/>
      <w:lvlText w:val="•"/>
      <w:lvlJc w:val="left"/>
      <w:pPr>
        <w:ind w:left="2848" w:hanging="304"/>
      </w:pPr>
    </w:lvl>
    <w:lvl w:ilvl="3">
      <w:numFmt w:val="bullet"/>
      <w:lvlText w:val="•"/>
      <w:lvlJc w:val="left"/>
      <w:pPr>
        <w:ind w:left="3722" w:hanging="304"/>
      </w:pPr>
    </w:lvl>
    <w:lvl w:ilvl="4">
      <w:numFmt w:val="bullet"/>
      <w:lvlText w:val="•"/>
      <w:lvlJc w:val="left"/>
      <w:pPr>
        <w:ind w:left="4596" w:hanging="304"/>
      </w:pPr>
    </w:lvl>
    <w:lvl w:ilvl="5">
      <w:numFmt w:val="bullet"/>
      <w:lvlText w:val="•"/>
      <w:lvlJc w:val="left"/>
      <w:pPr>
        <w:ind w:left="5470" w:hanging="304"/>
      </w:pPr>
    </w:lvl>
    <w:lvl w:ilvl="6">
      <w:numFmt w:val="bullet"/>
      <w:lvlText w:val="•"/>
      <w:lvlJc w:val="left"/>
      <w:pPr>
        <w:ind w:left="6344" w:hanging="304"/>
      </w:pPr>
    </w:lvl>
    <w:lvl w:ilvl="7">
      <w:numFmt w:val="bullet"/>
      <w:lvlText w:val="•"/>
      <w:lvlJc w:val="left"/>
      <w:pPr>
        <w:ind w:left="7218" w:hanging="304"/>
      </w:pPr>
    </w:lvl>
    <w:lvl w:ilvl="8">
      <w:numFmt w:val="bullet"/>
      <w:lvlText w:val="•"/>
      <w:lvlJc w:val="left"/>
      <w:pPr>
        <w:ind w:left="8092" w:hanging="304"/>
      </w:pPr>
    </w:lvl>
  </w:abstractNum>
  <w:abstractNum w:abstractNumId="3" w15:restartNumberingAfterBreak="0">
    <w:nsid w:val="00000405"/>
    <w:multiLevelType w:val="multilevel"/>
    <w:tmpl w:val="00000888"/>
    <w:lvl w:ilvl="0">
      <w:start w:val="1"/>
      <w:numFmt w:val="decimal"/>
      <w:lvlText w:val="%1."/>
      <w:lvlJc w:val="left"/>
      <w:pPr>
        <w:ind w:left="1100" w:hanging="304"/>
      </w:pPr>
      <w:rPr>
        <w:rFonts w:ascii="Helvetica" w:hAnsi="Helvetica" w:cs="Helvetica"/>
        <w:b w:val="0"/>
        <w:bCs w:val="0"/>
        <w:sz w:val="22"/>
        <w:szCs w:val="22"/>
      </w:rPr>
    </w:lvl>
    <w:lvl w:ilvl="1">
      <w:numFmt w:val="bullet"/>
      <w:lvlText w:val="•"/>
      <w:lvlJc w:val="left"/>
      <w:pPr>
        <w:ind w:left="1974" w:hanging="304"/>
      </w:pPr>
    </w:lvl>
    <w:lvl w:ilvl="2">
      <w:numFmt w:val="bullet"/>
      <w:lvlText w:val="•"/>
      <w:lvlJc w:val="left"/>
      <w:pPr>
        <w:ind w:left="2848" w:hanging="304"/>
      </w:pPr>
    </w:lvl>
    <w:lvl w:ilvl="3">
      <w:numFmt w:val="bullet"/>
      <w:lvlText w:val="•"/>
      <w:lvlJc w:val="left"/>
      <w:pPr>
        <w:ind w:left="3722" w:hanging="304"/>
      </w:pPr>
    </w:lvl>
    <w:lvl w:ilvl="4">
      <w:numFmt w:val="bullet"/>
      <w:lvlText w:val="•"/>
      <w:lvlJc w:val="left"/>
      <w:pPr>
        <w:ind w:left="4596" w:hanging="304"/>
      </w:pPr>
    </w:lvl>
    <w:lvl w:ilvl="5">
      <w:numFmt w:val="bullet"/>
      <w:lvlText w:val="•"/>
      <w:lvlJc w:val="left"/>
      <w:pPr>
        <w:ind w:left="5470" w:hanging="304"/>
      </w:pPr>
    </w:lvl>
    <w:lvl w:ilvl="6">
      <w:numFmt w:val="bullet"/>
      <w:lvlText w:val="•"/>
      <w:lvlJc w:val="left"/>
      <w:pPr>
        <w:ind w:left="6344" w:hanging="304"/>
      </w:pPr>
    </w:lvl>
    <w:lvl w:ilvl="7">
      <w:numFmt w:val="bullet"/>
      <w:lvlText w:val="•"/>
      <w:lvlJc w:val="left"/>
      <w:pPr>
        <w:ind w:left="7218" w:hanging="304"/>
      </w:pPr>
    </w:lvl>
    <w:lvl w:ilvl="8">
      <w:numFmt w:val="bullet"/>
      <w:lvlText w:val="•"/>
      <w:lvlJc w:val="left"/>
      <w:pPr>
        <w:ind w:left="8092" w:hanging="304"/>
      </w:pPr>
    </w:lvl>
  </w:abstractNum>
  <w:abstractNum w:abstractNumId="4" w15:restartNumberingAfterBreak="0">
    <w:nsid w:val="02C26E18"/>
    <w:multiLevelType w:val="multilevel"/>
    <w:tmpl w:val="F75ADBE4"/>
    <w:lvl w:ilvl="0">
      <w:start w:val="1"/>
      <w:numFmt w:val="decimal"/>
      <w:lvlText w:val="%1."/>
      <w:lvlJc w:val="left"/>
      <w:pPr>
        <w:ind w:left="2880" w:hanging="360"/>
      </w:pPr>
      <w:rPr>
        <w:rFonts w:hint="default"/>
        <w:b w:val="0"/>
        <w:i w:val="0"/>
      </w:rPr>
    </w:lvl>
    <w:lvl w:ilvl="1">
      <w:start w:val="1"/>
      <w:numFmt w:val="decimal"/>
      <w:isLgl/>
      <w:lvlText w:val="%1.%2"/>
      <w:lvlJc w:val="left"/>
      <w:pPr>
        <w:ind w:left="6141" w:hanging="360"/>
      </w:pPr>
      <w:rPr>
        <w:rFonts w:hint="default"/>
      </w:rPr>
    </w:lvl>
    <w:lvl w:ilvl="2">
      <w:start w:val="1"/>
      <w:numFmt w:val="decimal"/>
      <w:isLgl/>
      <w:lvlText w:val="%1.%2.%3"/>
      <w:lvlJc w:val="left"/>
      <w:pPr>
        <w:ind w:left="9762" w:hanging="720"/>
      </w:pPr>
      <w:rPr>
        <w:rFonts w:hint="default"/>
      </w:rPr>
    </w:lvl>
    <w:lvl w:ilvl="3">
      <w:start w:val="1"/>
      <w:numFmt w:val="decimal"/>
      <w:isLgl/>
      <w:lvlText w:val="%1.%2.%3.%4"/>
      <w:lvlJc w:val="left"/>
      <w:pPr>
        <w:ind w:left="13023" w:hanging="720"/>
      </w:pPr>
      <w:rPr>
        <w:rFonts w:hint="default"/>
      </w:rPr>
    </w:lvl>
    <w:lvl w:ilvl="4">
      <w:start w:val="1"/>
      <w:numFmt w:val="decimal"/>
      <w:isLgl/>
      <w:lvlText w:val="%1.%2.%3.%4.%5"/>
      <w:lvlJc w:val="left"/>
      <w:pPr>
        <w:ind w:left="16644" w:hanging="1080"/>
      </w:pPr>
      <w:rPr>
        <w:rFonts w:hint="default"/>
      </w:rPr>
    </w:lvl>
    <w:lvl w:ilvl="5">
      <w:start w:val="1"/>
      <w:numFmt w:val="decimal"/>
      <w:isLgl/>
      <w:lvlText w:val="%1.%2.%3.%4.%5.%6"/>
      <w:lvlJc w:val="left"/>
      <w:pPr>
        <w:ind w:left="19905" w:hanging="1080"/>
      </w:pPr>
      <w:rPr>
        <w:rFonts w:hint="default"/>
      </w:rPr>
    </w:lvl>
    <w:lvl w:ilvl="6">
      <w:start w:val="1"/>
      <w:numFmt w:val="decimal"/>
      <w:isLgl/>
      <w:lvlText w:val="%1.%2.%3.%4.%5.%6.%7"/>
      <w:lvlJc w:val="left"/>
      <w:pPr>
        <w:ind w:left="23526" w:hanging="1440"/>
      </w:pPr>
      <w:rPr>
        <w:rFonts w:hint="default"/>
      </w:rPr>
    </w:lvl>
    <w:lvl w:ilvl="7">
      <w:start w:val="1"/>
      <w:numFmt w:val="decimal"/>
      <w:isLgl/>
      <w:lvlText w:val="%1.%2.%3.%4.%5.%6.%7.%8"/>
      <w:lvlJc w:val="left"/>
      <w:pPr>
        <w:ind w:left="26787" w:hanging="1440"/>
      </w:pPr>
      <w:rPr>
        <w:rFonts w:hint="default"/>
      </w:rPr>
    </w:lvl>
    <w:lvl w:ilvl="8">
      <w:start w:val="1"/>
      <w:numFmt w:val="decimal"/>
      <w:isLgl/>
      <w:lvlText w:val="%1.%2.%3.%4.%5.%6.%7.%8.%9"/>
      <w:lvlJc w:val="left"/>
      <w:pPr>
        <w:ind w:left="30408" w:hanging="1800"/>
      </w:pPr>
      <w:rPr>
        <w:rFonts w:hint="default"/>
      </w:rPr>
    </w:lvl>
  </w:abstractNum>
  <w:abstractNum w:abstractNumId="5" w15:restartNumberingAfterBreak="0">
    <w:nsid w:val="0BAD1355"/>
    <w:multiLevelType w:val="hybridMultilevel"/>
    <w:tmpl w:val="ABD0E910"/>
    <w:lvl w:ilvl="0" w:tplc="A8C86AD6">
      <w:start w:val="1"/>
      <w:numFmt w:val="bullet"/>
      <w:lvlText w:val=""/>
      <w:lvlJc w:val="left"/>
      <w:pPr>
        <w:tabs>
          <w:tab w:val="num" w:pos="3240"/>
        </w:tabs>
        <w:ind w:left="3240" w:hanging="360"/>
      </w:pPr>
      <w:rPr>
        <w:rFonts w:ascii="Symbol" w:hAnsi="Symbol" w:hint="default"/>
        <w:color w:val="auto"/>
        <w:sz w:val="20"/>
        <w:szCs w:val="20"/>
      </w:rPr>
    </w:lvl>
    <w:lvl w:ilvl="1" w:tplc="04090003" w:tentative="1">
      <w:start w:val="1"/>
      <w:numFmt w:val="bullet"/>
      <w:lvlText w:val="o"/>
      <w:lvlJc w:val="left"/>
      <w:pPr>
        <w:tabs>
          <w:tab w:val="num" w:pos="4320"/>
        </w:tabs>
        <w:ind w:left="4320" w:hanging="360"/>
      </w:pPr>
      <w:rPr>
        <w:rFonts w:ascii="Courier New" w:hAnsi="Courier New" w:cs="Arial"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start w:val="1"/>
      <w:numFmt w:val="bullet"/>
      <w:lvlText w:val="o"/>
      <w:lvlJc w:val="left"/>
      <w:pPr>
        <w:tabs>
          <w:tab w:val="num" w:pos="6480"/>
        </w:tabs>
        <w:ind w:left="6480" w:hanging="360"/>
      </w:pPr>
      <w:rPr>
        <w:rFonts w:ascii="Courier New" w:hAnsi="Courier New" w:cs="Arial"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Arial"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6" w15:restartNumberingAfterBreak="0">
    <w:nsid w:val="0BED261A"/>
    <w:multiLevelType w:val="hybridMultilevel"/>
    <w:tmpl w:val="E2DCC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7571E"/>
    <w:multiLevelType w:val="hybridMultilevel"/>
    <w:tmpl w:val="D352815A"/>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cs="Arial"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cs="Arial"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cs="Arial" w:hint="default"/>
      </w:rPr>
    </w:lvl>
    <w:lvl w:ilvl="8" w:tplc="00050409" w:tentative="1">
      <w:start w:val="1"/>
      <w:numFmt w:val="bullet"/>
      <w:lvlText w:val=""/>
      <w:lvlJc w:val="left"/>
      <w:pPr>
        <w:ind w:left="6480" w:hanging="360"/>
      </w:pPr>
      <w:rPr>
        <w:rFonts w:ascii="Wingdings" w:hAnsi="Wingdings" w:hint="default"/>
      </w:rPr>
    </w:lvl>
  </w:abstractNum>
  <w:abstractNum w:abstractNumId="8" w15:restartNumberingAfterBreak="0">
    <w:nsid w:val="21627430"/>
    <w:multiLevelType w:val="hybridMultilevel"/>
    <w:tmpl w:val="2B664734"/>
    <w:lvl w:ilvl="0" w:tplc="005E76D8">
      <w:start w:val="1"/>
      <w:numFmt w:val="decimal"/>
      <w:lvlText w:val="%1."/>
      <w:lvlJc w:val="left"/>
      <w:pPr>
        <w:ind w:left="-360" w:hanging="360"/>
      </w:pPr>
      <w:rPr>
        <w:rFonts w:ascii="Calibri" w:eastAsia="Times New Roman" w:hAnsi="Calibri" w:cs="Times New Roman"/>
        <w:b w:val="0"/>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15:restartNumberingAfterBreak="0">
    <w:nsid w:val="260E30AE"/>
    <w:multiLevelType w:val="hybridMultilevel"/>
    <w:tmpl w:val="495470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A2C24F7"/>
    <w:multiLevelType w:val="multilevel"/>
    <w:tmpl w:val="9EEAEE6E"/>
    <w:lvl w:ilvl="0">
      <w:start w:val="1"/>
      <w:numFmt w:val="decimal"/>
      <w:lvlText w:val="%1."/>
      <w:lvlJc w:val="left"/>
      <w:pPr>
        <w:tabs>
          <w:tab w:val="num" w:pos="3600"/>
        </w:tabs>
        <w:ind w:left="3600" w:hanging="360"/>
      </w:pPr>
    </w:lvl>
    <w:lvl w:ilvl="1">
      <w:start w:val="1"/>
      <w:numFmt w:val="decimal"/>
      <w:isLgl/>
      <w:lvlText w:val="%1.%2"/>
      <w:lvlJc w:val="left"/>
      <w:pPr>
        <w:ind w:left="3600" w:hanging="360"/>
      </w:pPr>
      <w:rPr>
        <w:rFonts w:hint="default"/>
        <w:i w:val="0"/>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6578029A"/>
    <w:multiLevelType w:val="hybridMultilevel"/>
    <w:tmpl w:val="F8D80382"/>
    <w:lvl w:ilvl="0" w:tplc="E8EC232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0A6B41"/>
    <w:multiLevelType w:val="hybridMultilevel"/>
    <w:tmpl w:val="DF708A26"/>
    <w:lvl w:ilvl="0" w:tplc="E1A4F28C">
      <w:start w:val="1"/>
      <w:numFmt w:val="bullet"/>
      <w:lvlText w:val=""/>
      <w:lvlJc w:val="left"/>
      <w:pPr>
        <w:tabs>
          <w:tab w:val="num" w:pos="720"/>
        </w:tabs>
        <w:ind w:left="720" w:hanging="360"/>
      </w:pPr>
      <w:rPr>
        <w:rFonts w:ascii="Symbol" w:hAnsi="Symbol" w:hint="default"/>
      </w:rPr>
    </w:lvl>
    <w:lvl w:ilvl="1" w:tplc="A32C3D36">
      <w:start w:val="1"/>
      <w:numFmt w:val="bullet"/>
      <w:lvlText w:val="o"/>
      <w:lvlJc w:val="left"/>
      <w:pPr>
        <w:tabs>
          <w:tab w:val="num" w:pos="1440"/>
        </w:tabs>
        <w:ind w:left="1440" w:hanging="360"/>
      </w:pPr>
      <w:rPr>
        <w:rFonts w:ascii="Courier New" w:hAnsi="Courier New" w:hint="default"/>
      </w:rPr>
    </w:lvl>
    <w:lvl w:ilvl="2" w:tplc="CCCE8750">
      <w:start w:val="1"/>
      <w:numFmt w:val="bullet"/>
      <w:lvlText w:val=""/>
      <w:lvlJc w:val="left"/>
      <w:pPr>
        <w:tabs>
          <w:tab w:val="num" w:pos="2160"/>
        </w:tabs>
        <w:ind w:left="2160" w:hanging="360"/>
      </w:pPr>
      <w:rPr>
        <w:rFonts w:ascii="Wingdings" w:hAnsi="Wingdings" w:hint="default"/>
      </w:rPr>
    </w:lvl>
    <w:lvl w:ilvl="3" w:tplc="688AEA02">
      <w:start w:val="1"/>
      <w:numFmt w:val="bullet"/>
      <w:lvlText w:val=""/>
      <w:lvlJc w:val="left"/>
      <w:pPr>
        <w:tabs>
          <w:tab w:val="num" w:pos="2880"/>
        </w:tabs>
        <w:ind w:left="2880" w:hanging="360"/>
      </w:pPr>
      <w:rPr>
        <w:rFonts w:ascii="Symbol" w:hAnsi="Symbol" w:hint="default"/>
      </w:rPr>
    </w:lvl>
    <w:lvl w:ilvl="4" w:tplc="0EE25556">
      <w:start w:val="1"/>
      <w:numFmt w:val="bullet"/>
      <w:lvlText w:val="o"/>
      <w:lvlJc w:val="left"/>
      <w:pPr>
        <w:tabs>
          <w:tab w:val="num" w:pos="3600"/>
        </w:tabs>
        <w:ind w:left="3600" w:hanging="360"/>
      </w:pPr>
      <w:rPr>
        <w:rFonts w:ascii="Courier New" w:hAnsi="Courier New" w:hint="default"/>
      </w:rPr>
    </w:lvl>
    <w:lvl w:ilvl="5" w:tplc="306AE2D8">
      <w:start w:val="1"/>
      <w:numFmt w:val="bullet"/>
      <w:lvlText w:val=""/>
      <w:lvlJc w:val="left"/>
      <w:pPr>
        <w:tabs>
          <w:tab w:val="num" w:pos="4320"/>
        </w:tabs>
        <w:ind w:left="4320" w:hanging="360"/>
      </w:pPr>
      <w:rPr>
        <w:rFonts w:ascii="Wingdings" w:hAnsi="Wingdings" w:hint="default"/>
      </w:rPr>
    </w:lvl>
    <w:lvl w:ilvl="6" w:tplc="28E2B83C">
      <w:start w:val="1"/>
      <w:numFmt w:val="bullet"/>
      <w:lvlText w:val=""/>
      <w:lvlJc w:val="left"/>
      <w:pPr>
        <w:tabs>
          <w:tab w:val="num" w:pos="5040"/>
        </w:tabs>
        <w:ind w:left="5040" w:hanging="360"/>
      </w:pPr>
      <w:rPr>
        <w:rFonts w:ascii="Symbol" w:hAnsi="Symbol" w:hint="default"/>
      </w:rPr>
    </w:lvl>
    <w:lvl w:ilvl="7" w:tplc="6600A14A">
      <w:start w:val="1"/>
      <w:numFmt w:val="bullet"/>
      <w:lvlText w:val="o"/>
      <w:lvlJc w:val="left"/>
      <w:pPr>
        <w:tabs>
          <w:tab w:val="num" w:pos="5760"/>
        </w:tabs>
        <w:ind w:left="5760" w:hanging="360"/>
      </w:pPr>
      <w:rPr>
        <w:rFonts w:ascii="Courier New" w:hAnsi="Courier New" w:hint="default"/>
      </w:rPr>
    </w:lvl>
    <w:lvl w:ilvl="8" w:tplc="0290CAD4">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F319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5E63974"/>
    <w:multiLevelType w:val="singleLevel"/>
    <w:tmpl w:val="04090001"/>
    <w:lvl w:ilvl="0">
      <w:start w:val="1"/>
      <w:numFmt w:val="bullet"/>
      <w:lvlText w:val=""/>
      <w:lvlJc w:val="left"/>
      <w:pPr>
        <w:ind w:left="720" w:hanging="360"/>
      </w:pPr>
      <w:rPr>
        <w:rFonts w:ascii="Symbol" w:hAnsi="Symbol" w:hint="default"/>
      </w:rPr>
    </w:lvl>
  </w:abstractNum>
  <w:num w:numId="1">
    <w:abstractNumId w:val="12"/>
  </w:num>
  <w:num w:numId="2">
    <w:abstractNumId w:val="13"/>
  </w:num>
  <w:num w:numId="3">
    <w:abstractNumId w:val="14"/>
  </w:num>
  <w:num w:numId="4">
    <w:abstractNumId w:val="8"/>
  </w:num>
  <w:num w:numId="5">
    <w:abstractNumId w:val="10"/>
  </w:num>
  <w:num w:numId="6">
    <w:abstractNumId w:val="4"/>
  </w:num>
  <w:num w:numId="7">
    <w:abstractNumId w:val="5"/>
  </w:num>
  <w:num w:numId="8">
    <w:abstractNumId w:val="11"/>
  </w:num>
  <w:num w:numId="9">
    <w:abstractNumId w:val="7"/>
  </w:num>
  <w:num w:numId="10">
    <w:abstractNumId w:val="6"/>
  </w:num>
  <w:num w:numId="11">
    <w:abstractNumId w:val="3"/>
  </w:num>
  <w:num w:numId="12">
    <w:abstractNumId w:val="2"/>
  </w:num>
  <w:num w:numId="13">
    <w:abstractNumId w:val="1"/>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FFF"/>
    <w:rsid w:val="0004653F"/>
    <w:rsid w:val="000744D7"/>
    <w:rsid w:val="000D4B1C"/>
    <w:rsid w:val="000E17C1"/>
    <w:rsid w:val="00105C2F"/>
    <w:rsid w:val="00227F98"/>
    <w:rsid w:val="002B1583"/>
    <w:rsid w:val="002C5BA6"/>
    <w:rsid w:val="002D4E48"/>
    <w:rsid w:val="00404777"/>
    <w:rsid w:val="00493FB1"/>
    <w:rsid w:val="004C42BC"/>
    <w:rsid w:val="004C623D"/>
    <w:rsid w:val="004E0FCA"/>
    <w:rsid w:val="00535D1D"/>
    <w:rsid w:val="00546A59"/>
    <w:rsid w:val="00571EF7"/>
    <w:rsid w:val="005B260F"/>
    <w:rsid w:val="005F2FED"/>
    <w:rsid w:val="00663C24"/>
    <w:rsid w:val="006A0A4B"/>
    <w:rsid w:val="007A73DD"/>
    <w:rsid w:val="007E3890"/>
    <w:rsid w:val="008A6FC8"/>
    <w:rsid w:val="008B3B76"/>
    <w:rsid w:val="008B66D7"/>
    <w:rsid w:val="00904A0B"/>
    <w:rsid w:val="0096201C"/>
    <w:rsid w:val="009A4082"/>
    <w:rsid w:val="009B4EBA"/>
    <w:rsid w:val="009B60B1"/>
    <w:rsid w:val="009C095A"/>
    <w:rsid w:val="009E1C5E"/>
    <w:rsid w:val="00A45A3D"/>
    <w:rsid w:val="00B419C0"/>
    <w:rsid w:val="00B65F76"/>
    <w:rsid w:val="00C026E4"/>
    <w:rsid w:val="00C429D4"/>
    <w:rsid w:val="00CC37B6"/>
    <w:rsid w:val="00CD0A36"/>
    <w:rsid w:val="00D36F59"/>
    <w:rsid w:val="00D67B8A"/>
    <w:rsid w:val="00D7758C"/>
    <w:rsid w:val="00D85FFF"/>
    <w:rsid w:val="00DA3C61"/>
    <w:rsid w:val="00DF42AC"/>
    <w:rsid w:val="00DF4A81"/>
    <w:rsid w:val="00E03A85"/>
    <w:rsid w:val="00E50714"/>
    <w:rsid w:val="00E55161"/>
    <w:rsid w:val="00ED576E"/>
    <w:rsid w:val="00F0524F"/>
    <w:rsid w:val="00F078DE"/>
    <w:rsid w:val="00F138CA"/>
    <w:rsid w:val="00FC2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A93C72-9BB6-4F8D-BED9-134FDE080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C61"/>
  </w:style>
  <w:style w:type="paragraph" w:styleId="Footer">
    <w:name w:val="footer"/>
    <w:basedOn w:val="Normal"/>
    <w:link w:val="FooterChar"/>
    <w:uiPriority w:val="99"/>
    <w:unhideWhenUsed/>
    <w:rsid w:val="00DA3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C61"/>
  </w:style>
  <w:style w:type="paragraph" w:styleId="BalloonText">
    <w:name w:val="Balloon Text"/>
    <w:basedOn w:val="Normal"/>
    <w:link w:val="BalloonTextChar"/>
    <w:uiPriority w:val="99"/>
    <w:semiHidden/>
    <w:unhideWhenUsed/>
    <w:rsid w:val="00F078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8DE"/>
    <w:rPr>
      <w:rFonts w:ascii="Segoe UI" w:hAnsi="Segoe UI" w:cs="Segoe UI"/>
      <w:sz w:val="18"/>
      <w:szCs w:val="18"/>
    </w:rPr>
  </w:style>
  <w:style w:type="character" w:styleId="Hyperlink">
    <w:name w:val="Hyperlink"/>
    <w:basedOn w:val="DefaultParagraphFont"/>
    <w:uiPriority w:val="99"/>
    <w:unhideWhenUsed/>
    <w:rsid w:val="00ED576E"/>
    <w:rPr>
      <w:color w:val="0563C1" w:themeColor="hyperlink"/>
      <w:u w:val="single"/>
    </w:rPr>
  </w:style>
  <w:style w:type="paragraph" w:styleId="ListParagraph">
    <w:name w:val="List Paragraph"/>
    <w:basedOn w:val="Normal"/>
    <w:uiPriority w:val="34"/>
    <w:qFormat/>
    <w:rsid w:val="00D36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859008">
      <w:bodyDiv w:val="1"/>
      <w:marLeft w:val="0"/>
      <w:marRight w:val="0"/>
      <w:marTop w:val="0"/>
      <w:marBottom w:val="0"/>
      <w:divBdr>
        <w:top w:val="none" w:sz="0" w:space="0" w:color="auto"/>
        <w:left w:val="none" w:sz="0" w:space="0" w:color="auto"/>
        <w:bottom w:val="none" w:sz="0" w:space="0" w:color="auto"/>
        <w:right w:val="none" w:sz="0" w:space="0" w:color="auto"/>
      </w:divBdr>
      <w:divsChild>
        <w:div w:id="43524557">
          <w:marLeft w:val="0"/>
          <w:marRight w:val="0"/>
          <w:marTop w:val="0"/>
          <w:marBottom w:val="0"/>
          <w:divBdr>
            <w:top w:val="none" w:sz="0" w:space="0" w:color="auto"/>
            <w:left w:val="none" w:sz="0" w:space="0" w:color="auto"/>
            <w:bottom w:val="none" w:sz="0" w:space="0" w:color="auto"/>
            <w:right w:val="none" w:sz="0" w:space="0" w:color="auto"/>
          </w:divBdr>
          <w:divsChild>
            <w:div w:id="688993223">
              <w:marLeft w:val="0"/>
              <w:marRight w:val="0"/>
              <w:marTop w:val="0"/>
              <w:marBottom w:val="0"/>
              <w:divBdr>
                <w:top w:val="none" w:sz="0" w:space="0" w:color="auto"/>
                <w:left w:val="none" w:sz="0" w:space="0" w:color="auto"/>
                <w:bottom w:val="none" w:sz="0" w:space="0" w:color="auto"/>
                <w:right w:val="none" w:sz="0" w:space="0" w:color="auto"/>
              </w:divBdr>
              <w:divsChild>
                <w:div w:id="2117016909">
                  <w:marLeft w:val="0"/>
                  <w:marRight w:val="0"/>
                  <w:marTop w:val="0"/>
                  <w:marBottom w:val="0"/>
                  <w:divBdr>
                    <w:top w:val="none" w:sz="0" w:space="0" w:color="auto"/>
                    <w:left w:val="none" w:sz="0" w:space="0" w:color="auto"/>
                    <w:bottom w:val="none" w:sz="0" w:space="0" w:color="auto"/>
                    <w:right w:val="none" w:sz="0" w:space="0" w:color="auto"/>
                  </w:divBdr>
                  <w:divsChild>
                    <w:div w:id="1747412255">
                      <w:marLeft w:val="0"/>
                      <w:marRight w:val="0"/>
                      <w:marTop w:val="0"/>
                      <w:marBottom w:val="0"/>
                      <w:divBdr>
                        <w:top w:val="none" w:sz="0" w:space="0" w:color="auto"/>
                        <w:left w:val="none" w:sz="0" w:space="0" w:color="auto"/>
                        <w:bottom w:val="none" w:sz="0" w:space="0" w:color="auto"/>
                        <w:right w:val="none" w:sz="0" w:space="0" w:color="auto"/>
                      </w:divBdr>
                      <w:divsChild>
                        <w:div w:id="1398943263">
                          <w:marLeft w:val="0"/>
                          <w:marRight w:val="0"/>
                          <w:marTop w:val="0"/>
                          <w:marBottom w:val="0"/>
                          <w:divBdr>
                            <w:top w:val="none" w:sz="0" w:space="0" w:color="auto"/>
                            <w:left w:val="none" w:sz="0" w:space="0" w:color="auto"/>
                            <w:bottom w:val="none" w:sz="0" w:space="0" w:color="auto"/>
                            <w:right w:val="none" w:sz="0" w:space="0" w:color="auto"/>
                          </w:divBdr>
                          <w:divsChild>
                            <w:div w:id="1472676464">
                              <w:marLeft w:val="-225"/>
                              <w:marRight w:val="-225"/>
                              <w:marTop w:val="0"/>
                              <w:marBottom w:val="0"/>
                              <w:divBdr>
                                <w:top w:val="none" w:sz="0" w:space="0" w:color="auto"/>
                                <w:left w:val="none" w:sz="0" w:space="0" w:color="auto"/>
                                <w:bottom w:val="none" w:sz="0" w:space="0" w:color="auto"/>
                                <w:right w:val="none" w:sz="0" w:space="0" w:color="auto"/>
                              </w:divBdr>
                              <w:divsChild>
                                <w:div w:id="390621520">
                                  <w:marLeft w:val="0"/>
                                  <w:marRight w:val="0"/>
                                  <w:marTop w:val="0"/>
                                  <w:marBottom w:val="0"/>
                                  <w:divBdr>
                                    <w:top w:val="none" w:sz="0" w:space="0" w:color="auto"/>
                                    <w:left w:val="none" w:sz="0" w:space="0" w:color="auto"/>
                                    <w:bottom w:val="none" w:sz="0" w:space="0" w:color="auto"/>
                                    <w:right w:val="none" w:sz="0" w:space="0" w:color="auto"/>
                                  </w:divBdr>
                                  <w:divsChild>
                                    <w:div w:id="1367365595">
                                      <w:marLeft w:val="-225"/>
                                      <w:marRight w:val="-225"/>
                                      <w:marTop w:val="0"/>
                                      <w:marBottom w:val="0"/>
                                      <w:divBdr>
                                        <w:top w:val="none" w:sz="0" w:space="0" w:color="auto"/>
                                        <w:left w:val="none" w:sz="0" w:space="0" w:color="auto"/>
                                        <w:bottom w:val="none" w:sz="0" w:space="0" w:color="auto"/>
                                        <w:right w:val="none" w:sz="0" w:space="0" w:color="auto"/>
                                      </w:divBdr>
                                      <w:divsChild>
                                        <w:div w:id="513153852">
                                          <w:marLeft w:val="0"/>
                                          <w:marRight w:val="0"/>
                                          <w:marTop w:val="0"/>
                                          <w:marBottom w:val="0"/>
                                          <w:divBdr>
                                            <w:top w:val="none" w:sz="0" w:space="0" w:color="auto"/>
                                            <w:left w:val="none" w:sz="0" w:space="0" w:color="auto"/>
                                            <w:bottom w:val="none" w:sz="0" w:space="0" w:color="auto"/>
                                            <w:right w:val="none" w:sz="0" w:space="0" w:color="auto"/>
                                          </w:divBdr>
                                          <w:divsChild>
                                            <w:div w:id="1235119506">
                                              <w:marLeft w:val="-225"/>
                                              <w:marRight w:val="-225"/>
                                              <w:marTop w:val="0"/>
                                              <w:marBottom w:val="0"/>
                                              <w:divBdr>
                                                <w:top w:val="none" w:sz="0" w:space="0" w:color="auto"/>
                                                <w:left w:val="none" w:sz="0" w:space="0" w:color="auto"/>
                                                <w:bottom w:val="none" w:sz="0" w:space="0" w:color="auto"/>
                                                <w:right w:val="none" w:sz="0" w:space="0" w:color="auto"/>
                                              </w:divBdr>
                                              <w:divsChild>
                                                <w:div w:id="1165167465">
                                                  <w:marLeft w:val="0"/>
                                                  <w:marRight w:val="0"/>
                                                  <w:marTop w:val="0"/>
                                                  <w:marBottom w:val="0"/>
                                                  <w:divBdr>
                                                    <w:top w:val="none" w:sz="0" w:space="0" w:color="auto"/>
                                                    <w:left w:val="none" w:sz="0" w:space="0" w:color="auto"/>
                                                    <w:bottom w:val="none" w:sz="0" w:space="0" w:color="auto"/>
                                                    <w:right w:val="none" w:sz="0" w:space="0" w:color="auto"/>
                                                  </w:divBdr>
                                                  <w:divsChild>
                                                    <w:div w:id="3043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arson.com/myla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isability@essex.edu" TargetMode="External"/><Relationship Id="rId4" Type="http://schemas.openxmlformats.org/officeDocument/2006/relationships/settings" Target="settings.xml"/><Relationship Id="rId9" Type="http://schemas.openxmlformats.org/officeDocument/2006/relationships/hyperlink" Target="http://www.pearson.com/my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84B4B-7213-46EB-A819-93759BFC1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2403</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Gaulden, Susan</dc:creator>
  <cp:lastModifiedBy>Webb, Chanda</cp:lastModifiedBy>
  <cp:revision>2</cp:revision>
  <cp:lastPrinted>2018-01-08T03:49:00Z</cp:lastPrinted>
  <dcterms:created xsi:type="dcterms:W3CDTF">2019-11-04T14:19:00Z</dcterms:created>
  <dcterms:modified xsi:type="dcterms:W3CDTF">2019-11-04T14:19:00Z</dcterms:modified>
</cp:coreProperties>
</file>